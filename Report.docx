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noProof/>
        </w:rPr>
        <w:drawing>
          <wp:anchor distT="0" distB="0" distL="114300" distR="114300" simplePos="false" relativeHeight="2" behindDoc="true" locked="false" layoutInCell="true" allowOverlap="true">
            <wp:simplePos x="0" y="0"/>
            <wp:positionH relativeFrom="margin">
              <wp:align>center</wp:align>
            </wp:positionH>
            <wp:positionV relativeFrom="paragraph">
              <wp:posOffset>0</wp:posOffset>
            </wp:positionV>
            <wp:extent cx="6019800" cy="1249680"/>
            <wp:effectExtent l="0" t="0" r="0" b="762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019800" cy="1249680"/>
                    </a:xfrm>
                    <a:prstGeom prst="rect"/>
                  </pic:spPr>
                </pic:pic>
              </a:graphicData>
            </a:graphic>
            <wp14:sizeRelH relativeFrom="margin">
              <wp14:pctWidth>0</wp14:pctWidth>
            </wp14:sizeRelH>
            <wp14:sizeRelV relativeFrom="margin">
              <wp14:pctHeight>0</wp14:pctHeight>
            </wp14:sizeRelV>
          </wp:anchor>
        </w:drawing>
      </w:r>
      <w:r>
        <w:t xml:space="preserve">                                                                   </w:t>
      </w:r>
    </w:p>
    <w:p>
      <w:pPr>
        <w:pStyle w:val="style0"/>
        <w:jc w:val="center"/>
        <w:rPr>
          <w:b/>
          <w:sz w:val="36"/>
          <w:szCs w:val="36"/>
        </w:rPr>
      </w:pPr>
    </w:p>
    <w:p>
      <w:pPr>
        <w:pStyle w:val="style0"/>
        <w:jc w:val="center"/>
        <w:rPr>
          <w:b/>
          <w:sz w:val="36"/>
          <w:szCs w:val="36"/>
        </w:rPr>
      </w:pPr>
    </w:p>
    <w:p>
      <w:pPr>
        <w:pStyle w:val="style0"/>
        <w:jc w:val="center"/>
        <w:rPr>
          <w:b/>
          <w:sz w:val="36"/>
          <w:szCs w:val="36"/>
        </w:rPr>
      </w:pPr>
    </w:p>
    <w:p>
      <w:pPr>
        <w:pStyle w:val="style0"/>
        <w:jc w:val="center"/>
        <w:rPr>
          <w:rFonts w:ascii="Times New Roman" w:hAnsi="Times New Roman"/>
          <w:b/>
          <w:sz w:val="36"/>
          <w:szCs w:val="36"/>
        </w:rPr>
      </w:pPr>
      <w:r>
        <w:rPr>
          <w:rFonts w:ascii="Times New Roman" w:hAnsi="Times New Roman"/>
          <w:b/>
          <w:sz w:val="36"/>
          <w:szCs w:val="36"/>
        </w:rPr>
        <w:t>Report</w:t>
      </w:r>
    </w:p>
    <w:p>
      <w:pPr>
        <w:pStyle w:val="style0"/>
        <w:jc w:val="center"/>
        <w:rPr>
          <w:rFonts w:ascii="Times New Roman" w:hAnsi="Times New Roman"/>
          <w:b/>
          <w:bCs/>
          <w:sz w:val="36"/>
          <w:szCs w:val="36"/>
        </w:rPr>
      </w:pPr>
      <w:r>
        <w:rPr>
          <w:rFonts w:ascii="Times New Roman" w:hAnsi="Times New Roman"/>
          <w:b/>
          <w:bCs/>
          <w:sz w:val="36"/>
          <w:szCs w:val="36"/>
        </w:rPr>
        <w:t>Sentimental Analysis</w:t>
      </w:r>
    </w:p>
    <w:p>
      <w:pPr>
        <w:pStyle w:val="style0"/>
        <w:jc w:val="center"/>
        <w:rPr>
          <w:rFonts w:ascii="Times New Roman" w:hAnsi="Times New Roman"/>
          <w:b/>
          <w:bCs/>
          <w:sz w:val="36"/>
          <w:szCs w:val="36"/>
        </w:rPr>
      </w:pPr>
      <w:r>
        <w:rPr>
          <w:rFonts w:ascii="Times New Roman" w:hAnsi="Times New Roman"/>
          <w:b/>
          <w:bCs/>
          <w:sz w:val="36"/>
          <w:szCs w:val="36"/>
        </w:rPr>
        <w:t>Guided by</w:t>
      </w:r>
    </w:p>
    <w:p>
      <w:pPr>
        <w:pStyle w:val="style0"/>
        <w:jc w:val="center"/>
        <w:rPr>
          <w:rFonts w:ascii="Times New Roman" w:hAnsi="Times New Roman"/>
          <w:sz w:val="36"/>
          <w:szCs w:val="36"/>
        </w:rPr>
      </w:pPr>
      <w:r>
        <w:rPr>
          <w:rFonts w:ascii="Times New Roman" w:hAnsi="Times New Roman"/>
          <w:b/>
          <w:bCs/>
          <w:sz w:val="36"/>
          <w:szCs w:val="36"/>
        </w:rPr>
        <w:t>Aishwarya Saxena</w:t>
      </w:r>
    </w:p>
    <w:p>
      <w:pPr>
        <w:pStyle w:val="style0"/>
        <w:jc w:val="center"/>
        <w:rPr>
          <w:rFonts w:ascii="Times New Roman" w:hAnsi="Times New Roman"/>
          <w:sz w:val="36"/>
          <w:szCs w:val="36"/>
        </w:rPr>
      </w:pPr>
      <w:r>
        <w:rPr>
          <w:rFonts w:ascii="Times New Roman" w:hAnsi="Times New Roman"/>
          <w:b/>
          <w:bCs/>
          <w:sz w:val="36"/>
          <w:szCs w:val="36"/>
        </w:rPr>
        <w:t>Based on</w:t>
      </w:r>
    </w:p>
    <w:p>
      <w:pPr>
        <w:pStyle w:val="style0"/>
        <w:jc w:val="center"/>
        <w:rPr>
          <w:rFonts w:ascii="Times New Roman" w:hAnsi="Times New Roman"/>
          <w:sz w:val="36"/>
          <w:szCs w:val="36"/>
        </w:rPr>
      </w:pPr>
      <w:r>
        <w:rPr>
          <w:rFonts w:ascii="Times New Roman" w:hAnsi="Times New Roman"/>
          <w:b/>
          <w:bCs/>
          <w:sz w:val="36"/>
          <w:szCs w:val="36"/>
        </w:rPr>
        <w:t>Machine learning (in Python)</w:t>
      </w:r>
    </w:p>
    <w:p>
      <w:pPr>
        <w:pStyle w:val="style0"/>
        <w:jc w:val="center"/>
        <w:rPr>
          <w:rFonts w:ascii="Times New Roman" w:hAnsi="Times New Roman"/>
          <w:sz w:val="36"/>
          <w:szCs w:val="36"/>
        </w:rPr>
      </w:pPr>
    </w:p>
    <w:p>
      <w:pPr>
        <w:pStyle w:val="style0"/>
        <w:jc w:val="center"/>
        <w:rPr>
          <w:rFonts w:ascii="Times New Roman" w:hAnsi="Times New Roman"/>
          <w:b/>
          <w:sz w:val="36"/>
          <w:szCs w:val="36"/>
        </w:rPr>
      </w:pPr>
      <w:r>
        <w:rPr>
          <w:rFonts w:ascii="Times New Roman" w:hAnsi="Times New Roman"/>
          <w:b/>
          <w:sz w:val="36"/>
          <w:szCs w:val="36"/>
        </w:rPr>
        <w:t>Submitted by</w:t>
      </w:r>
    </w:p>
    <w:p>
      <w:pPr>
        <w:pStyle w:val="style0"/>
        <w:jc w:val="center"/>
        <w:rPr>
          <w:rFonts w:ascii="Times New Roman" w:hAnsi="Times New Roman"/>
          <w:b/>
          <w:sz w:val="36"/>
          <w:szCs w:val="36"/>
        </w:rPr>
      </w:pPr>
      <w:r>
        <w:rPr>
          <w:rFonts w:ascii="Times New Roman" w:hAnsi="Times New Roman"/>
          <w:b/>
          <w:sz w:val="36"/>
          <w:szCs w:val="36"/>
        </w:rPr>
        <w:t>Priyanka Singh</w:t>
      </w:r>
    </w:p>
    <w:p>
      <w:pPr>
        <w:pStyle w:val="style0"/>
        <w:jc w:val="center"/>
        <w:rPr>
          <w:rFonts w:ascii="Times New Roman" w:hAnsi="Times New Roman"/>
          <w:sz w:val="36"/>
          <w:szCs w:val="36"/>
        </w:rPr>
      </w:pPr>
      <w:r>
        <w:rPr>
          <w:rFonts w:ascii="Times New Roman" w:hAnsi="Times New Roman"/>
          <w:sz w:val="36"/>
          <w:szCs w:val="36"/>
        </w:rPr>
        <w:t xml:space="preserve">                           </w:t>
      </w:r>
    </w:p>
    <w:p>
      <w:pPr>
        <w:pStyle w:val="style0"/>
        <w:jc w:val="center"/>
        <w:rPr>
          <w:rFonts w:ascii="Times New Roman" w:hAnsi="Times New Roman"/>
          <w:sz w:val="36"/>
          <w:szCs w:val="36"/>
        </w:rPr>
      </w:pPr>
    </w:p>
    <w:p>
      <w:pPr>
        <w:pStyle w:val="style0"/>
        <w:jc w:val="center"/>
        <w:rPr>
          <w:rFonts w:ascii="Times New Roman" w:hAnsi="Times New Roman"/>
          <w:sz w:val="36"/>
          <w:szCs w:val="36"/>
        </w:rPr>
      </w:pPr>
    </w:p>
    <w:p>
      <w:pPr>
        <w:pStyle w:val="style0"/>
        <w:jc w:val="center"/>
        <w:rPr>
          <w:rFonts w:ascii="Times New Roman" w:hAnsi="Times New Roman"/>
          <w:sz w:val="36"/>
          <w:szCs w:val="36"/>
        </w:rPr>
      </w:pPr>
    </w:p>
    <w:p>
      <w:pPr>
        <w:pStyle w:val="style0"/>
        <w:jc w:val="center"/>
        <w:rPr>
          <w:rFonts w:ascii="Times New Roman" w:hAnsi="Times New Roman"/>
          <w:b/>
          <w:bCs/>
          <w:sz w:val="36"/>
          <w:szCs w:val="36"/>
        </w:rPr>
      </w:pPr>
    </w:p>
    <w:tbl>
      <w:tblPr>
        <w:tblStyle w:val="style4097"/>
        <w:tblpPr w:leftFromText="180" w:rightFromText="180" w:topFromText="0" w:bottomFromText="0" w:vertAnchor="page" w:horzAnchor="margin" w:tblpXSpec="left" w:tblpY="2449"/>
        <w:tblW w:w="9373" w:type="dxa"/>
        <w:tblLook w:val="04A0" w:firstRow="1" w:lastRow="0" w:firstColumn="1" w:lastColumn="0" w:noHBand="0" w:noVBand="1"/>
      </w:tblPr>
      <w:tblGrid>
        <w:gridCol w:w="1838"/>
        <w:gridCol w:w="4410"/>
        <w:gridCol w:w="3125"/>
      </w:tblGrid>
      <w:tr>
        <w:trPr>
          <w:trHeight w:val="843"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Sr No.</w:t>
            </w:r>
          </w:p>
        </w:tc>
        <w:tc>
          <w:tcPr>
            <w:tcW w:w="4410"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Topic</w:t>
            </w:r>
          </w:p>
        </w:tc>
        <w:tc>
          <w:tcPr>
            <w:tcW w:w="3125"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Page No.</w:t>
            </w:r>
          </w:p>
        </w:tc>
      </w:tr>
      <w:tr>
        <w:tblPrEx/>
        <w:trPr>
          <w:trHeight w:val="828" w:hRule="atLeast"/>
        </w:trPr>
        <w:tc>
          <w:tcPr>
            <w:tcW w:w="1838" w:type="dxa"/>
            <w:tcBorders/>
          </w:tcPr>
          <w:p>
            <w:pPr>
              <w:pStyle w:val="style0"/>
              <w:jc w:val="center"/>
              <w:rPr>
                <w:rFonts w:ascii="Times New Roman" w:hAnsi="Times New Roman"/>
                <w:b w:val="false"/>
                <w:bCs w:val="false"/>
                <w:sz w:val="28"/>
                <w:szCs w:val="28"/>
              </w:rPr>
            </w:pPr>
            <w:r>
              <w:rPr>
                <w:rFonts w:ascii="Times New Roman" w:hAnsi="Times New Roman"/>
                <w:b w:val="false"/>
                <w:bCs w:val="false"/>
                <w:sz w:val="28"/>
                <w:szCs w:val="28"/>
              </w:rPr>
              <w:t>1.</w:t>
            </w:r>
          </w:p>
        </w:tc>
        <w:tc>
          <w:tcPr>
            <w:tcW w:w="4410" w:type="dxa"/>
            <w:tcBorders/>
          </w:tcPr>
          <w:p>
            <w:pPr>
              <w:pStyle w:val="style0"/>
              <w:rPr>
                <w:rFonts w:ascii="Times New Roman" w:hAnsi="Times New Roman"/>
                <w:sz w:val="28"/>
                <w:szCs w:val="28"/>
              </w:rPr>
            </w:pPr>
            <w:r>
              <w:rPr>
                <w:rFonts w:ascii="Times New Roman" w:hAnsi="Times New Roman"/>
                <w:sz w:val="28"/>
                <w:szCs w:val="28"/>
              </w:rPr>
              <w:t>Introduction</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03</w:t>
            </w:r>
          </w:p>
        </w:tc>
      </w:tr>
      <w:tr>
        <w:tblPrEx/>
        <w:trPr>
          <w:trHeight w:val="843"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2.</w:t>
            </w:r>
          </w:p>
        </w:tc>
        <w:tc>
          <w:tcPr>
            <w:tcW w:w="4410" w:type="dxa"/>
            <w:tcBorders/>
          </w:tcPr>
          <w:p>
            <w:pPr>
              <w:pStyle w:val="style0"/>
              <w:rPr>
                <w:rFonts w:ascii="Times New Roman" w:hAnsi="Times New Roman"/>
                <w:sz w:val="28"/>
                <w:szCs w:val="28"/>
              </w:rPr>
            </w:pPr>
            <w:r>
              <w:rPr>
                <w:rFonts w:ascii="Times New Roman" w:hAnsi="Times New Roman"/>
                <w:sz w:val="28"/>
                <w:szCs w:val="28"/>
              </w:rPr>
              <w:t>Background</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03</w:t>
            </w:r>
            <w:r>
              <w:rPr>
                <w:rFonts w:ascii="Times New Roman" w:hAnsi="Times New Roman"/>
                <w:b/>
                <w:bCs/>
                <w:sz w:val="36"/>
                <w:szCs w:val="36"/>
                <w:u w:val="single"/>
                <w:lang w:val="en-US"/>
              </w:rPr>
              <w:t>-4</w:t>
            </w:r>
          </w:p>
        </w:tc>
      </w:tr>
      <w:tr>
        <w:tblPrEx/>
        <w:trPr>
          <w:trHeight w:val="828"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3.</w:t>
            </w:r>
          </w:p>
        </w:tc>
        <w:tc>
          <w:tcPr>
            <w:tcW w:w="4410" w:type="dxa"/>
            <w:tcBorders/>
          </w:tcPr>
          <w:p>
            <w:pPr>
              <w:pStyle w:val="style0"/>
              <w:rPr>
                <w:rFonts w:ascii="Times New Roman" w:hAnsi="Times New Roman"/>
                <w:sz w:val="28"/>
                <w:szCs w:val="28"/>
              </w:rPr>
            </w:pPr>
            <w:r>
              <w:rPr>
                <w:rFonts w:ascii="Times New Roman" w:hAnsi="Times New Roman"/>
                <w:sz w:val="28"/>
                <w:szCs w:val="28"/>
              </w:rPr>
              <w:t>Objective</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w:t>
            </w:r>
            <w:r>
              <w:rPr>
                <w:rFonts w:ascii="Times New Roman" w:hAnsi="Times New Roman"/>
                <w:b/>
                <w:bCs/>
                <w:sz w:val="36"/>
                <w:szCs w:val="36"/>
                <w:u w:val="single"/>
                <w:lang w:val="en-US"/>
              </w:rPr>
              <w:t>4</w:t>
            </w:r>
          </w:p>
        </w:tc>
      </w:tr>
      <w:tr>
        <w:tblPrEx/>
        <w:trPr>
          <w:trHeight w:val="1171"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4.</w:t>
            </w:r>
          </w:p>
        </w:tc>
        <w:tc>
          <w:tcPr>
            <w:tcW w:w="4410" w:type="dxa"/>
            <w:tcBorders/>
          </w:tcPr>
          <w:p>
            <w:pPr>
              <w:pStyle w:val="style0"/>
              <w:rPr>
                <w:rFonts w:ascii="Times New Roman" w:hAnsi="Times New Roman"/>
                <w:sz w:val="28"/>
                <w:szCs w:val="28"/>
              </w:rPr>
            </w:pPr>
            <w:r>
              <w:rPr>
                <w:rFonts w:ascii="Times New Roman" w:hAnsi="Times New Roman"/>
                <w:sz w:val="28"/>
                <w:szCs w:val="28"/>
              </w:rPr>
              <w:t>Hardware and software requirements</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w:t>
            </w:r>
            <w:r>
              <w:rPr>
                <w:rFonts w:ascii="Times New Roman" w:hAnsi="Times New Roman"/>
                <w:b/>
                <w:bCs/>
                <w:sz w:val="36"/>
                <w:szCs w:val="36"/>
                <w:u w:val="single"/>
                <w:lang w:val="en-US"/>
              </w:rPr>
              <w:t>5</w:t>
            </w:r>
          </w:p>
        </w:tc>
      </w:tr>
      <w:tr>
        <w:tblPrEx/>
        <w:trPr>
          <w:trHeight w:val="843"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5.</w:t>
            </w:r>
          </w:p>
        </w:tc>
        <w:tc>
          <w:tcPr>
            <w:tcW w:w="4410" w:type="dxa"/>
            <w:tcBorders/>
          </w:tcPr>
          <w:p>
            <w:pPr>
              <w:pStyle w:val="style0"/>
              <w:rPr>
                <w:rFonts w:ascii="Times New Roman" w:hAnsi="Times New Roman"/>
                <w:sz w:val="28"/>
                <w:szCs w:val="28"/>
              </w:rPr>
            </w:pPr>
            <w:r>
              <w:rPr>
                <w:rFonts w:ascii="Times New Roman" w:hAnsi="Times New Roman"/>
                <w:sz w:val="28"/>
                <w:szCs w:val="28"/>
              </w:rPr>
              <w:t>Block Diagram</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w:t>
            </w:r>
            <w:r>
              <w:rPr>
                <w:rFonts w:ascii="Times New Roman" w:hAnsi="Times New Roman"/>
                <w:b/>
                <w:bCs/>
                <w:sz w:val="36"/>
                <w:szCs w:val="36"/>
                <w:u w:val="single"/>
                <w:lang w:val="en-US"/>
              </w:rPr>
              <w:t>6</w:t>
            </w:r>
          </w:p>
        </w:tc>
      </w:tr>
      <w:tr>
        <w:tblPrEx/>
        <w:trPr>
          <w:trHeight w:val="843"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6.</w:t>
            </w:r>
          </w:p>
        </w:tc>
        <w:tc>
          <w:tcPr>
            <w:tcW w:w="4410" w:type="dxa"/>
            <w:tcBorders/>
          </w:tcPr>
          <w:p>
            <w:pPr>
              <w:pStyle w:val="style0"/>
              <w:rPr>
                <w:rFonts w:ascii="Times New Roman" w:hAnsi="Times New Roman"/>
                <w:sz w:val="28"/>
                <w:szCs w:val="28"/>
              </w:rPr>
            </w:pPr>
            <w:r>
              <w:rPr>
                <w:rFonts w:ascii="Times New Roman" w:hAnsi="Times New Roman"/>
                <w:sz w:val="28"/>
                <w:szCs w:val="28"/>
              </w:rPr>
              <w:t>Graph</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07</w:t>
            </w:r>
          </w:p>
        </w:tc>
      </w:tr>
      <w:tr>
        <w:tblPrEx/>
        <w:trPr>
          <w:trHeight w:val="1171"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7.</w:t>
            </w:r>
          </w:p>
        </w:tc>
        <w:tc>
          <w:tcPr>
            <w:tcW w:w="4410" w:type="dxa"/>
            <w:tcBorders/>
          </w:tcPr>
          <w:p>
            <w:pPr>
              <w:pStyle w:val="style0"/>
              <w:rPr>
                <w:rFonts w:ascii="Times New Roman" w:hAnsi="Times New Roman"/>
                <w:bCs/>
                <w:sz w:val="28"/>
                <w:szCs w:val="28"/>
              </w:rPr>
            </w:pPr>
            <w:r>
              <w:rPr>
                <w:rFonts w:ascii="Times New Roman" w:hAnsi="Times New Roman"/>
                <w:bCs/>
                <w:sz w:val="28"/>
                <w:szCs w:val="28"/>
              </w:rPr>
              <w:t>Code</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08</w:t>
            </w:r>
            <w:r>
              <w:rPr>
                <w:rFonts w:ascii="Times New Roman" w:hAnsi="Times New Roman"/>
                <w:b/>
                <w:bCs/>
                <w:sz w:val="36"/>
                <w:szCs w:val="36"/>
                <w:u w:val="single"/>
              </w:rPr>
              <w:t>-38</w:t>
            </w:r>
            <w:bookmarkStart w:id="0" w:name="_GoBack"/>
            <w:bookmarkEnd w:id="0"/>
          </w:p>
        </w:tc>
      </w:tr>
      <w:tr>
        <w:tblPrEx/>
        <w:trPr>
          <w:trHeight w:val="1171" w:hRule="atLeast"/>
        </w:trPr>
        <w:tc>
          <w:tcPr>
            <w:tcW w:w="1838" w:type="dxa"/>
            <w:tcBorders/>
          </w:tcPr>
          <w:p>
            <w:pPr>
              <w:pStyle w:val="style0"/>
              <w:jc w:val="center"/>
              <w:rPr>
                <w:rFonts w:ascii="Times New Roman" w:hAnsi="Times New Roman"/>
                <w:b w:val="false"/>
                <w:bCs w:val="false"/>
                <w:sz w:val="36"/>
                <w:szCs w:val="36"/>
              </w:rPr>
            </w:pPr>
            <w:r>
              <w:rPr>
                <w:rFonts w:ascii="Times New Roman" w:hAnsi="Times New Roman"/>
                <w:b w:val="false"/>
                <w:bCs w:val="false"/>
                <w:sz w:val="36"/>
                <w:szCs w:val="36"/>
              </w:rPr>
              <w:t>8.</w:t>
            </w:r>
          </w:p>
        </w:tc>
        <w:tc>
          <w:tcPr>
            <w:tcW w:w="4410" w:type="dxa"/>
            <w:tcBorders/>
          </w:tcPr>
          <w:p>
            <w:pPr>
              <w:pStyle w:val="style0"/>
              <w:rPr>
                <w:rFonts w:ascii="Times New Roman" w:hAnsi="Times New Roman"/>
                <w:bCs/>
                <w:sz w:val="28"/>
                <w:szCs w:val="28"/>
              </w:rPr>
            </w:pPr>
            <w:r>
              <w:rPr>
                <w:rFonts w:ascii="Times New Roman" w:hAnsi="Times New Roman"/>
                <w:bCs/>
                <w:sz w:val="28"/>
                <w:szCs w:val="28"/>
              </w:rPr>
              <w:t>Output Screenshot</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39</w:t>
            </w:r>
          </w:p>
        </w:tc>
      </w:tr>
      <w:tr>
        <w:tblPrEx/>
        <w:trPr>
          <w:trHeight w:val="1171" w:hRule="atLeast"/>
        </w:trPr>
        <w:tc>
          <w:tcPr>
            <w:tcW w:w="1838" w:type="dxa"/>
            <w:tcBorders/>
          </w:tcPr>
          <w:p>
            <w:pPr>
              <w:pStyle w:val="style0"/>
              <w:jc w:val="center"/>
              <w:rPr>
                <w:rFonts w:ascii="Times New Roman" w:hAnsi="Times New Roman"/>
                <w:b w:val="false"/>
                <w:sz w:val="36"/>
                <w:szCs w:val="36"/>
              </w:rPr>
            </w:pPr>
            <w:r>
              <w:rPr>
                <w:rFonts w:ascii="Times New Roman" w:hAnsi="Times New Roman"/>
                <w:b w:val="false"/>
                <w:sz w:val="36"/>
                <w:szCs w:val="36"/>
              </w:rPr>
              <w:t>9</w:t>
            </w:r>
            <w:r>
              <w:rPr>
                <w:rFonts w:ascii="Times New Roman" w:hAnsi="Times New Roman"/>
                <w:b w:val="false"/>
                <w:sz w:val="36"/>
                <w:szCs w:val="36"/>
              </w:rPr>
              <w:t>.</w:t>
            </w:r>
          </w:p>
        </w:tc>
        <w:tc>
          <w:tcPr>
            <w:tcW w:w="4410" w:type="dxa"/>
            <w:tcBorders/>
          </w:tcPr>
          <w:p>
            <w:pPr>
              <w:pStyle w:val="style0"/>
              <w:rPr>
                <w:rFonts w:ascii="Times New Roman" w:hAnsi="Times New Roman"/>
                <w:b/>
                <w:bCs/>
                <w:sz w:val="28"/>
                <w:szCs w:val="28"/>
                <w:u w:val="single"/>
              </w:rPr>
            </w:pPr>
            <w:r>
              <w:rPr>
                <w:rFonts w:ascii="Times New Roman" w:hAnsi="Times New Roman"/>
                <w:sz w:val="28"/>
                <w:szCs w:val="28"/>
              </w:rPr>
              <w:t>Future scope</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40</w:t>
            </w:r>
          </w:p>
        </w:tc>
      </w:tr>
      <w:tr>
        <w:tblPrEx/>
        <w:trPr>
          <w:trHeight w:val="1171" w:hRule="atLeast"/>
        </w:trPr>
        <w:tc>
          <w:tcPr>
            <w:tcW w:w="1838" w:type="dxa"/>
            <w:tcBorders/>
          </w:tcPr>
          <w:p>
            <w:pPr>
              <w:pStyle w:val="style0"/>
              <w:jc w:val="center"/>
              <w:rPr>
                <w:rFonts w:ascii="Times New Roman" w:hAnsi="Times New Roman"/>
                <w:b w:val="false"/>
                <w:sz w:val="36"/>
                <w:szCs w:val="36"/>
              </w:rPr>
            </w:pPr>
            <w:r>
              <w:rPr>
                <w:rFonts w:ascii="Times New Roman" w:hAnsi="Times New Roman"/>
                <w:b w:val="false"/>
                <w:sz w:val="36"/>
                <w:szCs w:val="36"/>
              </w:rPr>
              <w:t>10.</w:t>
            </w:r>
          </w:p>
        </w:tc>
        <w:tc>
          <w:tcPr>
            <w:tcW w:w="4410" w:type="dxa"/>
            <w:tcBorders/>
          </w:tcPr>
          <w:p>
            <w:pPr>
              <w:pStyle w:val="style0"/>
              <w:rPr>
                <w:rFonts w:ascii="Times New Roman" w:hAnsi="Times New Roman"/>
                <w:sz w:val="28"/>
                <w:szCs w:val="28"/>
              </w:rPr>
            </w:pPr>
            <w:r>
              <w:rPr>
                <w:rFonts w:ascii="Times New Roman" w:hAnsi="Times New Roman"/>
                <w:sz w:val="28"/>
                <w:szCs w:val="28"/>
              </w:rPr>
              <w:t>Conclusion</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4</w:t>
            </w:r>
            <w:r>
              <w:rPr>
                <w:rFonts w:ascii="Times New Roman" w:hAnsi="Times New Roman"/>
                <w:b/>
                <w:bCs/>
                <w:sz w:val="36"/>
                <w:szCs w:val="36"/>
                <w:u w:val="single"/>
                <w:lang w:val="en-US"/>
              </w:rPr>
              <w:t>1</w:t>
            </w:r>
          </w:p>
        </w:tc>
      </w:tr>
      <w:tr>
        <w:tblPrEx/>
        <w:trPr>
          <w:trHeight w:val="1171" w:hRule="atLeast"/>
        </w:trPr>
        <w:tc>
          <w:tcPr>
            <w:tcW w:w="1838" w:type="dxa"/>
            <w:tcBorders/>
          </w:tcPr>
          <w:p>
            <w:pPr>
              <w:pStyle w:val="style0"/>
              <w:jc w:val="center"/>
              <w:rPr>
                <w:rFonts w:ascii="Times New Roman" w:hAnsi="Times New Roman"/>
                <w:b w:val="false"/>
                <w:sz w:val="36"/>
                <w:szCs w:val="36"/>
              </w:rPr>
            </w:pPr>
            <w:r>
              <w:rPr>
                <w:rFonts w:ascii="Times New Roman" w:hAnsi="Times New Roman"/>
                <w:b w:val="false"/>
                <w:sz w:val="36"/>
                <w:szCs w:val="36"/>
              </w:rPr>
              <w:t>11.</w:t>
            </w:r>
          </w:p>
        </w:tc>
        <w:tc>
          <w:tcPr>
            <w:tcW w:w="4410" w:type="dxa"/>
            <w:tcBorders/>
          </w:tcPr>
          <w:p>
            <w:pPr>
              <w:pStyle w:val="style0"/>
              <w:rPr>
                <w:rFonts w:ascii="Times New Roman" w:hAnsi="Times New Roman"/>
                <w:sz w:val="28"/>
                <w:szCs w:val="28"/>
              </w:rPr>
            </w:pPr>
            <w:r>
              <w:rPr>
                <w:rFonts w:ascii="Times New Roman" w:hAnsi="Times New Roman"/>
                <w:sz w:val="28"/>
                <w:szCs w:val="28"/>
              </w:rPr>
              <w:t>References and Bibliography</w:t>
            </w:r>
          </w:p>
        </w:tc>
        <w:tc>
          <w:tcPr>
            <w:tcW w:w="3125" w:type="dxa"/>
            <w:tcBorders/>
          </w:tcPr>
          <w:p>
            <w:pPr>
              <w:pStyle w:val="style0"/>
              <w:jc w:val="center"/>
              <w:rPr>
                <w:rFonts w:ascii="Times New Roman" w:hAnsi="Times New Roman"/>
                <w:b/>
                <w:bCs/>
                <w:sz w:val="36"/>
                <w:szCs w:val="36"/>
                <w:u w:val="single"/>
              </w:rPr>
            </w:pPr>
            <w:r>
              <w:rPr>
                <w:rFonts w:ascii="Times New Roman" w:hAnsi="Times New Roman"/>
                <w:b/>
                <w:bCs/>
                <w:sz w:val="36"/>
                <w:szCs w:val="36"/>
                <w:u w:val="single"/>
              </w:rPr>
              <w:t>4</w:t>
            </w:r>
            <w:r>
              <w:rPr>
                <w:rFonts w:ascii="Times New Roman" w:hAnsi="Times New Roman"/>
                <w:b/>
                <w:bCs/>
                <w:sz w:val="36"/>
                <w:szCs w:val="36"/>
                <w:u w:val="single"/>
                <w:lang w:val="en-US"/>
              </w:rPr>
              <w:t>1</w:t>
            </w:r>
          </w:p>
        </w:tc>
      </w:tr>
    </w:tbl>
    <w:p>
      <w:pPr>
        <w:pStyle w:val="style0"/>
        <w:jc w:val="center"/>
        <w:rPr>
          <w:rFonts w:ascii="Times New Roman" w:hAnsi="Times New Roman"/>
          <w:b/>
          <w:bCs/>
          <w:sz w:val="36"/>
          <w:szCs w:val="36"/>
        </w:rPr>
      </w:pPr>
      <w:r>
        <w:rPr>
          <w:rFonts w:ascii="Times New Roman" w:hAnsi="Times New Roman"/>
          <w:b/>
          <w:bCs/>
          <w:sz w:val="36"/>
          <w:szCs w:val="36"/>
        </w:rPr>
        <w:t xml:space="preserve"> </w:t>
      </w:r>
      <w:r>
        <w:rPr>
          <w:rFonts w:ascii="Times New Roman" w:hAnsi="Times New Roman"/>
          <w:b/>
          <w:bCs/>
          <w:sz w:val="36"/>
          <w:szCs w:val="36"/>
        </w:rPr>
        <w:t>INDEX</w:t>
      </w:r>
    </w:p>
    <w:p>
      <w:pPr>
        <w:pStyle w:val="style0"/>
        <w:jc w:val="center"/>
        <w:rPr>
          <w:rFonts w:ascii="Times New Roman" w:hAnsi="Times New Roman"/>
          <w:sz w:val="36"/>
          <w:szCs w:val="36"/>
        </w:rPr>
      </w:pPr>
    </w:p>
    <w:p>
      <w:pPr>
        <w:pStyle w:val="style0"/>
        <w:jc w:val="center"/>
        <w:rPr>
          <w:rFonts w:ascii="Times New Roman" w:hAnsi="Times New Roman"/>
          <w:sz w:val="36"/>
          <w:szCs w:val="36"/>
        </w:rPr>
      </w:pPr>
    </w:p>
    <w:p>
      <w:pPr>
        <w:pStyle w:val="style0"/>
        <w:rPr>
          <w:rFonts w:ascii="Times New Roman" w:hAnsi="Times New Roman"/>
          <w:b/>
          <w:sz w:val="28"/>
          <w:szCs w:val="28"/>
        </w:rPr>
      </w:pPr>
      <w:r>
        <w:rPr>
          <w:rFonts w:ascii="Times New Roman" w:hAnsi="Times New Roman"/>
          <w:b/>
          <w:sz w:val="28"/>
          <w:szCs w:val="28"/>
        </w:rPr>
        <w:t>INTRODUCTION:</w:t>
      </w:r>
    </w:p>
    <w:p>
      <w:pPr>
        <w:pStyle w:val="style0"/>
        <w:ind w:left="400" w:leftChars="0"/>
        <w:jc w:val="both"/>
        <w:rPr>
          <w:rFonts w:ascii="Times New Roman" w:hAnsi="Times New Roman"/>
          <w:sz w:val="24"/>
          <w:szCs w:val="24"/>
        </w:rPr>
      </w:pPr>
      <w:r>
        <w:rPr>
          <w:rFonts w:ascii="Times New Roman" w:hAnsi="Times New Roman"/>
          <w:sz w:val="24"/>
          <w:szCs w:val="24"/>
        </w:rPr>
        <w:t xml:space="preserve">Sentiment analysis is a powerful tool that allows computers to understand the underlying subjective tone of a piece of writing. </w:t>
      </w:r>
    </w:p>
    <w:p>
      <w:pPr>
        <w:pStyle w:val="style0"/>
        <w:ind w:left="400" w:leftChars="0"/>
        <w:jc w:val="both"/>
        <w:rPr>
          <w:rFonts w:ascii="Times New Roman" w:hAnsi="Times New Roman"/>
          <w:sz w:val="24"/>
          <w:szCs w:val="24"/>
        </w:rPr>
      </w:pPr>
      <w:r>
        <w:rPr>
          <w:rFonts w:ascii="Times New Roman" w:hAnsi="Times New Roman"/>
          <w:sz w:val="24"/>
          <w:szCs w:val="24"/>
        </w:rPr>
        <w:t xml:space="preserve">This is something that humans have difficulty with, and as you might imagine, it isn’t always so easy for computers, either. </w:t>
      </w:r>
    </w:p>
    <w:p>
      <w:pPr>
        <w:pStyle w:val="style0"/>
        <w:ind w:left="400" w:leftChars="0"/>
        <w:jc w:val="both"/>
        <w:rPr>
          <w:rFonts w:ascii="Times New Roman" w:hAnsi="Times New Roman"/>
          <w:sz w:val="24"/>
          <w:szCs w:val="24"/>
        </w:rPr>
      </w:pPr>
    </w:p>
    <w:p>
      <w:pPr>
        <w:pStyle w:val="style0"/>
        <w:ind w:left="400" w:leftChars="0"/>
        <w:jc w:val="both"/>
        <w:rPr>
          <w:rFonts w:ascii="Times New Roman" w:hAnsi="Times New Roman"/>
          <w:sz w:val="24"/>
          <w:szCs w:val="24"/>
        </w:rPr>
      </w:pPr>
      <w:r>
        <w:rPr>
          <w:rFonts w:ascii="Times New Roman" w:hAnsi="Times New Roman"/>
          <w:sz w:val="24"/>
          <w:szCs w:val="24"/>
        </w:rPr>
        <w:t>But with the right tools and Python, you can use sentiment analysis to better understand the sentiment of a piece of writing.</w:t>
      </w:r>
    </w:p>
    <w:p>
      <w:pPr>
        <w:pStyle w:val="style0"/>
        <w:jc w:val="both"/>
        <w:rPr>
          <w:rFonts w:ascii="Times New Roman" w:hAnsi="Times New Roman"/>
          <w:b/>
          <w:sz w:val="28"/>
          <w:szCs w:val="28"/>
        </w:rPr>
      </w:pPr>
    </w:p>
    <w:p>
      <w:pPr>
        <w:pStyle w:val="style0"/>
        <w:rPr>
          <w:rFonts w:ascii="Times New Roman" w:hAnsi="Times New Roman"/>
          <w:b/>
          <w:sz w:val="28"/>
          <w:szCs w:val="28"/>
        </w:rPr>
      </w:pPr>
      <w:r>
        <w:rPr>
          <w:rFonts w:ascii="Times New Roman" w:hAnsi="Times New Roman"/>
          <w:b/>
          <w:sz w:val="28"/>
          <w:szCs w:val="28"/>
        </w:rPr>
        <w:t>BACKGROUND:</w:t>
      </w:r>
    </w:p>
    <w:p>
      <w:pPr>
        <w:pStyle w:val="style0"/>
        <w:ind w:left="400" w:leftChars="0"/>
        <w:jc w:val="both"/>
        <w:rPr>
          <w:rFonts w:ascii="Times New Roman" w:hAnsi="Times New Roman"/>
          <w:sz w:val="24"/>
          <w:szCs w:val="24"/>
        </w:rPr>
      </w:pPr>
      <w:r>
        <w:rPr>
          <w:rFonts w:ascii="Times New Roman" w:hAnsi="Times New Roman"/>
          <w:sz w:val="24"/>
          <w:szCs w:val="24"/>
        </w:rPr>
        <w:t>Sentiment analysis is a term that refers to the use of natural language processing, text analysis, and computational linguistics in order to ascertain the attitude of a speaker or writer toward a specific topic. </w:t>
      </w:r>
    </w:p>
    <w:p>
      <w:pPr>
        <w:pStyle w:val="style0"/>
        <w:ind w:left="400" w:leftChars="0"/>
        <w:jc w:val="both"/>
        <w:rPr>
          <w:rFonts w:ascii="Times New Roman" w:hAnsi="Times New Roman"/>
          <w:sz w:val="24"/>
          <w:szCs w:val="24"/>
        </w:rPr>
      </w:pPr>
      <w:r>
        <w:rPr>
          <w:rFonts w:ascii="Times New Roman" w:hAnsi="Times New Roman"/>
          <w:sz w:val="24"/>
          <w:szCs w:val="24"/>
        </w:rPr>
        <w:t>Basically, it helps to determine whether a text is expressing sentiments that are positive, negative, or neutral.</w:t>
      </w:r>
    </w:p>
    <w:p>
      <w:pPr>
        <w:pStyle w:val="style0"/>
        <w:ind w:left="400" w:leftChars="0"/>
        <w:jc w:val="both"/>
        <w:rPr>
          <w:rFonts w:ascii="Times New Roman" w:hAnsi="Times New Roman"/>
          <w:sz w:val="24"/>
          <w:szCs w:val="24"/>
          <w:lang w:val="en-US"/>
        </w:rPr>
      </w:pPr>
      <w:r>
        <w:rPr>
          <w:rFonts w:ascii="Times New Roman" w:hAnsi="Times New Roman"/>
          <w:sz w:val="24"/>
          <w:szCs w:val="24"/>
        </w:rPr>
        <w:t xml:space="preserve">Sentiment analysis is an excellent way to discover how people, particularly consumers, feel about a particular topic, product, or </w:t>
      </w:r>
      <w:r>
        <w:rPr>
          <w:rFonts w:ascii="Times New Roman" w:hAnsi="Times New Roman"/>
          <w:sz w:val="24"/>
          <w:szCs w:val="24"/>
          <w:lang w:val="en-US"/>
        </w:rPr>
        <w:t>idea.</w:t>
      </w:r>
    </w:p>
    <w:p>
      <w:pPr>
        <w:pStyle w:val="style0"/>
        <w:ind w:left="400" w:leftChars="0"/>
        <w:jc w:val="both"/>
        <w:rPr>
          <w:rFonts w:ascii="Times New Roman" w:hAnsi="Times New Roman"/>
          <w:b w:val="false"/>
          <w:bCs w:val="false"/>
          <w:sz w:val="28"/>
          <w:szCs w:val="28"/>
          <w:lang w:val="en-US"/>
        </w:rPr>
      </w:pPr>
      <w:r>
        <w:rPr>
          <w:rFonts w:ascii="Times New Roman" w:hAnsi="Times New Roman"/>
          <w:sz w:val="24"/>
          <w:szCs w:val="24"/>
          <w:lang w:val="en-US"/>
        </w:rPr>
        <w:t>Use</w:t>
      </w:r>
      <w:r>
        <w:rPr>
          <w:rFonts w:ascii="Times New Roman" w:hAnsi="Times New Roman"/>
          <w:b w:val="false"/>
          <w:bCs w:val="false"/>
          <w:sz w:val="28"/>
          <w:szCs w:val="28"/>
          <w:lang w:val="en-US"/>
        </w:rPr>
        <w:t xml:space="preserve"> Module:-</w:t>
      </w:r>
    </w:p>
    <w:p>
      <w:pPr>
        <w:pStyle w:val="style179"/>
        <w:numPr>
          <w:ilvl w:val="0"/>
          <w:numId w:val="1"/>
        </w:numPr>
        <w:jc w:val="both"/>
        <w:rPr>
          <w:rFonts w:ascii="Times New Roman" w:hAnsi="Times New Roman"/>
          <w:b w:val="false"/>
          <w:bCs w:val="false"/>
          <w:sz w:val="28"/>
          <w:szCs w:val="28"/>
        </w:rPr>
      </w:pPr>
      <w:r>
        <w:rPr>
          <w:rFonts w:ascii="Times New Roman" w:hAnsi="Times New Roman"/>
          <w:b w:val="false"/>
          <w:bCs w:val="false"/>
          <w:sz w:val="28"/>
          <w:szCs w:val="28"/>
          <w:lang w:val="en-US"/>
        </w:rPr>
        <w:t>Install Matplotlib:-( pip install matplotlibm )</w:t>
      </w:r>
    </w:p>
    <w:p>
      <w:pPr>
        <w:pStyle w:val="style179"/>
        <w:numPr>
          <w:ilvl w:val="0"/>
          <w:numId w:val="8"/>
        </w:numPr>
        <w:jc w:val="both"/>
        <w:rPr>
          <w:rFonts w:ascii="Times New Roman" w:hAnsi="Times New Roman"/>
          <w:b w:val="false"/>
          <w:bCs w:val="false"/>
          <w:sz w:val="28"/>
          <w:szCs w:val="28"/>
        </w:rPr>
      </w:pPr>
      <w:r>
        <w:rPr>
          <w:rFonts w:ascii="Times New Roman" w:hAnsi="Times New Roman"/>
          <w:b w:val="false"/>
          <w:bCs w:val="false"/>
          <w:sz w:val="28"/>
          <w:szCs w:val="28"/>
          <w:lang w:val="en-US"/>
        </w:rPr>
        <w:t>Install GetOldTweets3:-( pip install GetOldTweets3 )</w:t>
      </w:r>
    </w:p>
    <w:p>
      <w:pPr>
        <w:pStyle w:val="style179"/>
        <w:numPr>
          <w:ilvl w:val="0"/>
          <w:numId w:val="9"/>
        </w:numPr>
        <w:jc w:val="both"/>
        <w:rPr>
          <w:rFonts w:ascii="Times New Roman" w:hAnsi="Times New Roman"/>
          <w:b w:val="false"/>
          <w:bCs w:val="false"/>
          <w:sz w:val="28"/>
          <w:szCs w:val="28"/>
        </w:rPr>
      </w:pPr>
      <w:r>
        <w:rPr>
          <w:rFonts w:ascii="Times New Roman" w:hAnsi="Times New Roman"/>
          <w:b w:val="false"/>
          <w:bCs w:val="false"/>
          <w:sz w:val="28"/>
          <w:szCs w:val="28"/>
          <w:lang w:val="en-US"/>
        </w:rPr>
        <w:t>Install nltk:-( pip install nltk)</w:t>
      </w:r>
    </w:p>
    <w:p>
      <w:pPr>
        <w:pStyle w:val="style0"/>
        <w:numPr>
          <w:ilvl w:val="0"/>
          <w:numId w:val="0"/>
        </w:numPr>
        <w:jc w:val="both"/>
        <w:rPr>
          <w:rFonts w:ascii="Times New Roman" w:hAnsi="Times New Roman"/>
          <w:b w:val="false"/>
          <w:bCs w:val="false"/>
          <w:sz w:val="28"/>
          <w:szCs w:val="28"/>
          <w:lang w:val="en-US"/>
        </w:rPr>
      </w:pPr>
      <w:r>
        <w:rPr>
          <w:rFonts w:ascii="Times New Roman" w:hAnsi="Times New Roman"/>
          <w:b w:val="false"/>
          <w:bCs w:val="false"/>
          <w:sz w:val="28"/>
          <w:szCs w:val="28"/>
          <w:lang w:val="en-US"/>
        </w:rPr>
        <w:t xml:space="preserve">       </w:t>
      </w:r>
    </w:p>
    <w:p>
      <w:pPr>
        <w:pStyle w:val="style0"/>
        <w:numPr>
          <w:ilvl w:val="0"/>
          <w:numId w:val="0"/>
        </w:numPr>
        <w:jc w:val="both"/>
        <w:rPr>
          <w:rFonts w:ascii="Times New Roman" w:hAnsi="Times New Roman" w:hint="default"/>
          <w:sz w:val="24"/>
          <w:szCs w:val="24"/>
          <w:lang w:val="en-US"/>
        </w:rPr>
      </w:pPr>
      <w:r>
        <w:rPr>
          <w:rFonts w:ascii="Times New Roman" w:hAnsi="Times New Roman"/>
          <w:b w:val="false"/>
          <w:bCs w:val="false"/>
          <w:sz w:val="28"/>
          <w:szCs w:val="28"/>
          <w:lang w:val="en-US"/>
        </w:rPr>
        <w:t xml:space="preserve">      Use Algorithm:-</w:t>
      </w:r>
    </w:p>
    <w:p>
      <w:pPr>
        <w:pStyle w:val="style0"/>
        <w:numPr>
          <w:ilvl w:val="0"/>
          <w:numId w:val="0"/>
        </w:numPr>
        <w:ind w:left="600" w:leftChars="0"/>
        <w:jc w:val="both"/>
        <w:rPr>
          <w:rFonts w:ascii="Times New Roman" w:hAnsi="Times New Roman"/>
          <w:b w:val="false"/>
          <w:bCs w:val="false"/>
          <w:sz w:val="28"/>
          <w:szCs w:val="28"/>
        </w:rPr>
      </w:pPr>
      <w:r>
        <w:rPr>
          <w:rFonts w:ascii="Times New Roman" w:hAnsi="Times New Roman" w:hint="default"/>
          <w:sz w:val="24"/>
          <w:szCs w:val="24"/>
          <w:lang w:val="en-US"/>
        </w:rPr>
        <w:t>Naive</w:t>
      </w:r>
      <w:r>
        <w:rPr>
          <w:rFonts w:ascii="Times New Roman" w:hAnsi="Times New Roman" w:hint="default"/>
          <w:sz w:val="24"/>
          <w:szCs w:val="24"/>
          <w:lang w:val="en-US"/>
        </w:rPr>
        <w:t xml:space="preserve"> </w:t>
      </w:r>
      <w:r>
        <w:rPr>
          <w:rFonts w:ascii="Times New Roman" w:hAnsi="Times New Roman" w:hint="default"/>
          <w:sz w:val="24"/>
          <w:szCs w:val="24"/>
          <w:lang w:val="en-US"/>
        </w:rPr>
        <w:t>Bayes</w:t>
      </w:r>
      <w:r>
        <w:rPr>
          <w:rFonts w:ascii="Times New Roman" w:hAnsi="Times New Roman" w:hint="default"/>
          <w:sz w:val="24"/>
          <w:szCs w:val="24"/>
          <w:lang w:val="en-US"/>
        </w:rPr>
        <w:t xml:space="preserve"> </w:t>
      </w:r>
      <w:r>
        <w:rPr>
          <w:rFonts w:ascii="Times New Roman" w:hAnsi="Times New Roman" w:hint="default"/>
          <w:sz w:val="24"/>
          <w:szCs w:val="24"/>
          <w:lang w:val="en-US"/>
        </w:rPr>
        <w:t>is</w:t>
      </w:r>
      <w:r>
        <w:rPr>
          <w:rFonts w:ascii="Times New Roman" w:hAnsi="Times New Roman" w:hint="default"/>
          <w:sz w:val="24"/>
          <w:szCs w:val="24"/>
          <w:lang w:val="en-US"/>
        </w:rPr>
        <w:t xml:space="preserve"> </w:t>
      </w:r>
      <w:r>
        <w:rPr>
          <w:rFonts w:ascii="Times New Roman" w:hAnsi="Times New Roman" w:hint="default"/>
          <w:sz w:val="24"/>
          <w:szCs w:val="24"/>
          <w:lang w:val="en-US"/>
        </w:rPr>
        <w:t>a</w:t>
      </w:r>
      <w:r>
        <w:rPr>
          <w:rFonts w:ascii="Times New Roman" w:hAnsi="Times New Roman" w:hint="default"/>
          <w:sz w:val="24"/>
          <w:szCs w:val="24"/>
          <w:lang w:val="en-US"/>
        </w:rPr>
        <w:t xml:space="preserve"> </w:t>
      </w:r>
      <w:r>
        <w:rPr>
          <w:rFonts w:ascii="Times New Roman" w:hAnsi="Times New Roman" w:hint="default"/>
          <w:sz w:val="24"/>
          <w:szCs w:val="24"/>
          <w:lang w:val="en-US"/>
        </w:rPr>
        <w:t>fairly</w:t>
      </w:r>
      <w:r>
        <w:rPr>
          <w:rFonts w:ascii="Times New Roman" w:hAnsi="Times New Roman" w:hint="default"/>
          <w:sz w:val="24"/>
          <w:szCs w:val="24"/>
          <w:lang w:val="en-US"/>
        </w:rPr>
        <w:t xml:space="preserve"> </w:t>
      </w:r>
      <w:r>
        <w:rPr>
          <w:rFonts w:ascii="Times New Roman" w:hAnsi="Times New Roman" w:hint="default"/>
          <w:sz w:val="24"/>
          <w:szCs w:val="24"/>
          <w:lang w:val="en-US"/>
        </w:rPr>
        <w:t>simple</w:t>
      </w:r>
      <w:r>
        <w:rPr>
          <w:rFonts w:ascii="Times New Roman" w:hAnsi="Times New Roman" w:hint="default"/>
          <w:sz w:val="24"/>
          <w:szCs w:val="24"/>
          <w:lang w:val="en-US"/>
        </w:rPr>
        <w:t xml:space="preserve"> </w:t>
      </w:r>
      <w:r>
        <w:rPr>
          <w:rFonts w:ascii="Times New Roman" w:hAnsi="Times New Roman" w:hint="default"/>
          <w:sz w:val="24"/>
          <w:szCs w:val="24"/>
          <w:lang w:val="en-US"/>
        </w:rPr>
        <w:t>group</w:t>
      </w:r>
      <w:r>
        <w:rPr>
          <w:rFonts w:ascii="Times New Roman" w:hAnsi="Times New Roman" w:hint="default"/>
          <w:sz w:val="24"/>
          <w:szCs w:val="24"/>
          <w:lang w:val="en-US"/>
        </w:rPr>
        <w:t xml:space="preserve"> </w:t>
      </w:r>
      <w:r>
        <w:rPr>
          <w:rFonts w:ascii="Times New Roman" w:hAnsi="Times New Roman" w:hint="default"/>
          <w:sz w:val="24"/>
          <w:szCs w:val="24"/>
          <w:lang w:val="en-US"/>
        </w:rPr>
        <w:t>of</w:t>
      </w:r>
      <w:r>
        <w:rPr>
          <w:rFonts w:ascii="Times New Roman" w:hAnsi="Times New Roman" w:hint="default"/>
          <w:sz w:val="24"/>
          <w:szCs w:val="24"/>
          <w:lang w:val="en-US"/>
        </w:rPr>
        <w:t xml:space="preserve"> </w:t>
      </w:r>
      <w:r>
        <w:rPr>
          <w:rFonts w:ascii="Times New Roman" w:hAnsi="Times New Roman" w:hint="default"/>
          <w:sz w:val="24"/>
          <w:szCs w:val="24"/>
          <w:lang w:val="en-US"/>
        </w:rPr>
        <w:t>probabilistic</w:t>
      </w:r>
      <w:r>
        <w:rPr>
          <w:rFonts w:ascii="Times New Roman" w:hAnsi="Times New Roman" w:hint="default"/>
          <w:sz w:val="24"/>
          <w:szCs w:val="24"/>
          <w:lang w:val="en-US"/>
        </w:rPr>
        <w:t xml:space="preserve"> </w:t>
      </w:r>
      <w:r>
        <w:rPr>
          <w:rFonts w:ascii="Times New Roman" w:hAnsi="Times New Roman" w:hint="default"/>
          <w:sz w:val="24"/>
          <w:szCs w:val="24"/>
          <w:lang w:val="en-US"/>
        </w:rPr>
        <w:t>algorithms</w:t>
      </w:r>
      <w:r>
        <w:rPr>
          <w:rFonts w:ascii="Times New Roman" w:hAnsi="Times New Roman" w:hint="default"/>
          <w:sz w:val="24"/>
          <w:szCs w:val="24"/>
          <w:lang w:val="en-US"/>
        </w:rPr>
        <w:t xml:space="preserve"> </w:t>
      </w:r>
      <w:r>
        <w:rPr>
          <w:rFonts w:ascii="Times New Roman" w:hAnsi="Times New Roman" w:hint="default"/>
          <w:sz w:val="24"/>
          <w:szCs w:val="24"/>
          <w:lang w:val="en-US"/>
        </w:rPr>
        <w:t>that,</w:t>
      </w:r>
      <w:r>
        <w:rPr>
          <w:rFonts w:ascii="Times New Roman" w:hAnsi="Times New Roman" w:hint="default"/>
          <w:sz w:val="24"/>
          <w:szCs w:val="24"/>
          <w:lang w:val="en-US"/>
        </w:rPr>
        <w:t xml:space="preserve"> </w:t>
      </w:r>
      <w:r>
        <w:rPr>
          <w:rFonts w:ascii="Times New Roman" w:hAnsi="Times New Roman" w:hint="default"/>
          <w:sz w:val="24"/>
          <w:szCs w:val="24"/>
          <w:lang w:val="en-US"/>
        </w:rPr>
        <w:t>for</w:t>
      </w:r>
      <w:r>
        <w:rPr>
          <w:rFonts w:ascii="Times New Roman" w:hAnsi="Times New Roman" w:hint="default"/>
          <w:sz w:val="24"/>
          <w:szCs w:val="24"/>
          <w:lang w:val="en-US"/>
        </w:rPr>
        <w:t xml:space="preserve"> </w:t>
      </w:r>
      <w:r>
        <w:rPr>
          <w:rFonts w:ascii="Times New Roman" w:hAnsi="Times New Roman" w:hint="default"/>
          <w:sz w:val="24"/>
          <w:szCs w:val="24"/>
          <w:lang w:val="en-US"/>
        </w:rPr>
        <w:t>sentiment</w:t>
      </w:r>
      <w:r>
        <w:rPr>
          <w:rFonts w:ascii="Times New Roman" w:hAnsi="Times New Roman" w:hint="default"/>
          <w:sz w:val="24"/>
          <w:szCs w:val="24"/>
          <w:lang w:val="en-US"/>
        </w:rPr>
        <w:t xml:space="preserve"> </w:t>
      </w:r>
      <w:r>
        <w:rPr>
          <w:rFonts w:ascii="Times New Roman" w:hAnsi="Times New Roman" w:hint="default"/>
          <w:sz w:val="24"/>
          <w:szCs w:val="24"/>
          <w:lang w:val="en-US"/>
        </w:rPr>
        <w:t>analysis</w:t>
      </w:r>
      <w:r>
        <w:rPr>
          <w:rFonts w:ascii="Times New Roman" w:hAnsi="Times New Roman" w:hint="default"/>
          <w:sz w:val="24"/>
          <w:szCs w:val="24"/>
          <w:lang w:val="en-US"/>
        </w:rPr>
        <w:t xml:space="preserve"> </w:t>
      </w:r>
      <w:r>
        <w:rPr>
          <w:rFonts w:ascii="Times New Roman" w:hAnsi="Times New Roman" w:hint="default"/>
          <w:sz w:val="24"/>
          <w:szCs w:val="24"/>
          <w:lang w:val="en-US"/>
        </w:rPr>
        <w:t>classification,</w:t>
      </w:r>
      <w:r>
        <w:rPr>
          <w:rFonts w:ascii="Times New Roman" w:hAnsi="Times New Roman" w:hint="default"/>
          <w:sz w:val="24"/>
          <w:szCs w:val="24"/>
          <w:lang w:val="en-US"/>
        </w:rPr>
        <w:t xml:space="preserve"> </w:t>
      </w:r>
      <w:r>
        <w:rPr>
          <w:rFonts w:ascii="Times New Roman" w:hAnsi="Times New Roman" w:hint="default"/>
          <w:sz w:val="24"/>
          <w:szCs w:val="24"/>
          <w:lang w:val="en-US"/>
        </w:rPr>
        <w:t>assigns</w:t>
      </w:r>
      <w:r>
        <w:rPr>
          <w:rFonts w:ascii="Times New Roman" w:hAnsi="Times New Roman" w:hint="default"/>
          <w:sz w:val="24"/>
          <w:szCs w:val="24"/>
          <w:lang w:val="en-US"/>
        </w:rPr>
        <w:t xml:space="preserve"> </w:t>
      </w:r>
      <w:r>
        <w:rPr>
          <w:rFonts w:ascii="Times New Roman" w:hAnsi="Times New Roman" w:hint="default"/>
          <w:sz w:val="24"/>
          <w:szCs w:val="24"/>
          <w:lang w:val="en-US"/>
        </w:rPr>
        <w:t>a</w:t>
      </w:r>
      <w:r>
        <w:rPr>
          <w:rFonts w:ascii="Times New Roman" w:hAnsi="Times New Roman" w:hint="default"/>
          <w:sz w:val="24"/>
          <w:szCs w:val="24"/>
          <w:lang w:val="en-US"/>
        </w:rPr>
        <w:t xml:space="preserve"> </w:t>
      </w:r>
      <w:r>
        <w:rPr>
          <w:rFonts w:ascii="Times New Roman" w:hAnsi="Times New Roman" w:hint="default"/>
          <w:sz w:val="24"/>
          <w:szCs w:val="24"/>
          <w:lang w:val="en-US"/>
        </w:rPr>
        <w:t>probability</w:t>
      </w:r>
      <w:r>
        <w:rPr>
          <w:rFonts w:ascii="Times New Roman" w:hAnsi="Times New Roman" w:hint="default"/>
          <w:sz w:val="24"/>
          <w:szCs w:val="24"/>
          <w:lang w:val="en-US"/>
        </w:rPr>
        <w:t xml:space="preserve"> </w:t>
      </w:r>
      <w:r>
        <w:rPr>
          <w:rFonts w:ascii="Times New Roman" w:hAnsi="Times New Roman" w:hint="default"/>
          <w:sz w:val="24"/>
          <w:szCs w:val="24"/>
          <w:lang w:val="en-US"/>
        </w:rPr>
        <w:t>that</w:t>
      </w:r>
      <w:r>
        <w:rPr>
          <w:rFonts w:ascii="Times New Roman" w:hAnsi="Times New Roman" w:hint="default"/>
          <w:sz w:val="24"/>
          <w:szCs w:val="24"/>
          <w:lang w:val="en-US"/>
        </w:rPr>
        <w:t xml:space="preserve"> </w:t>
      </w:r>
      <w:r>
        <w:rPr>
          <w:rFonts w:ascii="Times New Roman" w:hAnsi="Times New Roman" w:hint="default"/>
          <w:sz w:val="24"/>
          <w:szCs w:val="24"/>
          <w:lang w:val="en-US"/>
        </w:rPr>
        <w:t>a</w:t>
      </w:r>
      <w:r>
        <w:rPr>
          <w:rFonts w:ascii="Times New Roman" w:hAnsi="Times New Roman" w:hint="default"/>
          <w:sz w:val="24"/>
          <w:szCs w:val="24"/>
          <w:lang w:val="en-US"/>
        </w:rPr>
        <w:t xml:space="preserve"> </w:t>
      </w:r>
      <w:r>
        <w:rPr>
          <w:rFonts w:ascii="Times New Roman" w:hAnsi="Times New Roman" w:hint="default"/>
          <w:sz w:val="24"/>
          <w:szCs w:val="24"/>
          <w:lang w:val="en-US"/>
        </w:rPr>
        <w:t>given</w:t>
      </w:r>
      <w:r>
        <w:rPr>
          <w:rFonts w:ascii="Times New Roman" w:hAnsi="Times New Roman" w:hint="default"/>
          <w:sz w:val="24"/>
          <w:szCs w:val="24"/>
          <w:lang w:val="en-US"/>
        </w:rPr>
        <w:t xml:space="preserve"> </w:t>
      </w:r>
      <w:r>
        <w:rPr>
          <w:rFonts w:ascii="Times New Roman" w:hAnsi="Times New Roman" w:hint="default"/>
          <w:sz w:val="24"/>
          <w:szCs w:val="24"/>
          <w:lang w:val="en-US"/>
        </w:rPr>
        <w:t>word</w:t>
      </w:r>
      <w:r>
        <w:rPr>
          <w:rFonts w:ascii="Times New Roman" w:hAnsi="Times New Roman" w:hint="default"/>
          <w:sz w:val="24"/>
          <w:szCs w:val="24"/>
          <w:lang w:val="en-US"/>
        </w:rPr>
        <w:t xml:space="preserve"> </w:t>
      </w:r>
      <w:r>
        <w:rPr>
          <w:rFonts w:ascii="Times New Roman" w:hAnsi="Times New Roman" w:hint="default"/>
          <w:sz w:val="24"/>
          <w:szCs w:val="24"/>
          <w:lang w:val="en-US"/>
        </w:rPr>
        <w:t>or</w:t>
      </w:r>
      <w:r>
        <w:rPr>
          <w:rFonts w:ascii="Times New Roman" w:hAnsi="Times New Roman" w:hint="default"/>
          <w:sz w:val="24"/>
          <w:szCs w:val="24"/>
          <w:lang w:val="en-US"/>
        </w:rPr>
        <w:t xml:space="preserve"> </w:t>
      </w:r>
      <w:r>
        <w:rPr>
          <w:rFonts w:ascii="Times New Roman" w:hAnsi="Times New Roman" w:hint="default"/>
          <w:sz w:val="24"/>
          <w:szCs w:val="24"/>
          <w:lang w:val="en-US"/>
        </w:rPr>
        <w:t>phrase</w:t>
      </w:r>
      <w:r>
        <w:rPr>
          <w:rFonts w:ascii="Times New Roman" w:hAnsi="Times New Roman" w:hint="default"/>
          <w:sz w:val="24"/>
          <w:szCs w:val="24"/>
          <w:lang w:val="en-US"/>
        </w:rPr>
        <w:t xml:space="preserve"> </w:t>
      </w:r>
      <w:r>
        <w:rPr>
          <w:rFonts w:ascii="Times New Roman" w:hAnsi="Times New Roman" w:hint="default"/>
          <w:sz w:val="24"/>
          <w:szCs w:val="24"/>
          <w:lang w:val="en-US"/>
        </w:rPr>
        <w:t>should</w:t>
      </w:r>
      <w:r>
        <w:rPr>
          <w:rFonts w:ascii="Times New Roman" w:hAnsi="Times New Roman" w:hint="default"/>
          <w:sz w:val="24"/>
          <w:szCs w:val="24"/>
          <w:lang w:val="en-US"/>
        </w:rPr>
        <w:t xml:space="preserve"> </w:t>
      </w:r>
      <w:r>
        <w:rPr>
          <w:rFonts w:ascii="Times New Roman" w:hAnsi="Times New Roman" w:hint="default"/>
          <w:sz w:val="24"/>
          <w:szCs w:val="24"/>
          <w:lang w:val="en-US"/>
        </w:rPr>
        <w:t>be</w:t>
      </w:r>
      <w:r>
        <w:rPr>
          <w:rFonts w:ascii="Times New Roman" w:hAnsi="Times New Roman" w:hint="default"/>
          <w:sz w:val="24"/>
          <w:szCs w:val="24"/>
          <w:lang w:val="en-US"/>
        </w:rPr>
        <w:t xml:space="preserve"> </w:t>
      </w:r>
      <w:r>
        <w:rPr>
          <w:rFonts w:ascii="Times New Roman" w:hAnsi="Times New Roman" w:hint="default"/>
          <w:sz w:val="24"/>
          <w:szCs w:val="24"/>
          <w:lang w:val="en-US"/>
        </w:rPr>
        <w:t>considered</w:t>
      </w:r>
      <w:r>
        <w:rPr>
          <w:rFonts w:ascii="Times New Roman" w:hAnsi="Times New Roman" w:hint="default"/>
          <w:sz w:val="24"/>
          <w:szCs w:val="24"/>
          <w:lang w:val="en-US"/>
        </w:rPr>
        <w:t xml:space="preserve"> </w:t>
      </w:r>
      <w:r>
        <w:rPr>
          <w:rFonts w:ascii="Times New Roman" w:hAnsi="Times New Roman" w:hint="default"/>
          <w:sz w:val="24"/>
          <w:szCs w:val="24"/>
          <w:lang w:val="en-US"/>
        </w:rPr>
        <w:t>positive</w:t>
      </w:r>
      <w:r>
        <w:rPr>
          <w:rFonts w:ascii="Times New Roman" w:hAnsi="Times New Roman" w:hint="default"/>
          <w:sz w:val="24"/>
          <w:szCs w:val="24"/>
          <w:lang w:val="en-US"/>
        </w:rPr>
        <w:t xml:space="preserve"> </w:t>
      </w:r>
      <w:r>
        <w:rPr>
          <w:rFonts w:ascii="Times New Roman" w:hAnsi="Times New Roman" w:hint="default"/>
          <w:sz w:val="24"/>
          <w:szCs w:val="24"/>
          <w:lang w:val="en-US"/>
        </w:rPr>
        <w:t>or</w:t>
      </w:r>
      <w:r>
        <w:rPr>
          <w:rFonts w:ascii="Times New Roman" w:hAnsi="Times New Roman" w:hint="default"/>
          <w:sz w:val="24"/>
          <w:szCs w:val="24"/>
          <w:lang w:val="en-US"/>
        </w:rPr>
        <w:t xml:space="preserve"> </w:t>
      </w:r>
      <w:r>
        <w:rPr>
          <w:rFonts w:ascii="Times New Roman" w:hAnsi="Times New Roman" w:hint="default"/>
          <w:sz w:val="24"/>
          <w:szCs w:val="24"/>
          <w:lang w:val="en-US"/>
        </w:rPr>
        <w:t>negative.</w:t>
      </w:r>
      <w:r>
        <w:rPr>
          <w:rFonts w:ascii="Times New Roman" w:hAnsi="Times New Roman" w:hint="default"/>
          <w:sz w:val="24"/>
          <w:szCs w:val="24"/>
          <w:lang w:val="en-US"/>
        </w:rPr>
        <w:t xml:space="preserve"> </w:t>
      </w:r>
      <w:r>
        <w:rPr>
          <w:rFonts w:ascii="Times New Roman" w:hAnsi="Times New Roman" w:hint="default"/>
          <w:sz w:val="24"/>
          <w:szCs w:val="24"/>
          <w:lang w:val="en-US"/>
        </w:rPr>
        <w:t>But</w:t>
      </w:r>
      <w:r>
        <w:rPr>
          <w:rFonts w:ascii="Times New Roman" w:hAnsi="Times New Roman" w:hint="default"/>
          <w:sz w:val="24"/>
          <w:szCs w:val="24"/>
          <w:lang w:val="en-US"/>
        </w:rPr>
        <w:t xml:space="preserve"> </w:t>
      </w:r>
      <w:r>
        <w:rPr>
          <w:rFonts w:ascii="Times New Roman" w:hAnsi="Times New Roman" w:hint="default"/>
          <w:sz w:val="24"/>
          <w:szCs w:val="24"/>
          <w:lang w:val="en-US"/>
        </w:rPr>
        <w:t>that's</w:t>
      </w:r>
      <w:r>
        <w:rPr>
          <w:rFonts w:ascii="Times New Roman" w:hAnsi="Times New Roman" w:hint="default"/>
          <w:sz w:val="24"/>
          <w:szCs w:val="24"/>
          <w:lang w:val="en-US"/>
        </w:rPr>
        <w:t xml:space="preserve"> </w:t>
      </w:r>
      <w:r>
        <w:rPr>
          <w:rFonts w:ascii="Times New Roman" w:hAnsi="Times New Roman" w:hint="default"/>
          <w:sz w:val="24"/>
          <w:szCs w:val="24"/>
          <w:lang w:val="en-US"/>
        </w:rPr>
        <w:t>a</w:t>
      </w:r>
      <w:r>
        <w:rPr>
          <w:rFonts w:ascii="Times New Roman" w:hAnsi="Times New Roman" w:hint="default"/>
          <w:sz w:val="24"/>
          <w:szCs w:val="24"/>
          <w:lang w:val="en-US"/>
        </w:rPr>
        <w:t xml:space="preserve"> </w:t>
      </w:r>
      <w:r>
        <w:rPr>
          <w:rFonts w:ascii="Times New Roman" w:hAnsi="Times New Roman" w:hint="default"/>
          <w:sz w:val="24"/>
          <w:szCs w:val="24"/>
          <w:lang w:val="en-US"/>
        </w:rPr>
        <w:t>lot</w:t>
      </w:r>
      <w:r>
        <w:rPr>
          <w:rFonts w:ascii="Times New Roman" w:hAnsi="Times New Roman" w:hint="default"/>
          <w:sz w:val="24"/>
          <w:szCs w:val="24"/>
          <w:lang w:val="en-US"/>
        </w:rPr>
        <w:t xml:space="preserve"> </w:t>
      </w:r>
      <w:r>
        <w:rPr>
          <w:rFonts w:ascii="Times New Roman" w:hAnsi="Times New Roman" w:hint="default"/>
          <w:sz w:val="24"/>
          <w:szCs w:val="24"/>
          <w:lang w:val="en-US"/>
        </w:rPr>
        <w:t>of</w:t>
      </w:r>
      <w:r>
        <w:rPr>
          <w:rFonts w:ascii="Times New Roman" w:hAnsi="Times New Roman" w:hint="default"/>
          <w:sz w:val="24"/>
          <w:szCs w:val="24"/>
          <w:lang w:val="en-US"/>
        </w:rPr>
        <w:t xml:space="preserve"> </w:t>
      </w:r>
      <w:r>
        <w:rPr>
          <w:rFonts w:ascii="Times New Roman" w:hAnsi="Times New Roman" w:hint="default"/>
          <w:sz w:val="24"/>
          <w:szCs w:val="24"/>
          <w:lang w:val="en-US"/>
        </w:rPr>
        <w:t>math!</w:t>
      </w:r>
      <w:r>
        <w:rPr>
          <w:rFonts w:ascii="Times New Roman" w:hAnsi="Times New Roman" w:hint="default"/>
          <w:sz w:val="24"/>
          <w:szCs w:val="24"/>
          <w:lang w:val="en-US"/>
        </w:rPr>
        <w:t xml:space="preserve"> </w:t>
      </w:r>
      <w:r>
        <w:rPr>
          <w:rFonts w:ascii="Times New Roman" w:hAnsi="Times New Roman" w:hint="default"/>
          <w:sz w:val="24"/>
          <w:szCs w:val="24"/>
          <w:lang w:val="en-US"/>
        </w:rPr>
        <w:t>Basically,</w:t>
      </w:r>
      <w:r>
        <w:rPr>
          <w:rFonts w:ascii="Times New Roman" w:hAnsi="Times New Roman" w:hint="default"/>
          <w:sz w:val="24"/>
          <w:szCs w:val="24"/>
          <w:lang w:val="en-US"/>
        </w:rPr>
        <w:t xml:space="preserve"> </w:t>
      </w:r>
      <w:r>
        <w:rPr>
          <w:rFonts w:ascii="Times New Roman" w:hAnsi="Times New Roman" w:hint="default"/>
          <w:sz w:val="24"/>
          <w:szCs w:val="24"/>
          <w:lang w:val="en-US"/>
        </w:rPr>
        <w:t>Naive</w:t>
      </w:r>
      <w:r>
        <w:rPr>
          <w:rFonts w:ascii="Times New Roman" w:hAnsi="Times New Roman" w:hint="default"/>
          <w:sz w:val="24"/>
          <w:szCs w:val="24"/>
          <w:lang w:val="en-US"/>
        </w:rPr>
        <w:t xml:space="preserve"> </w:t>
      </w:r>
      <w:r>
        <w:rPr>
          <w:rFonts w:ascii="Times New Roman" w:hAnsi="Times New Roman" w:hint="default"/>
          <w:sz w:val="24"/>
          <w:szCs w:val="24"/>
          <w:lang w:val="en-US"/>
        </w:rPr>
        <w:t>Bayes</w:t>
      </w:r>
      <w:r>
        <w:rPr>
          <w:rFonts w:ascii="Times New Roman" w:hAnsi="Times New Roman" w:hint="default"/>
          <w:sz w:val="24"/>
          <w:szCs w:val="24"/>
          <w:lang w:val="en-US"/>
        </w:rPr>
        <w:t xml:space="preserve"> </w:t>
      </w:r>
      <w:r>
        <w:rPr>
          <w:rFonts w:ascii="Times New Roman" w:hAnsi="Times New Roman" w:hint="default"/>
          <w:sz w:val="24"/>
          <w:szCs w:val="24"/>
          <w:lang w:val="en-US"/>
        </w:rPr>
        <w:t>calculates</w:t>
      </w:r>
      <w:r>
        <w:rPr>
          <w:rFonts w:ascii="Times New Roman" w:hAnsi="Times New Roman" w:hint="default"/>
          <w:sz w:val="24"/>
          <w:szCs w:val="24"/>
          <w:lang w:val="en-US"/>
        </w:rPr>
        <w:t xml:space="preserve"> </w:t>
      </w:r>
      <w:r>
        <w:rPr>
          <w:rFonts w:ascii="Times New Roman" w:hAnsi="Times New Roman" w:hint="default"/>
          <w:sz w:val="24"/>
          <w:szCs w:val="24"/>
          <w:lang w:val="en-US"/>
        </w:rPr>
        <w:t>words</w:t>
      </w:r>
      <w:r>
        <w:rPr>
          <w:rFonts w:ascii="Times New Roman" w:hAnsi="Times New Roman" w:hint="default"/>
          <w:sz w:val="24"/>
          <w:szCs w:val="24"/>
          <w:lang w:val="en-US"/>
        </w:rPr>
        <w:t xml:space="preserve"> </w:t>
      </w:r>
      <w:r>
        <w:rPr>
          <w:rFonts w:ascii="Times New Roman" w:hAnsi="Times New Roman" w:hint="default"/>
          <w:sz w:val="24"/>
          <w:szCs w:val="24"/>
          <w:lang w:val="en-US"/>
        </w:rPr>
        <w:t>against</w:t>
      </w:r>
      <w:r>
        <w:rPr>
          <w:rFonts w:ascii="Times New Roman" w:hAnsi="Times New Roman" w:hint="default"/>
          <w:sz w:val="24"/>
          <w:szCs w:val="24"/>
          <w:lang w:val="en-US"/>
        </w:rPr>
        <w:t xml:space="preserve"> </w:t>
      </w:r>
      <w:r>
        <w:rPr>
          <w:rFonts w:ascii="Times New Roman" w:hAnsi="Times New Roman" w:hint="default"/>
          <w:sz w:val="24"/>
          <w:szCs w:val="24"/>
          <w:lang w:val="en-US"/>
        </w:rPr>
        <w:t>each</w:t>
      </w:r>
      <w:r>
        <w:rPr>
          <w:rFonts w:ascii="Times New Roman" w:hAnsi="Times New Roman" w:hint="default"/>
          <w:sz w:val="24"/>
          <w:szCs w:val="24"/>
          <w:lang w:val="en-US"/>
        </w:rPr>
        <w:t xml:space="preserve"> </w:t>
      </w:r>
      <w:r>
        <w:rPr>
          <w:rFonts w:ascii="Times New Roman" w:hAnsi="Times New Roman" w:hint="default"/>
          <w:sz w:val="24"/>
          <w:szCs w:val="24"/>
          <w:lang w:val="en-US"/>
        </w:rPr>
        <w:t>other.</w:t>
      </w:r>
    </w:p>
    <w:p>
      <w:pPr>
        <w:pStyle w:val="style0"/>
        <w:numPr>
          <w:ilvl w:val="0"/>
          <w:numId w:val="0"/>
        </w:numPr>
        <w:ind w:left="600" w:leftChars="0"/>
        <w:jc w:val="both"/>
        <w:rPr>
          <w:rFonts w:ascii="Times New Roman" w:hAnsi="Times New Roman"/>
          <w:b w:val="false"/>
          <w:bCs w:val="false"/>
          <w:sz w:val="28"/>
          <w:szCs w:val="28"/>
        </w:rPr>
      </w:pPr>
      <w:r>
        <w:rPr>
          <w:rFonts w:ascii="Times New Roman" w:hAnsi="Times New Roman" w:hint="default"/>
          <w:b w:val="false"/>
          <w:bCs w:val="false"/>
          <w:sz w:val="24"/>
          <w:szCs w:val="24"/>
          <w:lang w:val="en-US"/>
        </w:rPr>
        <w:t xml:space="preserve"> </w:t>
      </w:r>
      <w:r>
        <w:rPr>
          <w:rFonts w:ascii="Times New Roman" w:hAnsi="Times New Roman"/>
          <w:noProof/>
          <w:sz w:val="24"/>
          <w:szCs w:val="24"/>
        </w:rPr>
        <w:drawing>
          <wp:inline distL="0" distT="0" distB="0" distR="0">
            <wp:extent cx="5387340" cy="5166359"/>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3" cstate="print"/>
                    <a:srcRect l="0" t="0" r="0" b="0"/>
                    <a:stretch/>
                  </pic:blipFill>
                  <pic:spPr>
                    <a:xfrm rot="0">
                      <a:off x="0" y="0"/>
                      <a:ext cx="5387340" cy="5166359"/>
                    </a:xfrm>
                    <a:prstGeom prst="rect"/>
                  </pic:spPr>
                </pic:pic>
              </a:graphicData>
            </a:graphic>
          </wp:inline>
        </w:drawing>
      </w:r>
    </w:p>
    <w:p>
      <w:pPr>
        <w:pStyle w:val="style0"/>
        <w:ind w:left="400" w:leftChars="0"/>
        <w:jc w:val="both"/>
        <w:rPr>
          <w:rFonts w:ascii="Times New Roman" w:hAnsi="Times New Roman"/>
          <w:b w:val="false"/>
          <w:bCs w:val="false"/>
          <w:sz w:val="28"/>
          <w:szCs w:val="28"/>
        </w:rPr>
      </w:pPr>
    </w:p>
    <w:p>
      <w:pPr>
        <w:pStyle w:val="style0"/>
        <w:rPr>
          <w:rFonts w:ascii="Times New Roman" w:hAnsi="Times New Roman"/>
          <w:b/>
          <w:sz w:val="28"/>
          <w:szCs w:val="28"/>
        </w:rPr>
      </w:pPr>
      <w:r>
        <w:rPr>
          <w:rFonts w:ascii="Times New Roman" w:hAnsi="Times New Roman"/>
          <w:b/>
          <w:sz w:val="28"/>
          <w:szCs w:val="28"/>
        </w:rPr>
        <w:t>OBJECTIVE:</w:t>
      </w:r>
    </w:p>
    <w:p>
      <w:pPr>
        <w:pStyle w:val="style179"/>
        <w:numPr>
          <w:ilvl w:val="0"/>
          <w:numId w:val="2"/>
        </w:numPr>
        <w:jc w:val="both"/>
        <w:rPr>
          <w:rFonts w:ascii="Times New Roman" w:hAnsi="Times New Roman"/>
          <w:sz w:val="24"/>
          <w:szCs w:val="24"/>
        </w:rPr>
      </w:pPr>
      <w:r>
        <w:rPr>
          <w:rFonts w:ascii="Times New Roman" w:hAnsi="Times New Roman"/>
          <w:sz w:val="24"/>
          <w:szCs w:val="24"/>
        </w:rPr>
        <w:t>Objective Sentiment classification is a way to analyze the subjective information in the text and then mine the opinion.</w:t>
      </w:r>
    </w:p>
    <w:p>
      <w:pPr>
        <w:pStyle w:val="style179"/>
        <w:numPr>
          <w:ilvl w:val="0"/>
          <w:numId w:val="2"/>
        </w:numPr>
        <w:jc w:val="both"/>
        <w:rPr>
          <w:rFonts w:ascii="Times New Roman" w:hAnsi="Times New Roman"/>
          <w:sz w:val="24"/>
          <w:szCs w:val="24"/>
        </w:rPr>
      </w:pPr>
      <w:r>
        <w:rPr>
          <w:rFonts w:ascii="Times New Roman" w:hAnsi="Times New Roman"/>
          <w:sz w:val="24"/>
          <w:szCs w:val="24"/>
        </w:rPr>
        <w:t>Sentiment analysis is the procedure by which information is extracted from the opinions, appraisals and emotions of people in regards to entities, events and their attributes.</w:t>
      </w:r>
    </w:p>
    <w:p>
      <w:pPr>
        <w:pStyle w:val="style179"/>
        <w:numPr>
          <w:ilvl w:val="0"/>
          <w:numId w:val="2"/>
        </w:numPr>
        <w:jc w:val="both"/>
        <w:rPr>
          <w:rFonts w:ascii="Times New Roman" w:hAnsi="Times New Roman"/>
          <w:sz w:val="24"/>
          <w:szCs w:val="24"/>
        </w:rPr>
      </w:pPr>
      <w:r>
        <w:rPr>
          <w:rFonts w:ascii="Times New Roman" w:hAnsi="Times New Roman"/>
          <w:sz w:val="24"/>
          <w:szCs w:val="24"/>
        </w:rPr>
        <w:t>To implement an algorithm for automatic classification of text into positive, negative or neural.</w:t>
      </w:r>
    </w:p>
    <w:p>
      <w:pPr>
        <w:pStyle w:val="style179"/>
        <w:numPr>
          <w:ilvl w:val="0"/>
          <w:numId w:val="2"/>
        </w:numPr>
        <w:jc w:val="both"/>
        <w:rPr>
          <w:rFonts w:ascii="Times New Roman" w:hAnsi="Times New Roman"/>
          <w:sz w:val="24"/>
          <w:szCs w:val="24"/>
        </w:rPr>
      </w:pPr>
      <w:r>
        <w:rPr>
          <w:rFonts w:ascii="Times New Roman" w:hAnsi="Times New Roman"/>
          <w:sz w:val="24"/>
          <w:szCs w:val="24"/>
        </w:rPr>
        <w:t>Sentiment Analysis to determine the attitude of the mass is positive, negative or neural towards the subject of interest.</w:t>
      </w:r>
    </w:p>
    <w:p>
      <w:pPr>
        <w:pStyle w:val="style179"/>
        <w:numPr>
          <w:ilvl w:val="0"/>
          <w:numId w:val="2"/>
        </w:numPr>
        <w:jc w:val="both"/>
        <w:rPr>
          <w:rFonts w:ascii="Times New Roman" w:hAnsi="Times New Roman"/>
          <w:sz w:val="24"/>
          <w:szCs w:val="24"/>
        </w:rPr>
      </w:pPr>
      <w:r>
        <w:rPr>
          <w:rFonts w:ascii="Times New Roman" w:hAnsi="Times New Roman"/>
          <w:sz w:val="24"/>
          <w:szCs w:val="24"/>
        </w:rPr>
        <w:t>Graphical representation of the sentiment in form of Bar -Chart.</w:t>
      </w:r>
    </w:p>
    <w:p>
      <w:pPr>
        <w:pStyle w:val="style0"/>
        <w:rPr>
          <w:rFonts w:ascii="Times New Roman" w:hAnsi="Times New Roman"/>
          <w:b/>
          <w:sz w:val="28"/>
          <w:szCs w:val="28"/>
        </w:rPr>
      </w:pPr>
    </w:p>
    <w:p>
      <w:pPr>
        <w:pStyle w:val="style0"/>
        <w:rPr>
          <w:rFonts w:ascii="Times New Roman" w:hAnsi="Times New Roman"/>
          <w:b/>
          <w:sz w:val="28"/>
          <w:szCs w:val="28"/>
        </w:rPr>
      </w:pPr>
    </w:p>
    <w:p>
      <w:pPr>
        <w:pStyle w:val="style0"/>
        <w:rPr>
          <w:rFonts w:ascii="Times New Roman" w:hAnsi="Times New Roman"/>
          <w:b/>
          <w:sz w:val="28"/>
          <w:szCs w:val="28"/>
        </w:rPr>
      </w:pPr>
      <w:r>
        <w:rPr>
          <w:rFonts w:ascii="Times New Roman" w:hAnsi="Times New Roman"/>
          <w:b/>
          <w:sz w:val="28"/>
          <w:szCs w:val="28"/>
        </w:rPr>
        <w:t>HARDWARE AND SOFTWARE REQUIREMENTS:</w:t>
      </w:r>
    </w:p>
    <w:p>
      <w:pPr>
        <w:pStyle w:val="style179"/>
        <w:ind w:left="644"/>
        <w:rPr>
          <w:rFonts w:ascii="Times New Roman" w:hAnsi="Times New Roman"/>
          <w:b/>
          <w:sz w:val="28"/>
          <w:szCs w:val="28"/>
        </w:rPr>
      </w:pPr>
    </w:p>
    <w:p>
      <w:pPr>
        <w:pStyle w:val="style179"/>
        <w:numPr>
          <w:ilvl w:val="0"/>
          <w:numId w:val="7"/>
        </w:numPr>
        <w:rPr>
          <w:rFonts w:ascii="Times New Roman" w:hAnsi="Times New Roman"/>
          <w:b/>
          <w:sz w:val="28"/>
          <w:szCs w:val="28"/>
        </w:rPr>
      </w:pPr>
      <w:r>
        <w:rPr>
          <w:rFonts w:ascii="Times New Roman" w:hAnsi="Times New Roman"/>
          <w:b/>
          <w:sz w:val="24"/>
          <w:szCs w:val="24"/>
        </w:rPr>
        <w:t>Hardware requirements:</w:t>
      </w:r>
      <w:r>
        <w:rPr>
          <w:rFonts w:ascii="Times New Roman" w:hAnsi="Times New Roman"/>
          <w:b/>
          <w:sz w:val="24"/>
          <w:szCs w:val="24"/>
        </w:rPr>
        <w:t>-</w:t>
      </w:r>
    </w:p>
    <w:tbl>
      <w:tblPr>
        <w:tblStyle w:val="style1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52"/>
        <w:gridCol w:w="3023"/>
        <w:gridCol w:w="3052"/>
      </w:tblGrid>
      <w:tr>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Sr No</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Hardware tools</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Minimum requirements</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Processor</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i5 or above</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Hardware</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10GB</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Ram</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8GB</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Mouse</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Optimal</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Monitor</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17'''coloured</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6.</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Keyboard</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122 key</w:t>
            </w:r>
          </w:p>
        </w:tc>
      </w:tr>
    </w:tbl>
    <w:p>
      <w:pPr>
        <w:pStyle w:val="style0"/>
        <w:rPr>
          <w:rFonts w:ascii="Times New Roman" w:hAnsi="Times New Roman"/>
          <w:sz w:val="24"/>
          <w:szCs w:val="24"/>
        </w:rPr>
      </w:pPr>
    </w:p>
    <w:p>
      <w:pPr>
        <w:pStyle w:val="style179"/>
        <w:numPr>
          <w:ilvl w:val="0"/>
          <w:numId w:val="7"/>
        </w:numPr>
        <w:rPr>
          <w:rFonts w:ascii="Times New Roman" w:hAnsi="Times New Roman"/>
          <w:b/>
          <w:sz w:val="24"/>
          <w:szCs w:val="24"/>
        </w:rPr>
      </w:pPr>
      <w:r>
        <w:rPr>
          <w:rFonts w:ascii="Times New Roman" w:hAnsi="Times New Roman"/>
          <w:b/>
          <w:sz w:val="24"/>
          <w:szCs w:val="24"/>
        </w:rPr>
        <w:t>Software requirements:-</w:t>
      </w:r>
    </w:p>
    <w:tbl>
      <w:tblPr>
        <w:tblStyle w:val="style1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50"/>
        <w:gridCol w:w="3031"/>
        <w:gridCol w:w="3047"/>
      </w:tblGrid>
      <w:tr>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Sr No.</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Software tools</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Minimum requirements</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1.</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Platform</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Windows, Linux or MacOS</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2.</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Operating system</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Windows, Linux or MacOS</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3.</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Scripting language</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Python</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4.</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Technology</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Python with machine learning</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5.</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IDE</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hAnsi="Times New Roman"/>
                <w:sz w:val="24"/>
                <w:szCs w:val="24"/>
              </w:rPr>
            </w:pPr>
            <w:r>
              <w:rPr>
                <w:rFonts w:ascii="Times New Roman" w:hAnsi="Times New Roman"/>
                <w:sz w:val="24"/>
                <w:szCs w:val="24"/>
              </w:rPr>
              <w:t>Python</w:t>
            </w:r>
          </w:p>
        </w:tc>
      </w:tr>
    </w:tbl>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sz w:val="24"/>
          <w:szCs w:val="24"/>
        </w:rPr>
      </w:pPr>
    </w:p>
    <w:p>
      <w:pPr>
        <w:pStyle w:val="style0"/>
        <w:rPr>
          <w:rFonts w:ascii="Times New Roman" w:hAnsi="Times New Roman"/>
          <w:b/>
          <w:sz w:val="28"/>
          <w:szCs w:val="28"/>
        </w:rPr>
      </w:pPr>
    </w:p>
    <w:p>
      <w:pPr>
        <w:pStyle w:val="style0"/>
        <w:rPr>
          <w:rFonts w:ascii="Times New Roman" w:hAnsi="Times New Roman"/>
          <w:sz w:val="24"/>
          <w:szCs w:val="24"/>
        </w:rPr>
      </w:pPr>
      <w:r>
        <w:rPr>
          <w:rFonts w:ascii="Times New Roman" w:hAnsi="Times New Roman"/>
          <w:b/>
          <w:sz w:val="32"/>
          <w:szCs w:val="28"/>
        </w:rPr>
        <w:t>BLOCK DIAGRA</w:t>
      </w:r>
      <w:r>
        <w:rPr>
          <w:rFonts w:ascii="Times New Roman" w:hAnsi="Times New Roman"/>
          <w:b/>
          <w:sz w:val="32"/>
          <w:szCs w:val="28"/>
          <w:lang w:val="en-US"/>
        </w:rPr>
        <w:t>M:</w:t>
      </w:r>
      <w:r>
        <w:rPr>
          <w:rFonts w:ascii="Times New Roman" w:hAnsi="Times New Roman"/>
          <w:noProof/>
          <w:sz w:val="24"/>
          <w:szCs w:val="24"/>
        </w:rPr>
        <w:drawing>
          <wp:inline distL="0" distT="0" distB="0" distR="0">
            <wp:extent cx="5729605" cy="6416040"/>
            <wp:effectExtent l="0" t="0" r="4445" b="381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29605" cy="6416040"/>
                    </a:xfrm>
                    <a:prstGeom prst="rect"/>
                  </pic:spPr>
                </pic:pic>
              </a:graphicData>
            </a:graphic>
          </wp:inline>
        </w:drawing>
      </w:r>
    </w:p>
    <w:p>
      <w:pPr>
        <w:pStyle w:val="style0"/>
        <w:jc w:val="center"/>
        <w:rPr>
          <w:rFonts w:ascii="Times New Roman" w:hAnsi="Times New Roman"/>
          <w:sz w:val="24"/>
          <w:szCs w:val="24"/>
        </w:rPr>
      </w:pPr>
      <w:r>
        <w:rPr>
          <w:rFonts w:ascii="Times New Roman" w:hAnsi="Times New Roman"/>
          <w:sz w:val="24"/>
          <w:szCs w:val="24"/>
        </w:rPr>
        <w:t>Fig.</w:t>
      </w:r>
      <w:r>
        <w:rPr>
          <w:rFonts w:ascii="Times New Roman" w:hAnsi="Times New Roman"/>
          <w:sz w:val="24"/>
          <w:szCs w:val="24"/>
          <w:lang w:val="en-US"/>
        </w:rPr>
        <w:t>1</w:t>
      </w:r>
    </w:p>
    <w:p>
      <w:pPr>
        <w:pStyle w:val="style0"/>
        <w:jc w:val="center"/>
        <w:rPr>
          <w:rFonts w:ascii="Times New Roman" w:hAnsi="Times New Roman"/>
          <w:sz w:val="24"/>
          <w:szCs w:val="24"/>
        </w:rPr>
      </w:pPr>
    </w:p>
    <w:p>
      <w:pPr>
        <w:pStyle w:val="style0"/>
        <w:jc w:val="center"/>
        <w:rPr>
          <w:rFonts w:ascii="Times New Roman" w:hAnsi="Times New Roman"/>
          <w:sz w:val="24"/>
          <w:szCs w:val="24"/>
        </w:rPr>
      </w:pPr>
    </w:p>
    <w:p>
      <w:pPr>
        <w:pStyle w:val="style0"/>
        <w:jc w:val="center"/>
        <w:rPr>
          <w:rFonts w:ascii="Times New Roman" w:hAnsi="Times New Roman"/>
          <w:sz w:val="24"/>
          <w:szCs w:val="24"/>
        </w:rPr>
      </w:pPr>
    </w:p>
    <w:p>
      <w:pPr>
        <w:pStyle w:val="style0"/>
        <w:jc w:val="center"/>
        <w:rPr>
          <w:rFonts w:ascii="Times New Roman" w:hAnsi="Times New Roman"/>
          <w:sz w:val="24"/>
          <w:szCs w:val="24"/>
        </w:rPr>
      </w:pPr>
    </w:p>
    <w:p>
      <w:pPr>
        <w:pStyle w:val="style0"/>
        <w:jc w:val="center"/>
        <w:rPr>
          <w:rFonts w:ascii="Times New Roman" w:hAnsi="Times New Roman"/>
          <w:sz w:val="24"/>
          <w:szCs w:val="24"/>
        </w:rPr>
      </w:pPr>
    </w:p>
    <w:p>
      <w:pPr>
        <w:pStyle w:val="style0"/>
        <w:rPr>
          <w:rFonts w:ascii="Times New Roman" w:hAnsi="Times New Roman"/>
          <w:b/>
          <w:sz w:val="28"/>
          <w:szCs w:val="28"/>
        </w:rPr>
      </w:pPr>
      <w:r>
        <w:rPr>
          <w:rFonts w:ascii="Times New Roman" w:hAnsi="Times New Roman"/>
          <w:b/>
          <w:sz w:val="28"/>
          <w:szCs w:val="28"/>
        </w:rPr>
        <w:t>GRAPH:</w:t>
      </w:r>
    </w:p>
    <w:p>
      <w:pPr>
        <w:pStyle w:val="style0"/>
        <w:jc w:val="center"/>
        <w:rPr>
          <w:rFonts w:ascii="Times New Roman" w:hAnsi="Times New Roman"/>
          <w:sz w:val="24"/>
          <w:szCs w:val="24"/>
        </w:rPr>
      </w:pPr>
      <w:r>
        <w:rPr>
          <w:noProof/>
        </w:rPr>
        <w:drawing>
          <wp:inline distL="0" distT="0" distB="0" distR="0">
            <wp:extent cx="5730875" cy="6080760"/>
            <wp:effectExtent l="0" t="0" r="3175" b="0"/>
            <wp:docPr id="1029" name="Picture 1" descr="C:\Users\rahul\AppData\Local\Packages\Microsoft.Office.Desktop_8wekyb3d8bbwe\AC\INetCache\Content.Word\graph.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0875" cy="6080760"/>
                    </a:xfrm>
                    <a:prstGeom prst="rect"/>
                    <a:ln>
                      <a:noFill/>
                    </a:ln>
                  </pic:spPr>
                </pic:pic>
              </a:graphicData>
            </a:graphic>
          </wp:inline>
        </w:drawing>
      </w:r>
    </w:p>
    <w:p>
      <w:pPr>
        <w:pStyle w:val="style0"/>
        <w:rPr>
          <w:rFonts w:ascii="Times New Roman" w:hAnsi="Times New Roman"/>
          <w:sz w:val="24"/>
          <w:szCs w:val="24"/>
        </w:rPr>
      </w:pPr>
    </w:p>
    <w:p>
      <w:pPr>
        <w:pStyle w:val="style0"/>
        <w:rPr>
          <w:rFonts w:ascii="Times New Roman" w:hAnsi="Times New Roman"/>
          <w:b/>
          <w:sz w:val="28"/>
          <w:szCs w:val="28"/>
        </w:rPr>
      </w:pPr>
    </w:p>
    <w:p>
      <w:pPr>
        <w:pStyle w:val="style0"/>
        <w:rPr>
          <w:rFonts w:ascii="Times New Roman" w:hAnsi="Times New Roman"/>
          <w:b/>
          <w:sz w:val="28"/>
          <w:szCs w:val="28"/>
        </w:rPr>
      </w:pPr>
    </w:p>
    <w:p>
      <w:pPr>
        <w:pStyle w:val="style0"/>
        <w:rPr>
          <w:rFonts w:ascii="Times New Roman" w:hAnsi="Times New Roman"/>
          <w:b/>
          <w:sz w:val="28"/>
          <w:szCs w:val="28"/>
        </w:rPr>
      </w:pPr>
    </w:p>
    <w:p>
      <w:pPr>
        <w:pStyle w:val="style0"/>
        <w:rPr>
          <w:rFonts w:ascii="Times New Roman" w:hAnsi="Times New Roman"/>
          <w:b/>
          <w:sz w:val="28"/>
          <w:szCs w:val="28"/>
        </w:rPr>
      </w:pPr>
    </w:p>
    <w:p>
      <w:pPr>
        <w:pStyle w:val="style0"/>
        <w:jc w:val="left"/>
        <w:rPr>
          <w:rFonts w:ascii="Times New Roman" w:hAnsi="Times New Roman"/>
          <w:b/>
          <w:sz w:val="28"/>
          <w:szCs w:val="28"/>
        </w:rPr>
      </w:pPr>
      <w:r>
        <w:rPr>
          <w:rFonts w:ascii="Times New Roman" w:hAnsi="Times New Roman"/>
          <w:b/>
          <w:sz w:val="28"/>
          <w:szCs w:val="28"/>
        </w:rPr>
        <w:t>CODE:</w:t>
      </w:r>
    </w:p>
    <w:p>
      <w:pPr>
        <w:pStyle w:val="style0"/>
        <w:jc w:val="left"/>
        <w:rPr>
          <w:rFonts w:ascii="Times New Roman" w:hAnsi="Times New Roman"/>
          <w:b/>
          <w:sz w:val="28"/>
          <w:szCs w:val="28"/>
        </w:rPr>
      </w:pPr>
      <w:r>
        <w:rPr>
          <w:rFonts w:ascii="Times New Roman" w:hAnsi="Times New Roman"/>
          <w:b/>
          <w:sz w:val="28"/>
          <w:szCs w:val="28"/>
        </w:rPr>
        <w:t>#emotion.txt</w:t>
      </w:r>
    </w:p>
    <w:p>
      <w:pPr>
        <w:pStyle w:val="style0"/>
        <w:jc w:val="left"/>
        <w:rPr>
          <w:rFonts w:ascii="Times New Roman" w:hAnsi="Times New Roman"/>
          <w:sz w:val="28"/>
          <w:szCs w:val="28"/>
        </w:rPr>
      </w:pPr>
      <w:r>
        <w:rPr>
          <w:rFonts w:ascii="Times New Roman" w:hAnsi="Times New Roman"/>
          <w:sz w:val="28"/>
          <w:szCs w:val="28"/>
        </w:rPr>
        <w:t>'victimized': 'cheated',</w:t>
      </w:r>
    </w:p>
    <w:p>
      <w:pPr>
        <w:pStyle w:val="style0"/>
        <w:jc w:val="left"/>
        <w:rPr>
          <w:rFonts w:ascii="Times New Roman" w:hAnsi="Times New Roman"/>
          <w:sz w:val="28"/>
          <w:szCs w:val="28"/>
        </w:rPr>
      </w:pPr>
      <w:r>
        <w:rPr>
          <w:rFonts w:ascii="Times New Roman" w:hAnsi="Times New Roman"/>
          <w:sz w:val="28"/>
          <w:szCs w:val="28"/>
        </w:rPr>
        <w:t xml:space="preserve"> 'accused': 'cheated',</w:t>
      </w:r>
    </w:p>
    <w:p>
      <w:pPr>
        <w:pStyle w:val="style0"/>
        <w:jc w:val="left"/>
        <w:rPr>
          <w:rFonts w:ascii="Times New Roman" w:hAnsi="Times New Roman"/>
          <w:sz w:val="28"/>
          <w:szCs w:val="28"/>
        </w:rPr>
      </w:pPr>
      <w:r>
        <w:rPr>
          <w:rFonts w:ascii="Times New Roman" w:hAnsi="Times New Roman"/>
          <w:sz w:val="28"/>
          <w:szCs w:val="28"/>
        </w:rPr>
        <w:t xml:space="preserve"> 'acquitted': 'singled out',</w:t>
      </w:r>
    </w:p>
    <w:p>
      <w:pPr>
        <w:pStyle w:val="style0"/>
        <w:jc w:val="left"/>
        <w:rPr>
          <w:rFonts w:ascii="Times New Roman" w:hAnsi="Times New Roman"/>
          <w:sz w:val="28"/>
          <w:szCs w:val="28"/>
        </w:rPr>
      </w:pPr>
      <w:r>
        <w:rPr>
          <w:rFonts w:ascii="Times New Roman" w:hAnsi="Times New Roman"/>
          <w:sz w:val="28"/>
          <w:szCs w:val="28"/>
        </w:rPr>
        <w:t xml:space="preserve"> 'adorable': 'loved',</w:t>
      </w:r>
    </w:p>
    <w:p>
      <w:pPr>
        <w:pStyle w:val="style0"/>
        <w:jc w:val="left"/>
        <w:rPr>
          <w:rFonts w:ascii="Times New Roman" w:hAnsi="Times New Roman"/>
          <w:sz w:val="28"/>
          <w:szCs w:val="28"/>
        </w:rPr>
      </w:pPr>
      <w:r>
        <w:rPr>
          <w:rFonts w:ascii="Times New Roman" w:hAnsi="Times New Roman"/>
          <w:sz w:val="28"/>
          <w:szCs w:val="28"/>
        </w:rPr>
        <w:t xml:space="preserve"> 'adored': 'loved',</w:t>
      </w:r>
    </w:p>
    <w:p>
      <w:pPr>
        <w:pStyle w:val="style0"/>
        <w:jc w:val="left"/>
        <w:rPr>
          <w:rFonts w:ascii="Times New Roman" w:hAnsi="Times New Roman"/>
          <w:sz w:val="28"/>
          <w:szCs w:val="28"/>
        </w:rPr>
      </w:pPr>
      <w:r>
        <w:rPr>
          <w:rFonts w:ascii="Times New Roman" w:hAnsi="Times New Roman"/>
          <w:sz w:val="28"/>
          <w:szCs w:val="28"/>
        </w:rPr>
        <w:t xml:space="preserve"> 'affected': 'attracted',</w:t>
      </w:r>
    </w:p>
    <w:p>
      <w:pPr>
        <w:pStyle w:val="style0"/>
        <w:jc w:val="left"/>
        <w:rPr>
          <w:rFonts w:ascii="Times New Roman" w:hAnsi="Times New Roman"/>
          <w:sz w:val="28"/>
          <w:szCs w:val="28"/>
        </w:rPr>
      </w:pPr>
      <w:r>
        <w:rPr>
          <w:rFonts w:ascii="Times New Roman" w:hAnsi="Times New Roman"/>
          <w:sz w:val="28"/>
          <w:szCs w:val="28"/>
        </w:rPr>
        <w:t xml:space="preserve"> 'afflicted': 'sad',</w:t>
      </w:r>
    </w:p>
    <w:p>
      <w:pPr>
        <w:pStyle w:val="style0"/>
        <w:jc w:val="left"/>
        <w:rPr>
          <w:rFonts w:ascii="Times New Roman" w:hAnsi="Times New Roman"/>
          <w:sz w:val="28"/>
          <w:szCs w:val="28"/>
        </w:rPr>
      </w:pPr>
      <w:r>
        <w:rPr>
          <w:rFonts w:ascii="Times New Roman" w:hAnsi="Times New Roman"/>
          <w:sz w:val="28"/>
          <w:szCs w:val="28"/>
        </w:rPr>
        <w:t xml:space="preserve"> 'aghast': 'fearful',</w:t>
      </w:r>
    </w:p>
    <w:p>
      <w:pPr>
        <w:pStyle w:val="style0"/>
        <w:jc w:val="left"/>
        <w:rPr>
          <w:rFonts w:ascii="Times New Roman" w:hAnsi="Times New Roman"/>
          <w:sz w:val="28"/>
          <w:szCs w:val="28"/>
        </w:rPr>
      </w:pPr>
      <w:r>
        <w:rPr>
          <w:rFonts w:ascii="Times New Roman" w:hAnsi="Times New Roman"/>
          <w:sz w:val="28"/>
          <w:szCs w:val="28"/>
        </w:rPr>
        <w:t xml:space="preserve"> 'agog': 'attracted',</w:t>
      </w:r>
    </w:p>
    <w:p>
      <w:pPr>
        <w:pStyle w:val="style0"/>
        <w:jc w:val="left"/>
        <w:rPr>
          <w:rFonts w:ascii="Times New Roman" w:hAnsi="Times New Roman"/>
          <w:sz w:val="28"/>
          <w:szCs w:val="28"/>
        </w:rPr>
      </w:pPr>
      <w:r>
        <w:rPr>
          <w:rFonts w:ascii="Times New Roman" w:hAnsi="Times New Roman"/>
          <w:sz w:val="28"/>
          <w:szCs w:val="28"/>
        </w:rPr>
        <w:t xml:space="preserve"> 'agonized': 'sad',</w:t>
      </w:r>
    </w:p>
    <w:p>
      <w:pPr>
        <w:pStyle w:val="style0"/>
        <w:jc w:val="left"/>
        <w:rPr>
          <w:rFonts w:ascii="Times New Roman" w:hAnsi="Times New Roman"/>
          <w:sz w:val="28"/>
          <w:szCs w:val="28"/>
        </w:rPr>
      </w:pPr>
      <w:r>
        <w:rPr>
          <w:rFonts w:ascii="Times New Roman" w:hAnsi="Times New Roman"/>
          <w:sz w:val="28"/>
          <w:szCs w:val="28"/>
        </w:rPr>
        <w:t xml:space="preserve"> 'alarmed': 'fearful',</w:t>
      </w:r>
    </w:p>
    <w:p>
      <w:pPr>
        <w:pStyle w:val="style0"/>
        <w:jc w:val="left"/>
        <w:rPr>
          <w:rFonts w:ascii="Times New Roman" w:hAnsi="Times New Roman"/>
          <w:sz w:val="28"/>
          <w:szCs w:val="28"/>
        </w:rPr>
      </w:pPr>
      <w:r>
        <w:rPr>
          <w:rFonts w:ascii="Times New Roman" w:hAnsi="Times New Roman"/>
          <w:sz w:val="28"/>
          <w:szCs w:val="28"/>
        </w:rPr>
        <w:t xml:space="preserve"> 'amused': 'happy',</w:t>
      </w:r>
    </w:p>
    <w:p>
      <w:pPr>
        <w:pStyle w:val="style0"/>
        <w:jc w:val="left"/>
        <w:rPr>
          <w:rFonts w:ascii="Times New Roman" w:hAnsi="Times New Roman"/>
          <w:sz w:val="28"/>
          <w:szCs w:val="28"/>
        </w:rPr>
      </w:pPr>
      <w:r>
        <w:rPr>
          <w:rFonts w:ascii="Times New Roman" w:hAnsi="Times New Roman"/>
          <w:sz w:val="28"/>
          <w:szCs w:val="28"/>
        </w:rPr>
        <w:t xml:space="preserve"> 'angry': 'angry',</w:t>
      </w:r>
    </w:p>
    <w:p>
      <w:pPr>
        <w:pStyle w:val="style0"/>
        <w:jc w:val="left"/>
        <w:rPr>
          <w:rFonts w:ascii="Times New Roman" w:hAnsi="Times New Roman"/>
          <w:sz w:val="28"/>
          <w:szCs w:val="28"/>
        </w:rPr>
      </w:pPr>
      <w:r>
        <w:rPr>
          <w:rFonts w:ascii="Times New Roman" w:hAnsi="Times New Roman"/>
          <w:sz w:val="28"/>
          <w:szCs w:val="28"/>
        </w:rPr>
        <w:t xml:space="preserve"> 'anguished': 'sad',</w:t>
      </w:r>
    </w:p>
    <w:p>
      <w:pPr>
        <w:pStyle w:val="style0"/>
        <w:jc w:val="left"/>
        <w:rPr>
          <w:rFonts w:ascii="Times New Roman" w:hAnsi="Times New Roman"/>
          <w:sz w:val="28"/>
          <w:szCs w:val="28"/>
        </w:rPr>
      </w:pPr>
      <w:r>
        <w:rPr>
          <w:rFonts w:ascii="Times New Roman" w:hAnsi="Times New Roman"/>
          <w:sz w:val="28"/>
          <w:szCs w:val="28"/>
        </w:rPr>
        <w:t xml:space="preserve"> 'animated': 'happy',</w:t>
      </w:r>
    </w:p>
    <w:p>
      <w:pPr>
        <w:pStyle w:val="style0"/>
        <w:jc w:val="left"/>
        <w:rPr>
          <w:rFonts w:ascii="Times New Roman" w:hAnsi="Times New Roman"/>
          <w:sz w:val="28"/>
          <w:szCs w:val="28"/>
        </w:rPr>
      </w:pPr>
      <w:r>
        <w:rPr>
          <w:rFonts w:ascii="Times New Roman" w:hAnsi="Times New Roman"/>
          <w:sz w:val="28"/>
          <w:szCs w:val="28"/>
        </w:rPr>
        <w:t xml:space="preserve"> 'annoyed': 'angry',</w:t>
      </w:r>
    </w:p>
    <w:p>
      <w:pPr>
        <w:pStyle w:val="style0"/>
        <w:jc w:val="left"/>
        <w:rPr>
          <w:rFonts w:ascii="Times New Roman" w:hAnsi="Times New Roman"/>
          <w:sz w:val="28"/>
          <w:szCs w:val="28"/>
        </w:rPr>
      </w:pPr>
      <w:r>
        <w:rPr>
          <w:rFonts w:ascii="Times New Roman" w:hAnsi="Times New Roman"/>
          <w:sz w:val="28"/>
          <w:szCs w:val="28"/>
        </w:rPr>
        <w:t xml:space="preserve"> 'anxious': 'attracted',</w:t>
      </w:r>
    </w:p>
    <w:p>
      <w:pPr>
        <w:pStyle w:val="style0"/>
        <w:jc w:val="left"/>
        <w:rPr>
          <w:rFonts w:ascii="Times New Roman" w:hAnsi="Times New Roman"/>
          <w:sz w:val="28"/>
          <w:szCs w:val="28"/>
        </w:rPr>
      </w:pPr>
      <w:r>
        <w:rPr>
          <w:rFonts w:ascii="Times New Roman" w:hAnsi="Times New Roman"/>
          <w:sz w:val="28"/>
          <w:szCs w:val="28"/>
        </w:rPr>
        <w:t xml:space="preserve"> 'apathetic': 'bored',</w:t>
      </w:r>
    </w:p>
    <w:p>
      <w:pPr>
        <w:pStyle w:val="style0"/>
        <w:jc w:val="left"/>
        <w:rPr>
          <w:rFonts w:ascii="Times New Roman" w:hAnsi="Times New Roman"/>
          <w:sz w:val="28"/>
          <w:szCs w:val="28"/>
        </w:rPr>
      </w:pPr>
      <w:r>
        <w:rPr>
          <w:rFonts w:ascii="Times New Roman" w:hAnsi="Times New Roman"/>
          <w:sz w:val="28"/>
          <w:szCs w:val="28"/>
        </w:rPr>
        <w:t xml:space="preserve"> 'appalled': 'angry',</w:t>
      </w:r>
    </w:p>
    <w:p>
      <w:pPr>
        <w:pStyle w:val="style0"/>
        <w:jc w:val="left"/>
        <w:rPr>
          <w:rFonts w:ascii="Times New Roman" w:hAnsi="Times New Roman"/>
          <w:sz w:val="28"/>
          <w:szCs w:val="28"/>
        </w:rPr>
      </w:pPr>
      <w:r>
        <w:rPr>
          <w:rFonts w:ascii="Times New Roman" w:hAnsi="Times New Roman"/>
          <w:sz w:val="28"/>
          <w:szCs w:val="28"/>
        </w:rPr>
        <w:t xml:space="preserve"> 'appeased': 'singled out',</w:t>
      </w:r>
    </w:p>
    <w:p>
      <w:pPr>
        <w:pStyle w:val="style0"/>
        <w:jc w:val="left"/>
        <w:rPr>
          <w:rFonts w:ascii="Times New Roman" w:hAnsi="Times New Roman"/>
          <w:sz w:val="28"/>
          <w:szCs w:val="28"/>
        </w:rPr>
      </w:pPr>
      <w:r>
        <w:rPr>
          <w:rFonts w:ascii="Times New Roman" w:hAnsi="Times New Roman"/>
          <w:sz w:val="28"/>
          <w:szCs w:val="28"/>
        </w:rPr>
        <w:t xml:space="preserve"> 'appreciated': 'esteemed',</w:t>
      </w:r>
    </w:p>
    <w:p>
      <w:pPr>
        <w:pStyle w:val="style0"/>
        <w:jc w:val="left"/>
        <w:rPr>
          <w:rFonts w:ascii="Times New Roman" w:hAnsi="Times New Roman"/>
          <w:sz w:val="28"/>
          <w:szCs w:val="28"/>
        </w:rPr>
      </w:pPr>
      <w:r>
        <w:rPr>
          <w:rFonts w:ascii="Times New Roman" w:hAnsi="Times New Roman"/>
          <w:sz w:val="28"/>
          <w:szCs w:val="28"/>
        </w:rPr>
        <w:t xml:space="preserve"> 'apprehensive': 'fearful',</w:t>
      </w:r>
    </w:p>
    <w:p>
      <w:pPr>
        <w:pStyle w:val="style0"/>
        <w:jc w:val="left"/>
        <w:rPr>
          <w:rFonts w:ascii="Times New Roman" w:hAnsi="Times New Roman"/>
          <w:sz w:val="28"/>
          <w:szCs w:val="28"/>
        </w:rPr>
      </w:pPr>
      <w:r>
        <w:rPr>
          <w:rFonts w:ascii="Times New Roman" w:hAnsi="Times New Roman"/>
          <w:sz w:val="28"/>
          <w:szCs w:val="28"/>
        </w:rPr>
        <w:t xml:space="preserve"> 'approved of': 'loved',</w:t>
      </w:r>
    </w:p>
    <w:p>
      <w:pPr>
        <w:pStyle w:val="style0"/>
        <w:jc w:val="left"/>
        <w:rPr>
          <w:rFonts w:ascii="Times New Roman" w:hAnsi="Times New Roman"/>
          <w:sz w:val="28"/>
          <w:szCs w:val="28"/>
        </w:rPr>
      </w:pPr>
      <w:r>
        <w:rPr>
          <w:rFonts w:ascii="Times New Roman" w:hAnsi="Times New Roman"/>
          <w:sz w:val="28"/>
          <w:szCs w:val="28"/>
        </w:rPr>
        <w:t xml:space="preserve"> 'ardent': 'lustful',</w:t>
      </w:r>
    </w:p>
    <w:p>
      <w:pPr>
        <w:pStyle w:val="style0"/>
        <w:jc w:val="left"/>
        <w:rPr>
          <w:rFonts w:ascii="Times New Roman" w:hAnsi="Times New Roman"/>
          <w:sz w:val="28"/>
          <w:szCs w:val="28"/>
        </w:rPr>
      </w:pPr>
      <w:r>
        <w:rPr>
          <w:rFonts w:ascii="Times New Roman" w:hAnsi="Times New Roman"/>
          <w:sz w:val="28"/>
          <w:szCs w:val="28"/>
        </w:rPr>
        <w:t xml:space="preserve"> 'aroused': 'lustful',</w:t>
      </w:r>
    </w:p>
    <w:p>
      <w:pPr>
        <w:pStyle w:val="style0"/>
        <w:jc w:val="left"/>
        <w:rPr>
          <w:rFonts w:ascii="Times New Roman" w:hAnsi="Times New Roman"/>
          <w:sz w:val="28"/>
          <w:szCs w:val="28"/>
        </w:rPr>
      </w:pPr>
      <w:r>
        <w:rPr>
          <w:rFonts w:ascii="Times New Roman" w:hAnsi="Times New Roman"/>
          <w:sz w:val="28"/>
          <w:szCs w:val="28"/>
        </w:rPr>
        <w:t xml:space="preserve"> 'attached': 'attached',</w:t>
      </w:r>
    </w:p>
    <w:p>
      <w:pPr>
        <w:pStyle w:val="style0"/>
        <w:jc w:val="left"/>
        <w:rPr>
          <w:rFonts w:ascii="Times New Roman" w:hAnsi="Times New Roman"/>
          <w:sz w:val="28"/>
          <w:szCs w:val="28"/>
        </w:rPr>
      </w:pPr>
      <w:r>
        <w:rPr>
          <w:rFonts w:ascii="Times New Roman" w:hAnsi="Times New Roman"/>
          <w:sz w:val="28"/>
          <w:szCs w:val="28"/>
        </w:rPr>
        <w:t xml:space="preserve"> 'attracted': 'attracted',</w:t>
      </w:r>
    </w:p>
    <w:p>
      <w:pPr>
        <w:pStyle w:val="style0"/>
        <w:jc w:val="left"/>
        <w:rPr>
          <w:rFonts w:ascii="Times New Roman" w:hAnsi="Times New Roman"/>
          <w:sz w:val="28"/>
          <w:szCs w:val="28"/>
        </w:rPr>
      </w:pPr>
      <w:r>
        <w:rPr>
          <w:rFonts w:ascii="Times New Roman" w:hAnsi="Times New Roman"/>
          <w:sz w:val="28"/>
          <w:szCs w:val="28"/>
        </w:rPr>
        <w:t xml:space="preserve"> 'autonomous': 'independent',</w:t>
      </w:r>
    </w:p>
    <w:p>
      <w:pPr>
        <w:pStyle w:val="style0"/>
        <w:jc w:val="left"/>
        <w:rPr>
          <w:rFonts w:ascii="Times New Roman" w:hAnsi="Times New Roman"/>
          <w:sz w:val="28"/>
          <w:szCs w:val="28"/>
        </w:rPr>
      </w:pPr>
      <w:r>
        <w:rPr>
          <w:rFonts w:ascii="Times New Roman" w:hAnsi="Times New Roman"/>
          <w:sz w:val="28"/>
          <w:szCs w:val="28"/>
        </w:rPr>
        <w:t xml:space="preserve"> 'awed': 'fearful',</w:t>
      </w:r>
    </w:p>
    <w:p>
      <w:pPr>
        <w:pStyle w:val="style0"/>
        <w:jc w:val="left"/>
        <w:rPr>
          <w:rFonts w:ascii="Times New Roman" w:hAnsi="Times New Roman"/>
          <w:sz w:val="28"/>
          <w:szCs w:val="28"/>
        </w:rPr>
      </w:pPr>
      <w:r>
        <w:rPr>
          <w:rFonts w:ascii="Times New Roman" w:hAnsi="Times New Roman"/>
          <w:sz w:val="28"/>
          <w:szCs w:val="28"/>
        </w:rPr>
        <w:t xml:space="preserve"> 'awkward': 'embarrassed',</w:t>
      </w:r>
    </w:p>
    <w:p>
      <w:pPr>
        <w:pStyle w:val="style0"/>
        <w:jc w:val="left"/>
        <w:rPr>
          <w:rFonts w:ascii="Times New Roman" w:hAnsi="Times New Roman"/>
          <w:sz w:val="28"/>
          <w:szCs w:val="28"/>
        </w:rPr>
      </w:pPr>
      <w:r>
        <w:rPr>
          <w:rFonts w:ascii="Times New Roman" w:hAnsi="Times New Roman"/>
          <w:sz w:val="28"/>
          <w:szCs w:val="28"/>
        </w:rPr>
        <w:t xml:space="preserve"> 'beaten down': 'powerless',</w:t>
      </w:r>
    </w:p>
    <w:p>
      <w:pPr>
        <w:pStyle w:val="style0"/>
        <w:jc w:val="left"/>
        <w:rPr>
          <w:rFonts w:ascii="Times New Roman" w:hAnsi="Times New Roman"/>
          <w:sz w:val="28"/>
          <w:szCs w:val="28"/>
        </w:rPr>
      </w:pPr>
      <w:r>
        <w:rPr>
          <w:rFonts w:ascii="Times New Roman" w:hAnsi="Times New Roman"/>
          <w:sz w:val="28"/>
          <w:szCs w:val="28"/>
        </w:rPr>
        <w:t xml:space="preserve"> 'beatific': 'happy',</w:t>
      </w:r>
    </w:p>
    <w:p>
      <w:pPr>
        <w:pStyle w:val="style0"/>
        <w:jc w:val="left"/>
        <w:rPr>
          <w:rFonts w:ascii="Times New Roman" w:hAnsi="Times New Roman"/>
          <w:sz w:val="28"/>
          <w:szCs w:val="28"/>
        </w:rPr>
      </w:pPr>
      <w:r>
        <w:rPr>
          <w:rFonts w:ascii="Times New Roman" w:hAnsi="Times New Roman"/>
          <w:sz w:val="28"/>
          <w:szCs w:val="28"/>
        </w:rPr>
        <w:t xml:space="preserve"> 'belonging': 'attached',</w:t>
      </w:r>
    </w:p>
    <w:p>
      <w:pPr>
        <w:pStyle w:val="style0"/>
        <w:jc w:val="left"/>
        <w:rPr>
          <w:rFonts w:ascii="Times New Roman" w:hAnsi="Times New Roman"/>
          <w:sz w:val="28"/>
          <w:szCs w:val="28"/>
        </w:rPr>
      </w:pPr>
      <w:r>
        <w:rPr>
          <w:rFonts w:ascii="Times New Roman" w:hAnsi="Times New Roman"/>
          <w:sz w:val="28"/>
          <w:szCs w:val="28"/>
        </w:rPr>
        <w:t xml:space="preserve"> 'bereaved': 'sad',</w:t>
      </w:r>
    </w:p>
    <w:p>
      <w:pPr>
        <w:pStyle w:val="style0"/>
        <w:jc w:val="left"/>
        <w:rPr>
          <w:rFonts w:ascii="Times New Roman" w:hAnsi="Times New Roman"/>
          <w:sz w:val="28"/>
          <w:szCs w:val="28"/>
        </w:rPr>
      </w:pPr>
      <w:r>
        <w:rPr>
          <w:rFonts w:ascii="Times New Roman" w:hAnsi="Times New Roman"/>
          <w:sz w:val="28"/>
          <w:szCs w:val="28"/>
        </w:rPr>
        <w:t xml:space="preserve"> 'betrayed': 'cheated',</w:t>
      </w:r>
    </w:p>
    <w:p>
      <w:pPr>
        <w:pStyle w:val="style0"/>
        <w:jc w:val="left"/>
        <w:rPr>
          <w:rFonts w:ascii="Times New Roman" w:hAnsi="Times New Roman"/>
          <w:sz w:val="28"/>
          <w:szCs w:val="28"/>
        </w:rPr>
      </w:pPr>
      <w:r>
        <w:rPr>
          <w:rFonts w:ascii="Times New Roman" w:hAnsi="Times New Roman"/>
          <w:sz w:val="28"/>
          <w:szCs w:val="28"/>
        </w:rPr>
        <w:t xml:space="preserve"> 'bewildered': 'surprise',</w:t>
      </w:r>
    </w:p>
    <w:p>
      <w:pPr>
        <w:pStyle w:val="style0"/>
        <w:jc w:val="left"/>
        <w:rPr>
          <w:rFonts w:ascii="Times New Roman" w:hAnsi="Times New Roman"/>
          <w:sz w:val="28"/>
          <w:szCs w:val="28"/>
        </w:rPr>
      </w:pPr>
      <w:r>
        <w:rPr>
          <w:rFonts w:ascii="Times New Roman" w:hAnsi="Times New Roman"/>
          <w:sz w:val="28"/>
          <w:szCs w:val="28"/>
        </w:rPr>
        <w:t xml:space="preserve"> 'bitter': 'angry',</w:t>
      </w:r>
    </w:p>
    <w:p>
      <w:pPr>
        <w:pStyle w:val="style0"/>
        <w:jc w:val="left"/>
        <w:rPr>
          <w:rFonts w:ascii="Times New Roman" w:hAnsi="Times New Roman"/>
          <w:sz w:val="28"/>
          <w:szCs w:val="28"/>
        </w:rPr>
      </w:pPr>
      <w:r>
        <w:rPr>
          <w:rFonts w:ascii="Times New Roman" w:hAnsi="Times New Roman"/>
          <w:sz w:val="28"/>
          <w:szCs w:val="28"/>
        </w:rPr>
        <w:t xml:space="preserve"> 'blissful': 'happy',</w:t>
      </w:r>
    </w:p>
    <w:p>
      <w:pPr>
        <w:pStyle w:val="style0"/>
        <w:jc w:val="left"/>
        <w:rPr>
          <w:rFonts w:ascii="Times New Roman" w:hAnsi="Times New Roman"/>
          <w:sz w:val="28"/>
          <w:szCs w:val="28"/>
        </w:rPr>
      </w:pPr>
      <w:r>
        <w:rPr>
          <w:rFonts w:ascii="Times New Roman" w:hAnsi="Times New Roman"/>
          <w:sz w:val="28"/>
          <w:szCs w:val="28"/>
        </w:rPr>
        <w:t xml:space="preserve"> 'blithe': 'happy',</w:t>
      </w:r>
    </w:p>
    <w:p>
      <w:pPr>
        <w:pStyle w:val="style0"/>
        <w:jc w:val="left"/>
        <w:rPr>
          <w:rFonts w:ascii="Times New Roman" w:hAnsi="Times New Roman"/>
          <w:sz w:val="28"/>
          <w:szCs w:val="28"/>
        </w:rPr>
      </w:pPr>
      <w:r>
        <w:rPr>
          <w:rFonts w:ascii="Times New Roman" w:hAnsi="Times New Roman"/>
          <w:sz w:val="28"/>
          <w:szCs w:val="28"/>
        </w:rPr>
        <w:t xml:space="preserve"> 'blocked': 'powerless',</w:t>
      </w:r>
    </w:p>
    <w:p>
      <w:pPr>
        <w:pStyle w:val="style0"/>
        <w:jc w:val="left"/>
        <w:rPr>
          <w:rFonts w:ascii="Times New Roman" w:hAnsi="Times New Roman"/>
          <w:sz w:val="28"/>
          <w:szCs w:val="28"/>
        </w:rPr>
      </w:pPr>
      <w:r>
        <w:rPr>
          <w:rFonts w:ascii="Times New Roman" w:hAnsi="Times New Roman"/>
          <w:sz w:val="28"/>
          <w:szCs w:val="28"/>
        </w:rPr>
        <w:t xml:space="preserve"> 'blue': 'sad',</w:t>
      </w:r>
    </w:p>
    <w:p>
      <w:pPr>
        <w:pStyle w:val="style0"/>
        <w:jc w:val="left"/>
        <w:rPr>
          <w:rFonts w:ascii="Times New Roman" w:hAnsi="Times New Roman"/>
          <w:sz w:val="28"/>
          <w:szCs w:val="28"/>
        </w:rPr>
      </w:pPr>
      <w:r>
        <w:rPr>
          <w:rFonts w:ascii="Times New Roman" w:hAnsi="Times New Roman"/>
          <w:sz w:val="28"/>
          <w:szCs w:val="28"/>
        </w:rPr>
        <w:t xml:space="preserve"> 'boiling': 'angry',</w:t>
      </w:r>
    </w:p>
    <w:p>
      <w:pPr>
        <w:pStyle w:val="style0"/>
        <w:jc w:val="left"/>
        <w:rPr>
          <w:rFonts w:ascii="Times New Roman" w:hAnsi="Times New Roman"/>
          <w:sz w:val="28"/>
          <w:szCs w:val="28"/>
        </w:rPr>
      </w:pPr>
      <w:r>
        <w:rPr>
          <w:rFonts w:ascii="Times New Roman" w:hAnsi="Times New Roman"/>
          <w:sz w:val="28"/>
          <w:szCs w:val="28"/>
        </w:rPr>
        <w:t xml:space="preserve"> 'bold': 'fearless',</w:t>
      </w:r>
    </w:p>
    <w:p>
      <w:pPr>
        <w:pStyle w:val="style0"/>
        <w:jc w:val="left"/>
        <w:rPr>
          <w:rFonts w:ascii="Times New Roman" w:hAnsi="Times New Roman"/>
          <w:sz w:val="28"/>
          <w:szCs w:val="28"/>
        </w:rPr>
      </w:pPr>
      <w:r>
        <w:rPr>
          <w:rFonts w:ascii="Times New Roman" w:hAnsi="Times New Roman"/>
          <w:sz w:val="28"/>
          <w:szCs w:val="28"/>
        </w:rPr>
        <w:t xml:space="preserve"> 'bored': 'bored',</w:t>
      </w:r>
    </w:p>
    <w:p>
      <w:pPr>
        <w:pStyle w:val="style0"/>
        <w:jc w:val="left"/>
        <w:rPr>
          <w:rFonts w:ascii="Times New Roman" w:hAnsi="Times New Roman"/>
          <w:sz w:val="28"/>
          <w:szCs w:val="28"/>
        </w:rPr>
      </w:pPr>
      <w:r>
        <w:rPr>
          <w:rFonts w:ascii="Times New Roman" w:hAnsi="Times New Roman"/>
          <w:sz w:val="28"/>
          <w:szCs w:val="28"/>
        </w:rPr>
        <w:t xml:space="preserve"> 'brave': 'fearless',</w:t>
      </w:r>
    </w:p>
    <w:p>
      <w:pPr>
        <w:pStyle w:val="style0"/>
        <w:jc w:val="left"/>
        <w:rPr>
          <w:rFonts w:ascii="Times New Roman" w:hAnsi="Times New Roman"/>
          <w:sz w:val="28"/>
          <w:szCs w:val="28"/>
        </w:rPr>
      </w:pPr>
      <w:r>
        <w:rPr>
          <w:rFonts w:ascii="Times New Roman" w:hAnsi="Times New Roman"/>
          <w:sz w:val="28"/>
          <w:szCs w:val="28"/>
        </w:rPr>
        <w:t xml:space="preserve"> 'bright': 'happy',</w:t>
      </w:r>
    </w:p>
    <w:p>
      <w:pPr>
        <w:pStyle w:val="style0"/>
        <w:jc w:val="left"/>
        <w:rPr>
          <w:rFonts w:ascii="Times New Roman" w:hAnsi="Times New Roman"/>
          <w:sz w:val="28"/>
          <w:szCs w:val="28"/>
        </w:rPr>
      </w:pPr>
      <w:r>
        <w:rPr>
          <w:rFonts w:ascii="Times New Roman" w:hAnsi="Times New Roman"/>
          <w:sz w:val="28"/>
          <w:szCs w:val="28"/>
        </w:rPr>
        <w:t xml:space="preserve"> 'brisk': 'happy',</w:t>
      </w:r>
    </w:p>
    <w:p>
      <w:pPr>
        <w:pStyle w:val="style0"/>
        <w:jc w:val="left"/>
        <w:rPr>
          <w:rFonts w:ascii="Times New Roman" w:hAnsi="Times New Roman"/>
          <w:sz w:val="28"/>
          <w:szCs w:val="28"/>
        </w:rPr>
      </w:pPr>
      <w:r>
        <w:rPr>
          <w:rFonts w:ascii="Times New Roman" w:hAnsi="Times New Roman"/>
          <w:sz w:val="28"/>
          <w:szCs w:val="28"/>
        </w:rPr>
        <w:t xml:space="preserve"> 'calm': 'safe',</w:t>
      </w:r>
    </w:p>
    <w:p>
      <w:pPr>
        <w:pStyle w:val="style0"/>
        <w:jc w:val="left"/>
        <w:rPr>
          <w:rFonts w:ascii="Times New Roman" w:hAnsi="Times New Roman"/>
          <w:sz w:val="28"/>
          <w:szCs w:val="28"/>
        </w:rPr>
      </w:pPr>
      <w:r>
        <w:rPr>
          <w:rFonts w:ascii="Times New Roman" w:hAnsi="Times New Roman"/>
          <w:sz w:val="28"/>
          <w:szCs w:val="28"/>
        </w:rPr>
        <w:t xml:space="preserve"> 'capable': 'adequate',</w:t>
      </w:r>
    </w:p>
    <w:p>
      <w:pPr>
        <w:pStyle w:val="style0"/>
        <w:jc w:val="left"/>
        <w:rPr>
          <w:rFonts w:ascii="Times New Roman" w:hAnsi="Times New Roman"/>
          <w:sz w:val="28"/>
          <w:szCs w:val="28"/>
        </w:rPr>
      </w:pPr>
      <w:r>
        <w:rPr>
          <w:rFonts w:ascii="Times New Roman" w:hAnsi="Times New Roman"/>
          <w:sz w:val="28"/>
          <w:szCs w:val="28"/>
        </w:rPr>
        <w:t xml:space="preserve"> 'captivated': 'attached',</w:t>
      </w:r>
    </w:p>
    <w:p>
      <w:pPr>
        <w:pStyle w:val="style0"/>
        <w:jc w:val="left"/>
        <w:rPr>
          <w:rFonts w:ascii="Times New Roman" w:hAnsi="Times New Roman"/>
          <w:sz w:val="28"/>
          <w:szCs w:val="28"/>
        </w:rPr>
      </w:pPr>
      <w:r>
        <w:rPr>
          <w:rFonts w:ascii="Times New Roman" w:hAnsi="Times New Roman"/>
          <w:sz w:val="28"/>
          <w:szCs w:val="28"/>
        </w:rPr>
        <w:t xml:space="preserve"> 'careless': 'powerless',</w:t>
      </w:r>
    </w:p>
    <w:p>
      <w:pPr>
        <w:pStyle w:val="style0"/>
        <w:jc w:val="left"/>
        <w:rPr>
          <w:rFonts w:ascii="Times New Roman" w:hAnsi="Times New Roman"/>
          <w:sz w:val="28"/>
          <w:szCs w:val="28"/>
        </w:rPr>
      </w:pPr>
      <w:r>
        <w:rPr>
          <w:rFonts w:ascii="Times New Roman" w:hAnsi="Times New Roman"/>
          <w:sz w:val="28"/>
          <w:szCs w:val="28"/>
        </w:rPr>
        <w:t xml:space="preserve"> 'categorized': 'singled out',</w:t>
      </w:r>
    </w:p>
    <w:p>
      <w:pPr>
        <w:pStyle w:val="style0"/>
        <w:jc w:val="left"/>
        <w:rPr>
          <w:rFonts w:ascii="Times New Roman" w:hAnsi="Times New Roman"/>
          <w:sz w:val="28"/>
          <w:szCs w:val="28"/>
        </w:rPr>
      </w:pPr>
      <w:r>
        <w:rPr>
          <w:rFonts w:ascii="Times New Roman" w:hAnsi="Times New Roman"/>
          <w:sz w:val="28"/>
          <w:szCs w:val="28"/>
        </w:rPr>
        <w:t xml:space="preserve"> 'cautious': 'fearful',</w:t>
      </w:r>
    </w:p>
    <w:p>
      <w:pPr>
        <w:pStyle w:val="style0"/>
        <w:jc w:val="left"/>
        <w:rPr>
          <w:rFonts w:ascii="Times New Roman" w:hAnsi="Times New Roman"/>
          <w:sz w:val="28"/>
          <w:szCs w:val="28"/>
        </w:rPr>
      </w:pPr>
      <w:r>
        <w:rPr>
          <w:rFonts w:ascii="Times New Roman" w:hAnsi="Times New Roman"/>
          <w:sz w:val="28"/>
          <w:szCs w:val="28"/>
        </w:rPr>
        <w:t xml:space="preserve"> 'certain': 'fearless',</w:t>
      </w:r>
    </w:p>
    <w:p>
      <w:pPr>
        <w:pStyle w:val="style0"/>
        <w:jc w:val="left"/>
        <w:rPr>
          <w:rFonts w:ascii="Times New Roman" w:hAnsi="Times New Roman"/>
          <w:sz w:val="28"/>
          <w:szCs w:val="28"/>
        </w:rPr>
      </w:pPr>
      <w:r>
        <w:rPr>
          <w:rFonts w:ascii="Times New Roman" w:hAnsi="Times New Roman"/>
          <w:sz w:val="28"/>
          <w:szCs w:val="28"/>
        </w:rPr>
        <w:t xml:space="preserve"> 'chagrined': 'belittled',</w:t>
      </w:r>
    </w:p>
    <w:p>
      <w:pPr>
        <w:pStyle w:val="style0"/>
        <w:jc w:val="left"/>
        <w:rPr>
          <w:rFonts w:ascii="Times New Roman" w:hAnsi="Times New Roman"/>
          <w:sz w:val="28"/>
          <w:szCs w:val="28"/>
        </w:rPr>
      </w:pPr>
      <w:r>
        <w:rPr>
          <w:rFonts w:ascii="Times New Roman" w:hAnsi="Times New Roman"/>
          <w:sz w:val="28"/>
          <w:szCs w:val="28"/>
        </w:rPr>
        <w:t xml:space="preserve"> 'challenged': 'attracted',</w:t>
      </w:r>
    </w:p>
    <w:p>
      <w:pPr>
        <w:pStyle w:val="style0"/>
        <w:jc w:val="left"/>
        <w:rPr>
          <w:rFonts w:ascii="Times New Roman" w:hAnsi="Times New Roman"/>
          <w:sz w:val="28"/>
          <w:szCs w:val="28"/>
        </w:rPr>
      </w:pPr>
      <w:r>
        <w:rPr>
          <w:rFonts w:ascii="Times New Roman" w:hAnsi="Times New Roman"/>
          <w:sz w:val="28"/>
          <w:szCs w:val="28"/>
        </w:rPr>
        <w:t xml:space="preserve"> 'chastised': 'hated',</w:t>
      </w:r>
    </w:p>
    <w:p>
      <w:pPr>
        <w:pStyle w:val="style0"/>
        <w:jc w:val="left"/>
        <w:rPr>
          <w:rFonts w:ascii="Times New Roman" w:hAnsi="Times New Roman"/>
          <w:sz w:val="28"/>
          <w:szCs w:val="28"/>
        </w:rPr>
      </w:pPr>
      <w:r>
        <w:rPr>
          <w:rFonts w:ascii="Times New Roman" w:hAnsi="Times New Roman"/>
          <w:sz w:val="28"/>
          <w:szCs w:val="28"/>
        </w:rPr>
        <w:t xml:space="preserve"> 'cheated': 'cheated',</w:t>
      </w:r>
    </w:p>
    <w:p>
      <w:pPr>
        <w:pStyle w:val="style0"/>
        <w:jc w:val="left"/>
        <w:rPr>
          <w:rFonts w:ascii="Times New Roman" w:hAnsi="Times New Roman"/>
          <w:sz w:val="28"/>
          <w:szCs w:val="28"/>
        </w:rPr>
      </w:pPr>
      <w:r>
        <w:rPr>
          <w:rFonts w:ascii="Times New Roman" w:hAnsi="Times New Roman"/>
          <w:sz w:val="28"/>
          <w:szCs w:val="28"/>
        </w:rPr>
        <w:t xml:space="preserve"> 'cheerful': 'happy',</w:t>
      </w:r>
    </w:p>
    <w:p>
      <w:pPr>
        <w:pStyle w:val="style0"/>
        <w:jc w:val="left"/>
        <w:rPr>
          <w:rFonts w:ascii="Times New Roman" w:hAnsi="Times New Roman"/>
          <w:sz w:val="28"/>
          <w:szCs w:val="28"/>
        </w:rPr>
      </w:pPr>
      <w:r>
        <w:rPr>
          <w:rFonts w:ascii="Times New Roman" w:hAnsi="Times New Roman"/>
          <w:sz w:val="28"/>
          <w:szCs w:val="28"/>
        </w:rPr>
        <w:t xml:space="preserve"> 'cheerless': 'sad',</w:t>
      </w:r>
    </w:p>
    <w:p>
      <w:pPr>
        <w:pStyle w:val="style0"/>
        <w:jc w:val="left"/>
        <w:rPr>
          <w:rFonts w:ascii="Times New Roman" w:hAnsi="Times New Roman"/>
          <w:sz w:val="28"/>
          <w:szCs w:val="28"/>
        </w:rPr>
      </w:pPr>
      <w:r>
        <w:rPr>
          <w:rFonts w:ascii="Times New Roman" w:hAnsi="Times New Roman"/>
          <w:sz w:val="28"/>
          <w:szCs w:val="28"/>
        </w:rPr>
        <w:t xml:space="preserve"> 'cheery': 'happy',</w:t>
      </w:r>
    </w:p>
    <w:p>
      <w:pPr>
        <w:pStyle w:val="style0"/>
        <w:jc w:val="left"/>
        <w:rPr>
          <w:rFonts w:ascii="Times New Roman" w:hAnsi="Times New Roman"/>
          <w:sz w:val="28"/>
          <w:szCs w:val="28"/>
        </w:rPr>
      </w:pPr>
      <w:r>
        <w:rPr>
          <w:rFonts w:ascii="Times New Roman" w:hAnsi="Times New Roman"/>
          <w:sz w:val="28"/>
          <w:szCs w:val="28"/>
        </w:rPr>
        <w:t xml:space="preserve"> 'cherished': 'attached',</w:t>
      </w:r>
    </w:p>
    <w:p>
      <w:pPr>
        <w:pStyle w:val="style0"/>
        <w:jc w:val="left"/>
        <w:rPr>
          <w:rFonts w:ascii="Times New Roman" w:hAnsi="Times New Roman"/>
          <w:sz w:val="28"/>
          <w:szCs w:val="28"/>
        </w:rPr>
      </w:pPr>
      <w:r>
        <w:rPr>
          <w:rFonts w:ascii="Times New Roman" w:hAnsi="Times New Roman"/>
          <w:sz w:val="28"/>
          <w:szCs w:val="28"/>
        </w:rPr>
        <w:t xml:space="preserve"> 'chicken': 'fearful',</w:t>
      </w:r>
    </w:p>
    <w:p>
      <w:pPr>
        <w:pStyle w:val="style0"/>
        <w:jc w:val="left"/>
        <w:rPr>
          <w:rFonts w:ascii="Times New Roman" w:hAnsi="Times New Roman"/>
          <w:sz w:val="28"/>
          <w:szCs w:val="28"/>
        </w:rPr>
      </w:pPr>
      <w:r>
        <w:rPr>
          <w:rFonts w:ascii="Times New Roman" w:hAnsi="Times New Roman"/>
          <w:sz w:val="28"/>
          <w:szCs w:val="28"/>
        </w:rPr>
        <w:t xml:space="preserve"> 'cocky': 'independent',</w:t>
      </w:r>
    </w:p>
    <w:p>
      <w:pPr>
        <w:pStyle w:val="style0"/>
        <w:jc w:val="left"/>
        <w:rPr>
          <w:rFonts w:ascii="Times New Roman" w:hAnsi="Times New Roman"/>
          <w:sz w:val="28"/>
          <w:szCs w:val="28"/>
        </w:rPr>
      </w:pPr>
      <w:r>
        <w:rPr>
          <w:rFonts w:ascii="Times New Roman" w:hAnsi="Times New Roman"/>
          <w:sz w:val="28"/>
          <w:szCs w:val="28"/>
        </w:rPr>
        <w:t xml:space="preserve"> 'codependent': 'codependent',</w:t>
      </w:r>
    </w:p>
    <w:p>
      <w:pPr>
        <w:pStyle w:val="style0"/>
        <w:jc w:val="left"/>
        <w:rPr>
          <w:rFonts w:ascii="Times New Roman" w:hAnsi="Times New Roman"/>
          <w:sz w:val="28"/>
          <w:szCs w:val="28"/>
        </w:rPr>
      </w:pPr>
      <w:r>
        <w:rPr>
          <w:rFonts w:ascii="Times New Roman" w:hAnsi="Times New Roman"/>
          <w:sz w:val="28"/>
          <w:szCs w:val="28"/>
        </w:rPr>
        <w:t xml:space="preserve"> 'coerced': 'cheated',</w:t>
      </w:r>
    </w:p>
    <w:p>
      <w:pPr>
        <w:pStyle w:val="style0"/>
        <w:jc w:val="left"/>
        <w:rPr>
          <w:rFonts w:ascii="Times New Roman" w:hAnsi="Times New Roman"/>
          <w:sz w:val="28"/>
          <w:szCs w:val="28"/>
        </w:rPr>
      </w:pPr>
      <w:r>
        <w:rPr>
          <w:rFonts w:ascii="Times New Roman" w:hAnsi="Times New Roman"/>
          <w:sz w:val="28"/>
          <w:szCs w:val="28"/>
        </w:rPr>
        <w:t xml:space="preserve"> 'comfortable': 'happy',</w:t>
      </w:r>
    </w:p>
    <w:p>
      <w:pPr>
        <w:pStyle w:val="style0"/>
        <w:jc w:val="left"/>
        <w:rPr>
          <w:rFonts w:ascii="Times New Roman" w:hAnsi="Times New Roman"/>
          <w:sz w:val="28"/>
          <w:szCs w:val="28"/>
        </w:rPr>
      </w:pPr>
      <w:r>
        <w:rPr>
          <w:rFonts w:ascii="Times New Roman" w:hAnsi="Times New Roman"/>
          <w:sz w:val="28"/>
          <w:szCs w:val="28"/>
        </w:rPr>
        <w:t xml:space="preserve"> 'common': 'average',</w:t>
      </w:r>
    </w:p>
    <w:p>
      <w:pPr>
        <w:pStyle w:val="style0"/>
        <w:jc w:val="left"/>
        <w:rPr>
          <w:rFonts w:ascii="Times New Roman" w:hAnsi="Times New Roman"/>
          <w:sz w:val="28"/>
          <w:szCs w:val="28"/>
        </w:rPr>
      </w:pPr>
      <w:r>
        <w:rPr>
          <w:rFonts w:ascii="Times New Roman" w:hAnsi="Times New Roman"/>
          <w:sz w:val="28"/>
          <w:szCs w:val="28"/>
        </w:rPr>
        <w:t xml:space="preserve"> 'competent': 'adequate',</w:t>
      </w:r>
    </w:p>
    <w:p>
      <w:pPr>
        <w:pStyle w:val="style0"/>
        <w:jc w:val="left"/>
        <w:rPr>
          <w:rFonts w:ascii="Times New Roman" w:hAnsi="Times New Roman"/>
          <w:sz w:val="28"/>
          <w:szCs w:val="28"/>
        </w:rPr>
      </w:pPr>
      <w:r>
        <w:rPr>
          <w:rFonts w:ascii="Times New Roman" w:hAnsi="Times New Roman"/>
          <w:sz w:val="28"/>
          <w:szCs w:val="28"/>
        </w:rPr>
        <w:t xml:space="preserve"> 'complacent': 'apathetic',</w:t>
      </w:r>
    </w:p>
    <w:p>
      <w:pPr>
        <w:pStyle w:val="style0"/>
        <w:jc w:val="left"/>
        <w:rPr>
          <w:rFonts w:ascii="Times New Roman" w:hAnsi="Times New Roman"/>
          <w:sz w:val="28"/>
          <w:szCs w:val="28"/>
        </w:rPr>
      </w:pPr>
      <w:r>
        <w:rPr>
          <w:rFonts w:ascii="Times New Roman" w:hAnsi="Times New Roman"/>
          <w:sz w:val="28"/>
          <w:szCs w:val="28"/>
        </w:rPr>
        <w:t xml:space="preserve"> 'composed': 'adequate',</w:t>
      </w:r>
    </w:p>
    <w:p>
      <w:pPr>
        <w:pStyle w:val="style0"/>
        <w:jc w:val="left"/>
        <w:rPr>
          <w:rFonts w:ascii="Times New Roman" w:hAnsi="Times New Roman"/>
          <w:sz w:val="28"/>
          <w:szCs w:val="28"/>
        </w:rPr>
      </w:pPr>
      <w:r>
        <w:rPr>
          <w:rFonts w:ascii="Times New Roman" w:hAnsi="Times New Roman"/>
          <w:sz w:val="28"/>
          <w:szCs w:val="28"/>
        </w:rPr>
        <w:t xml:space="preserve"> 'concerned': 'attracted',</w:t>
      </w:r>
    </w:p>
    <w:p>
      <w:pPr>
        <w:pStyle w:val="style0"/>
        <w:jc w:val="left"/>
        <w:rPr>
          <w:rFonts w:ascii="Times New Roman" w:hAnsi="Times New Roman"/>
          <w:sz w:val="28"/>
          <w:szCs w:val="28"/>
        </w:rPr>
      </w:pPr>
      <w:r>
        <w:rPr>
          <w:rFonts w:ascii="Times New Roman" w:hAnsi="Times New Roman"/>
          <w:sz w:val="28"/>
          <w:szCs w:val="28"/>
        </w:rPr>
        <w:t xml:space="preserve"> 'confident': 'adequate',</w:t>
      </w:r>
    </w:p>
    <w:p>
      <w:pPr>
        <w:pStyle w:val="style0"/>
        <w:jc w:val="left"/>
        <w:rPr>
          <w:rFonts w:ascii="Times New Roman" w:hAnsi="Times New Roman"/>
          <w:sz w:val="28"/>
          <w:szCs w:val="28"/>
        </w:rPr>
      </w:pPr>
      <w:r>
        <w:rPr>
          <w:rFonts w:ascii="Times New Roman" w:hAnsi="Times New Roman"/>
          <w:sz w:val="28"/>
          <w:szCs w:val="28"/>
        </w:rPr>
        <w:t xml:space="preserve"> 'confused': 'surprise',</w:t>
      </w:r>
    </w:p>
    <w:p>
      <w:pPr>
        <w:pStyle w:val="style0"/>
        <w:jc w:val="left"/>
        <w:rPr>
          <w:rFonts w:ascii="Times New Roman" w:hAnsi="Times New Roman"/>
          <w:sz w:val="28"/>
          <w:szCs w:val="28"/>
        </w:rPr>
      </w:pPr>
      <w:r>
        <w:rPr>
          <w:rFonts w:ascii="Times New Roman" w:hAnsi="Times New Roman"/>
          <w:sz w:val="28"/>
          <w:szCs w:val="28"/>
        </w:rPr>
        <w:t xml:space="preserve"> 'connected': 'attached',</w:t>
      </w:r>
    </w:p>
    <w:p>
      <w:pPr>
        <w:pStyle w:val="style0"/>
        <w:jc w:val="left"/>
        <w:rPr>
          <w:rFonts w:ascii="Times New Roman" w:hAnsi="Times New Roman"/>
          <w:sz w:val="28"/>
          <w:szCs w:val="28"/>
        </w:rPr>
      </w:pPr>
      <w:r>
        <w:rPr>
          <w:rFonts w:ascii="Times New Roman" w:hAnsi="Times New Roman"/>
          <w:sz w:val="28"/>
          <w:szCs w:val="28"/>
        </w:rPr>
        <w:t xml:space="preserve"> 'conned': 'cheated',</w:t>
      </w:r>
    </w:p>
    <w:p>
      <w:pPr>
        <w:pStyle w:val="style0"/>
        <w:jc w:val="left"/>
        <w:rPr>
          <w:rFonts w:ascii="Times New Roman" w:hAnsi="Times New Roman"/>
          <w:sz w:val="28"/>
          <w:szCs w:val="28"/>
        </w:rPr>
      </w:pPr>
      <w:r>
        <w:rPr>
          <w:rFonts w:ascii="Times New Roman" w:hAnsi="Times New Roman"/>
          <w:sz w:val="28"/>
          <w:szCs w:val="28"/>
        </w:rPr>
        <w:t xml:space="preserve"> 'consumed': 'obsessed',</w:t>
      </w:r>
    </w:p>
    <w:p>
      <w:pPr>
        <w:pStyle w:val="style0"/>
        <w:jc w:val="left"/>
        <w:rPr>
          <w:rFonts w:ascii="Times New Roman" w:hAnsi="Times New Roman"/>
          <w:sz w:val="28"/>
          <w:szCs w:val="28"/>
        </w:rPr>
      </w:pPr>
      <w:r>
        <w:rPr>
          <w:rFonts w:ascii="Times New Roman" w:hAnsi="Times New Roman"/>
          <w:sz w:val="28"/>
          <w:szCs w:val="28"/>
        </w:rPr>
        <w:t xml:space="preserve"> 'contented': 'happy',</w:t>
      </w:r>
    </w:p>
    <w:p>
      <w:pPr>
        <w:pStyle w:val="style0"/>
        <w:jc w:val="left"/>
        <w:rPr>
          <w:rFonts w:ascii="Times New Roman" w:hAnsi="Times New Roman"/>
          <w:sz w:val="28"/>
          <w:szCs w:val="28"/>
        </w:rPr>
      </w:pPr>
      <w:r>
        <w:rPr>
          <w:rFonts w:ascii="Times New Roman" w:hAnsi="Times New Roman"/>
          <w:sz w:val="28"/>
          <w:szCs w:val="28"/>
        </w:rPr>
        <w:t xml:space="preserve"> 'controlled': 'powerless',</w:t>
      </w:r>
    </w:p>
    <w:p>
      <w:pPr>
        <w:pStyle w:val="style0"/>
        <w:jc w:val="left"/>
        <w:rPr>
          <w:rFonts w:ascii="Times New Roman" w:hAnsi="Times New Roman"/>
          <w:sz w:val="28"/>
          <w:szCs w:val="28"/>
        </w:rPr>
      </w:pPr>
      <w:r>
        <w:rPr>
          <w:rFonts w:ascii="Times New Roman" w:hAnsi="Times New Roman"/>
          <w:sz w:val="28"/>
          <w:szCs w:val="28"/>
        </w:rPr>
        <w:t xml:space="preserve"> 'convivial': 'happy',</w:t>
      </w:r>
    </w:p>
    <w:p>
      <w:pPr>
        <w:pStyle w:val="style0"/>
        <w:jc w:val="left"/>
        <w:rPr>
          <w:rFonts w:ascii="Times New Roman" w:hAnsi="Times New Roman"/>
          <w:sz w:val="28"/>
          <w:szCs w:val="28"/>
        </w:rPr>
      </w:pPr>
      <w:r>
        <w:rPr>
          <w:rFonts w:ascii="Times New Roman" w:hAnsi="Times New Roman"/>
          <w:sz w:val="28"/>
          <w:szCs w:val="28"/>
        </w:rPr>
        <w:t xml:space="preserve"> 'cornered': 'entitled',</w:t>
      </w:r>
    </w:p>
    <w:p>
      <w:pPr>
        <w:pStyle w:val="style0"/>
        <w:jc w:val="left"/>
        <w:rPr>
          <w:rFonts w:ascii="Times New Roman" w:hAnsi="Times New Roman"/>
          <w:sz w:val="28"/>
          <w:szCs w:val="28"/>
        </w:rPr>
      </w:pPr>
      <w:r>
        <w:rPr>
          <w:rFonts w:ascii="Times New Roman" w:hAnsi="Times New Roman"/>
          <w:sz w:val="28"/>
          <w:szCs w:val="28"/>
        </w:rPr>
        <w:t xml:space="preserve"> 'courageous': 'fearless',</w:t>
      </w:r>
    </w:p>
    <w:p>
      <w:pPr>
        <w:pStyle w:val="style0"/>
        <w:jc w:val="left"/>
        <w:rPr>
          <w:rFonts w:ascii="Times New Roman" w:hAnsi="Times New Roman"/>
          <w:sz w:val="28"/>
          <w:szCs w:val="28"/>
        </w:rPr>
      </w:pPr>
      <w:r>
        <w:rPr>
          <w:rFonts w:ascii="Times New Roman" w:hAnsi="Times New Roman"/>
          <w:sz w:val="28"/>
          <w:szCs w:val="28"/>
        </w:rPr>
        <w:t xml:space="preserve"> 'cowardly': 'fearful',</w:t>
      </w:r>
    </w:p>
    <w:p>
      <w:pPr>
        <w:pStyle w:val="style0"/>
        <w:jc w:val="left"/>
        <w:rPr>
          <w:rFonts w:ascii="Times New Roman" w:hAnsi="Times New Roman"/>
          <w:sz w:val="28"/>
          <w:szCs w:val="28"/>
        </w:rPr>
      </w:pPr>
      <w:r>
        <w:rPr>
          <w:rFonts w:ascii="Times New Roman" w:hAnsi="Times New Roman"/>
          <w:sz w:val="28"/>
          <w:szCs w:val="28"/>
        </w:rPr>
        <w:t xml:space="preserve"> 'craving': 'attracted',</w:t>
      </w:r>
    </w:p>
    <w:p>
      <w:pPr>
        <w:pStyle w:val="style0"/>
        <w:jc w:val="left"/>
        <w:rPr>
          <w:rFonts w:ascii="Times New Roman" w:hAnsi="Times New Roman"/>
          <w:sz w:val="28"/>
          <w:szCs w:val="28"/>
        </w:rPr>
      </w:pPr>
      <w:r>
        <w:rPr>
          <w:rFonts w:ascii="Times New Roman" w:hAnsi="Times New Roman"/>
          <w:sz w:val="28"/>
          <w:szCs w:val="28"/>
        </w:rPr>
        <w:t xml:space="preserve"> 'crestfallen': 'sad',</w:t>
      </w:r>
    </w:p>
    <w:p>
      <w:pPr>
        <w:pStyle w:val="style0"/>
        <w:jc w:val="left"/>
        <w:rPr>
          <w:rFonts w:ascii="Times New Roman" w:hAnsi="Times New Roman"/>
          <w:sz w:val="28"/>
          <w:szCs w:val="28"/>
        </w:rPr>
      </w:pPr>
      <w:r>
        <w:rPr>
          <w:rFonts w:ascii="Times New Roman" w:hAnsi="Times New Roman"/>
          <w:sz w:val="28"/>
          <w:szCs w:val="28"/>
        </w:rPr>
        <w:t xml:space="preserve"> 'criticized': 'hated',</w:t>
      </w:r>
    </w:p>
    <w:p>
      <w:pPr>
        <w:pStyle w:val="style0"/>
        <w:jc w:val="left"/>
        <w:rPr>
          <w:rFonts w:ascii="Times New Roman" w:hAnsi="Times New Roman"/>
          <w:sz w:val="28"/>
          <w:szCs w:val="28"/>
        </w:rPr>
      </w:pPr>
      <w:r>
        <w:rPr>
          <w:rFonts w:ascii="Times New Roman" w:hAnsi="Times New Roman"/>
          <w:sz w:val="28"/>
          <w:szCs w:val="28"/>
        </w:rPr>
        <w:t xml:space="preserve"> 'cross': 'angry',</w:t>
      </w:r>
    </w:p>
    <w:p>
      <w:pPr>
        <w:pStyle w:val="style0"/>
        <w:jc w:val="left"/>
        <w:rPr>
          <w:rFonts w:ascii="Times New Roman" w:hAnsi="Times New Roman"/>
          <w:sz w:val="28"/>
          <w:szCs w:val="28"/>
        </w:rPr>
      </w:pPr>
      <w:r>
        <w:rPr>
          <w:rFonts w:ascii="Times New Roman" w:hAnsi="Times New Roman"/>
          <w:sz w:val="28"/>
          <w:szCs w:val="28"/>
        </w:rPr>
        <w:t xml:space="preserve"> 'cross-examined': 'singled out',</w:t>
      </w:r>
    </w:p>
    <w:p>
      <w:pPr>
        <w:pStyle w:val="style0"/>
        <w:jc w:val="left"/>
        <w:rPr>
          <w:rFonts w:ascii="Times New Roman" w:hAnsi="Times New Roman"/>
          <w:sz w:val="28"/>
          <w:szCs w:val="28"/>
        </w:rPr>
      </w:pPr>
      <w:r>
        <w:rPr>
          <w:rFonts w:ascii="Times New Roman" w:hAnsi="Times New Roman"/>
          <w:sz w:val="28"/>
          <w:szCs w:val="28"/>
        </w:rPr>
        <w:t xml:space="preserve"> 'crushed': 'sad',</w:t>
      </w:r>
    </w:p>
    <w:p>
      <w:pPr>
        <w:pStyle w:val="style0"/>
        <w:jc w:val="left"/>
        <w:rPr>
          <w:rFonts w:ascii="Times New Roman" w:hAnsi="Times New Roman"/>
          <w:sz w:val="28"/>
          <w:szCs w:val="28"/>
        </w:rPr>
      </w:pPr>
      <w:r>
        <w:rPr>
          <w:rFonts w:ascii="Times New Roman" w:hAnsi="Times New Roman"/>
          <w:sz w:val="28"/>
          <w:szCs w:val="28"/>
        </w:rPr>
        <w:t xml:space="preserve"> 'curious': 'attracted',</w:t>
      </w:r>
    </w:p>
    <w:p>
      <w:pPr>
        <w:pStyle w:val="style0"/>
        <w:jc w:val="left"/>
        <w:rPr>
          <w:rFonts w:ascii="Times New Roman" w:hAnsi="Times New Roman"/>
          <w:sz w:val="28"/>
          <w:szCs w:val="28"/>
        </w:rPr>
      </w:pPr>
      <w:r>
        <w:rPr>
          <w:rFonts w:ascii="Times New Roman" w:hAnsi="Times New Roman"/>
          <w:sz w:val="28"/>
          <w:szCs w:val="28"/>
        </w:rPr>
        <w:t xml:space="preserve"> 'cut off': 'alone',</w:t>
      </w:r>
    </w:p>
    <w:p>
      <w:pPr>
        <w:pStyle w:val="style0"/>
        <w:jc w:val="left"/>
        <w:rPr>
          <w:rFonts w:ascii="Times New Roman" w:hAnsi="Times New Roman"/>
          <w:sz w:val="28"/>
          <w:szCs w:val="28"/>
        </w:rPr>
      </w:pPr>
      <w:r>
        <w:rPr>
          <w:rFonts w:ascii="Times New Roman" w:hAnsi="Times New Roman"/>
          <w:sz w:val="28"/>
          <w:szCs w:val="28"/>
        </w:rPr>
        <w:t xml:space="preserve"> 'daring': 'fearless',</w:t>
      </w:r>
    </w:p>
    <w:p>
      <w:pPr>
        <w:pStyle w:val="style0"/>
        <w:jc w:val="left"/>
        <w:rPr>
          <w:rFonts w:ascii="Times New Roman" w:hAnsi="Times New Roman"/>
          <w:sz w:val="28"/>
          <w:szCs w:val="28"/>
        </w:rPr>
      </w:pPr>
      <w:r>
        <w:rPr>
          <w:rFonts w:ascii="Times New Roman" w:hAnsi="Times New Roman"/>
          <w:sz w:val="28"/>
          <w:szCs w:val="28"/>
        </w:rPr>
        <w:t xml:space="preserve"> 'dark': 'sad',</w:t>
      </w:r>
    </w:p>
    <w:p>
      <w:pPr>
        <w:pStyle w:val="style0"/>
        <w:jc w:val="left"/>
        <w:rPr>
          <w:rFonts w:ascii="Times New Roman" w:hAnsi="Times New Roman"/>
          <w:sz w:val="28"/>
          <w:szCs w:val="28"/>
        </w:rPr>
      </w:pPr>
      <w:r>
        <w:rPr>
          <w:rFonts w:ascii="Times New Roman" w:hAnsi="Times New Roman"/>
          <w:sz w:val="28"/>
          <w:szCs w:val="28"/>
        </w:rPr>
        <w:t xml:space="preserve"> 'dedicated': 'attracted',</w:t>
      </w:r>
    </w:p>
    <w:p>
      <w:pPr>
        <w:pStyle w:val="style0"/>
        <w:jc w:val="left"/>
        <w:rPr>
          <w:rFonts w:ascii="Times New Roman" w:hAnsi="Times New Roman"/>
          <w:sz w:val="28"/>
          <w:szCs w:val="28"/>
        </w:rPr>
      </w:pPr>
      <w:r>
        <w:rPr>
          <w:rFonts w:ascii="Times New Roman" w:hAnsi="Times New Roman"/>
          <w:sz w:val="28"/>
          <w:szCs w:val="28"/>
        </w:rPr>
        <w:t xml:space="preserve"> 'defeated': 'powerless',</w:t>
      </w:r>
    </w:p>
    <w:p>
      <w:pPr>
        <w:pStyle w:val="style0"/>
        <w:jc w:val="left"/>
        <w:rPr>
          <w:rFonts w:ascii="Times New Roman" w:hAnsi="Times New Roman"/>
          <w:sz w:val="28"/>
          <w:szCs w:val="28"/>
        </w:rPr>
      </w:pPr>
      <w:r>
        <w:rPr>
          <w:rFonts w:ascii="Times New Roman" w:hAnsi="Times New Roman"/>
          <w:sz w:val="28"/>
          <w:szCs w:val="28"/>
        </w:rPr>
        <w:t xml:space="preserve"> 'defenseless': 'fearful',</w:t>
      </w:r>
    </w:p>
    <w:p>
      <w:pPr>
        <w:pStyle w:val="style0"/>
        <w:jc w:val="left"/>
        <w:rPr>
          <w:rFonts w:ascii="Times New Roman" w:hAnsi="Times New Roman"/>
          <w:sz w:val="28"/>
          <w:szCs w:val="28"/>
        </w:rPr>
      </w:pPr>
      <w:r>
        <w:rPr>
          <w:rFonts w:ascii="Times New Roman" w:hAnsi="Times New Roman"/>
          <w:sz w:val="28"/>
          <w:szCs w:val="28"/>
        </w:rPr>
        <w:t xml:space="preserve"> 'degraded': 'belittled',</w:t>
      </w:r>
    </w:p>
    <w:p>
      <w:pPr>
        <w:pStyle w:val="style0"/>
        <w:jc w:val="left"/>
        <w:rPr>
          <w:rFonts w:ascii="Times New Roman" w:hAnsi="Times New Roman"/>
          <w:sz w:val="28"/>
          <w:szCs w:val="28"/>
        </w:rPr>
      </w:pPr>
      <w:r>
        <w:rPr>
          <w:rFonts w:ascii="Times New Roman" w:hAnsi="Times New Roman"/>
          <w:sz w:val="28"/>
          <w:szCs w:val="28"/>
        </w:rPr>
        <w:t xml:space="preserve"> 'dejected': 'sad',</w:t>
      </w:r>
    </w:p>
    <w:p>
      <w:pPr>
        <w:pStyle w:val="style0"/>
        <w:jc w:val="left"/>
        <w:rPr>
          <w:rFonts w:ascii="Times New Roman" w:hAnsi="Times New Roman"/>
          <w:sz w:val="28"/>
          <w:szCs w:val="28"/>
        </w:rPr>
      </w:pPr>
      <w:r>
        <w:rPr>
          <w:rFonts w:ascii="Times New Roman" w:hAnsi="Times New Roman"/>
          <w:sz w:val="28"/>
          <w:szCs w:val="28"/>
        </w:rPr>
        <w:t xml:space="preserve"> 'depressed': 'sad',</w:t>
      </w:r>
    </w:p>
    <w:p>
      <w:pPr>
        <w:pStyle w:val="style0"/>
        <w:jc w:val="left"/>
        <w:rPr>
          <w:rFonts w:ascii="Times New Roman" w:hAnsi="Times New Roman"/>
          <w:sz w:val="28"/>
          <w:szCs w:val="28"/>
        </w:rPr>
      </w:pPr>
      <w:r>
        <w:rPr>
          <w:rFonts w:ascii="Times New Roman" w:hAnsi="Times New Roman"/>
          <w:sz w:val="28"/>
          <w:szCs w:val="28"/>
        </w:rPr>
        <w:t xml:space="preserve"> 'deserted': 'hated',</w:t>
      </w:r>
    </w:p>
    <w:p>
      <w:pPr>
        <w:pStyle w:val="style0"/>
        <w:jc w:val="left"/>
        <w:rPr>
          <w:rFonts w:ascii="Times New Roman" w:hAnsi="Times New Roman"/>
          <w:sz w:val="28"/>
          <w:szCs w:val="28"/>
        </w:rPr>
      </w:pPr>
      <w:r>
        <w:rPr>
          <w:rFonts w:ascii="Times New Roman" w:hAnsi="Times New Roman"/>
          <w:sz w:val="28"/>
          <w:szCs w:val="28"/>
        </w:rPr>
        <w:t xml:space="preserve"> 'desirable': 'loved',</w:t>
      </w:r>
    </w:p>
    <w:p>
      <w:pPr>
        <w:pStyle w:val="style0"/>
        <w:jc w:val="left"/>
        <w:rPr>
          <w:rFonts w:ascii="Times New Roman" w:hAnsi="Times New Roman"/>
          <w:sz w:val="28"/>
          <w:szCs w:val="28"/>
        </w:rPr>
      </w:pPr>
      <w:r>
        <w:rPr>
          <w:rFonts w:ascii="Times New Roman" w:hAnsi="Times New Roman"/>
          <w:sz w:val="28"/>
          <w:szCs w:val="28"/>
        </w:rPr>
        <w:t xml:space="preserve"> 'despondent': 'sad',</w:t>
      </w:r>
    </w:p>
    <w:p>
      <w:pPr>
        <w:pStyle w:val="style0"/>
        <w:jc w:val="left"/>
        <w:rPr>
          <w:rFonts w:ascii="Times New Roman" w:hAnsi="Times New Roman"/>
          <w:sz w:val="28"/>
          <w:szCs w:val="28"/>
        </w:rPr>
      </w:pPr>
      <w:r>
        <w:rPr>
          <w:rFonts w:ascii="Times New Roman" w:hAnsi="Times New Roman"/>
          <w:sz w:val="28"/>
          <w:szCs w:val="28"/>
        </w:rPr>
        <w:t xml:space="preserve"> 'detached': 'alone',</w:t>
      </w:r>
    </w:p>
    <w:p>
      <w:pPr>
        <w:pStyle w:val="style0"/>
        <w:jc w:val="left"/>
        <w:rPr>
          <w:rFonts w:ascii="Times New Roman" w:hAnsi="Times New Roman"/>
          <w:sz w:val="28"/>
          <w:szCs w:val="28"/>
        </w:rPr>
      </w:pPr>
      <w:r>
        <w:rPr>
          <w:rFonts w:ascii="Times New Roman" w:hAnsi="Times New Roman"/>
          <w:sz w:val="28"/>
          <w:szCs w:val="28"/>
        </w:rPr>
        <w:t xml:space="preserve"> 'determined': 'focused',</w:t>
      </w:r>
    </w:p>
    <w:p>
      <w:pPr>
        <w:pStyle w:val="style0"/>
        <w:jc w:val="left"/>
        <w:rPr>
          <w:rFonts w:ascii="Times New Roman" w:hAnsi="Times New Roman"/>
          <w:sz w:val="28"/>
          <w:szCs w:val="28"/>
        </w:rPr>
      </w:pPr>
      <w:r>
        <w:rPr>
          <w:rFonts w:ascii="Times New Roman" w:hAnsi="Times New Roman"/>
          <w:sz w:val="28"/>
          <w:szCs w:val="28"/>
        </w:rPr>
        <w:t xml:space="preserve"> 'diminished': 'belittled',</w:t>
      </w:r>
    </w:p>
    <w:p>
      <w:pPr>
        <w:pStyle w:val="style0"/>
        <w:jc w:val="left"/>
        <w:rPr>
          <w:rFonts w:ascii="Times New Roman" w:hAnsi="Times New Roman"/>
          <w:sz w:val="28"/>
          <w:szCs w:val="28"/>
        </w:rPr>
      </w:pPr>
      <w:r>
        <w:rPr>
          <w:rFonts w:ascii="Times New Roman" w:hAnsi="Times New Roman"/>
          <w:sz w:val="28"/>
          <w:szCs w:val="28"/>
        </w:rPr>
        <w:t xml:space="preserve"> 'disappointed': 'demoralized',</w:t>
      </w:r>
    </w:p>
    <w:p>
      <w:pPr>
        <w:pStyle w:val="style0"/>
        <w:jc w:val="left"/>
        <w:rPr>
          <w:rFonts w:ascii="Times New Roman" w:hAnsi="Times New Roman"/>
          <w:sz w:val="28"/>
          <w:szCs w:val="28"/>
        </w:rPr>
      </w:pPr>
      <w:r>
        <w:rPr>
          <w:rFonts w:ascii="Times New Roman" w:hAnsi="Times New Roman"/>
          <w:sz w:val="28"/>
          <w:szCs w:val="28"/>
        </w:rPr>
        <w:t xml:space="preserve"> 'discarded': 'hated',</w:t>
      </w:r>
    </w:p>
    <w:p>
      <w:pPr>
        <w:pStyle w:val="style0"/>
        <w:jc w:val="left"/>
        <w:rPr>
          <w:rFonts w:ascii="Times New Roman" w:hAnsi="Times New Roman"/>
          <w:sz w:val="28"/>
          <w:szCs w:val="28"/>
        </w:rPr>
      </w:pPr>
      <w:r>
        <w:rPr>
          <w:rFonts w:ascii="Times New Roman" w:hAnsi="Times New Roman"/>
          <w:sz w:val="28"/>
          <w:szCs w:val="28"/>
        </w:rPr>
        <w:t xml:space="preserve"> 'disconsolate': 'sad',</w:t>
      </w:r>
    </w:p>
    <w:p>
      <w:pPr>
        <w:pStyle w:val="style0"/>
        <w:jc w:val="left"/>
        <w:rPr>
          <w:rFonts w:ascii="Times New Roman" w:hAnsi="Times New Roman"/>
          <w:sz w:val="28"/>
          <w:szCs w:val="28"/>
        </w:rPr>
      </w:pPr>
      <w:r>
        <w:rPr>
          <w:rFonts w:ascii="Times New Roman" w:hAnsi="Times New Roman"/>
          <w:sz w:val="28"/>
          <w:szCs w:val="28"/>
        </w:rPr>
        <w:t xml:space="preserve"> 'discontented': 'sad',</w:t>
      </w:r>
    </w:p>
    <w:p>
      <w:pPr>
        <w:pStyle w:val="style0"/>
        <w:jc w:val="left"/>
        <w:rPr>
          <w:rFonts w:ascii="Times New Roman" w:hAnsi="Times New Roman"/>
          <w:sz w:val="28"/>
          <w:szCs w:val="28"/>
        </w:rPr>
      </w:pPr>
      <w:r>
        <w:rPr>
          <w:rFonts w:ascii="Times New Roman" w:hAnsi="Times New Roman"/>
          <w:sz w:val="28"/>
          <w:szCs w:val="28"/>
        </w:rPr>
        <w:t xml:space="preserve"> 'discounted': 'belittled',</w:t>
      </w:r>
    </w:p>
    <w:p>
      <w:pPr>
        <w:pStyle w:val="style0"/>
        <w:jc w:val="left"/>
        <w:rPr>
          <w:rFonts w:ascii="Times New Roman" w:hAnsi="Times New Roman"/>
          <w:sz w:val="28"/>
          <w:szCs w:val="28"/>
        </w:rPr>
      </w:pPr>
      <w:r>
        <w:rPr>
          <w:rFonts w:ascii="Times New Roman" w:hAnsi="Times New Roman"/>
          <w:sz w:val="28"/>
          <w:szCs w:val="28"/>
        </w:rPr>
        <w:t xml:space="preserve"> 'discouraged': 'powerless',</w:t>
      </w:r>
    </w:p>
    <w:p>
      <w:pPr>
        <w:pStyle w:val="style0"/>
        <w:jc w:val="left"/>
        <w:rPr>
          <w:rFonts w:ascii="Times New Roman" w:hAnsi="Times New Roman"/>
          <w:sz w:val="28"/>
          <w:szCs w:val="28"/>
        </w:rPr>
      </w:pPr>
      <w:r>
        <w:rPr>
          <w:rFonts w:ascii="Times New Roman" w:hAnsi="Times New Roman"/>
          <w:sz w:val="28"/>
          <w:szCs w:val="28"/>
        </w:rPr>
        <w:t xml:space="preserve"> 'disgraced': 'belittled',</w:t>
      </w:r>
    </w:p>
    <w:p>
      <w:pPr>
        <w:pStyle w:val="style0"/>
        <w:jc w:val="left"/>
        <w:rPr>
          <w:rFonts w:ascii="Times New Roman" w:hAnsi="Times New Roman"/>
          <w:sz w:val="28"/>
          <w:szCs w:val="28"/>
        </w:rPr>
      </w:pPr>
      <w:r>
        <w:rPr>
          <w:rFonts w:ascii="Times New Roman" w:hAnsi="Times New Roman"/>
          <w:sz w:val="28"/>
          <w:szCs w:val="28"/>
        </w:rPr>
        <w:t xml:space="preserve"> 'disgusted': 'angry',</w:t>
      </w:r>
    </w:p>
    <w:p>
      <w:pPr>
        <w:pStyle w:val="style0"/>
        <w:jc w:val="left"/>
        <w:rPr>
          <w:rFonts w:ascii="Times New Roman" w:hAnsi="Times New Roman"/>
          <w:sz w:val="28"/>
          <w:szCs w:val="28"/>
        </w:rPr>
      </w:pPr>
      <w:r>
        <w:rPr>
          <w:rFonts w:ascii="Times New Roman" w:hAnsi="Times New Roman"/>
          <w:sz w:val="28"/>
          <w:szCs w:val="28"/>
        </w:rPr>
        <w:t xml:space="preserve"> 'disheartened': 'demoralized',</w:t>
      </w:r>
    </w:p>
    <w:p>
      <w:pPr>
        <w:pStyle w:val="style0"/>
        <w:jc w:val="left"/>
        <w:rPr>
          <w:rFonts w:ascii="Times New Roman" w:hAnsi="Times New Roman"/>
          <w:sz w:val="28"/>
          <w:szCs w:val="28"/>
        </w:rPr>
      </w:pPr>
      <w:r>
        <w:rPr>
          <w:rFonts w:ascii="Times New Roman" w:hAnsi="Times New Roman"/>
          <w:sz w:val="28"/>
          <w:szCs w:val="28"/>
        </w:rPr>
        <w:t xml:space="preserve"> 'disillusioned': 'demoralized',</w:t>
      </w:r>
    </w:p>
    <w:p>
      <w:pPr>
        <w:pStyle w:val="style0"/>
        <w:jc w:val="left"/>
        <w:rPr>
          <w:rFonts w:ascii="Times New Roman" w:hAnsi="Times New Roman"/>
          <w:sz w:val="28"/>
          <w:szCs w:val="28"/>
        </w:rPr>
      </w:pPr>
      <w:r>
        <w:rPr>
          <w:rFonts w:ascii="Times New Roman" w:hAnsi="Times New Roman"/>
          <w:sz w:val="28"/>
          <w:szCs w:val="28"/>
        </w:rPr>
        <w:t xml:space="preserve"> 'disjointed': 'derailed',</w:t>
      </w:r>
    </w:p>
    <w:p>
      <w:pPr>
        <w:pStyle w:val="style0"/>
        <w:jc w:val="left"/>
        <w:rPr>
          <w:rFonts w:ascii="Times New Roman" w:hAnsi="Times New Roman"/>
          <w:sz w:val="28"/>
          <w:szCs w:val="28"/>
        </w:rPr>
      </w:pPr>
      <w:r>
        <w:rPr>
          <w:rFonts w:ascii="Times New Roman" w:hAnsi="Times New Roman"/>
          <w:sz w:val="28"/>
          <w:szCs w:val="28"/>
        </w:rPr>
        <w:t xml:space="preserve"> 'dismal': 'sad',</w:t>
      </w:r>
    </w:p>
    <w:p>
      <w:pPr>
        <w:pStyle w:val="style0"/>
        <w:jc w:val="left"/>
        <w:rPr>
          <w:rFonts w:ascii="Times New Roman" w:hAnsi="Times New Roman"/>
          <w:sz w:val="28"/>
          <w:szCs w:val="28"/>
        </w:rPr>
      </w:pPr>
      <w:r>
        <w:rPr>
          <w:rFonts w:ascii="Times New Roman" w:hAnsi="Times New Roman"/>
          <w:sz w:val="28"/>
          <w:szCs w:val="28"/>
        </w:rPr>
        <w:t xml:space="preserve"> 'dismayed': 'fearful',</w:t>
      </w:r>
    </w:p>
    <w:p>
      <w:pPr>
        <w:pStyle w:val="style0"/>
        <w:jc w:val="left"/>
        <w:rPr>
          <w:rFonts w:ascii="Times New Roman" w:hAnsi="Times New Roman"/>
          <w:sz w:val="28"/>
          <w:szCs w:val="28"/>
        </w:rPr>
      </w:pPr>
      <w:r>
        <w:rPr>
          <w:rFonts w:ascii="Times New Roman" w:hAnsi="Times New Roman"/>
          <w:sz w:val="28"/>
          <w:szCs w:val="28"/>
        </w:rPr>
        <w:t xml:space="preserve"> 'disoriented': 'derailed',</w:t>
      </w:r>
    </w:p>
    <w:p>
      <w:pPr>
        <w:pStyle w:val="style0"/>
        <w:jc w:val="left"/>
        <w:rPr>
          <w:rFonts w:ascii="Times New Roman" w:hAnsi="Times New Roman"/>
          <w:sz w:val="28"/>
          <w:szCs w:val="28"/>
        </w:rPr>
      </w:pPr>
      <w:r>
        <w:rPr>
          <w:rFonts w:ascii="Times New Roman" w:hAnsi="Times New Roman"/>
          <w:sz w:val="28"/>
          <w:szCs w:val="28"/>
        </w:rPr>
        <w:t xml:space="preserve"> 'disparaged': 'cheated',</w:t>
      </w:r>
    </w:p>
    <w:p>
      <w:pPr>
        <w:pStyle w:val="style0"/>
        <w:jc w:val="left"/>
        <w:rPr>
          <w:rFonts w:ascii="Times New Roman" w:hAnsi="Times New Roman"/>
          <w:sz w:val="28"/>
          <w:szCs w:val="28"/>
        </w:rPr>
      </w:pPr>
      <w:r>
        <w:rPr>
          <w:rFonts w:ascii="Times New Roman" w:hAnsi="Times New Roman"/>
          <w:sz w:val="28"/>
          <w:szCs w:val="28"/>
        </w:rPr>
        <w:t xml:space="preserve"> 'displeased': 'sad',</w:t>
      </w:r>
    </w:p>
    <w:p>
      <w:pPr>
        <w:pStyle w:val="style0"/>
        <w:jc w:val="left"/>
        <w:rPr>
          <w:rFonts w:ascii="Times New Roman" w:hAnsi="Times New Roman"/>
          <w:sz w:val="28"/>
          <w:szCs w:val="28"/>
        </w:rPr>
      </w:pPr>
      <w:r>
        <w:rPr>
          <w:rFonts w:ascii="Times New Roman" w:hAnsi="Times New Roman"/>
          <w:sz w:val="28"/>
          <w:szCs w:val="28"/>
        </w:rPr>
        <w:t xml:space="preserve"> 'disrespected': 'belittled',</w:t>
      </w:r>
    </w:p>
    <w:p>
      <w:pPr>
        <w:pStyle w:val="style0"/>
        <w:jc w:val="left"/>
        <w:rPr>
          <w:rFonts w:ascii="Times New Roman" w:hAnsi="Times New Roman"/>
          <w:sz w:val="28"/>
          <w:szCs w:val="28"/>
        </w:rPr>
      </w:pPr>
      <w:r>
        <w:rPr>
          <w:rFonts w:ascii="Times New Roman" w:hAnsi="Times New Roman"/>
          <w:sz w:val="28"/>
          <w:szCs w:val="28"/>
        </w:rPr>
        <w:t xml:space="preserve"> 'distressed': 'sad',</w:t>
      </w:r>
    </w:p>
    <w:p>
      <w:pPr>
        <w:pStyle w:val="style0"/>
        <w:jc w:val="left"/>
        <w:rPr>
          <w:rFonts w:ascii="Times New Roman" w:hAnsi="Times New Roman"/>
          <w:sz w:val="28"/>
          <w:szCs w:val="28"/>
        </w:rPr>
      </w:pPr>
      <w:r>
        <w:rPr>
          <w:rFonts w:ascii="Times New Roman" w:hAnsi="Times New Roman"/>
          <w:sz w:val="28"/>
          <w:szCs w:val="28"/>
        </w:rPr>
        <w:t xml:space="preserve"> 'distrustful': 'anxious',</w:t>
      </w:r>
    </w:p>
    <w:p>
      <w:pPr>
        <w:pStyle w:val="style0"/>
        <w:jc w:val="left"/>
        <w:rPr>
          <w:rFonts w:ascii="Times New Roman" w:hAnsi="Times New Roman"/>
          <w:sz w:val="28"/>
          <w:szCs w:val="28"/>
        </w:rPr>
      </w:pPr>
      <w:r>
        <w:rPr>
          <w:rFonts w:ascii="Times New Roman" w:hAnsi="Times New Roman"/>
          <w:sz w:val="28"/>
          <w:szCs w:val="28"/>
        </w:rPr>
        <w:t xml:space="preserve"> 'dolorous': 'sad',</w:t>
      </w:r>
    </w:p>
    <w:p>
      <w:pPr>
        <w:pStyle w:val="style0"/>
        <w:jc w:val="left"/>
        <w:rPr>
          <w:rFonts w:ascii="Times New Roman" w:hAnsi="Times New Roman"/>
          <w:sz w:val="28"/>
          <w:szCs w:val="28"/>
        </w:rPr>
      </w:pPr>
      <w:r>
        <w:rPr>
          <w:rFonts w:ascii="Times New Roman" w:hAnsi="Times New Roman"/>
          <w:sz w:val="28"/>
          <w:szCs w:val="28"/>
        </w:rPr>
        <w:t xml:space="preserve"> 'doubtful': 'fearful',</w:t>
      </w:r>
    </w:p>
    <w:p>
      <w:pPr>
        <w:pStyle w:val="style0"/>
        <w:jc w:val="left"/>
        <w:rPr>
          <w:rFonts w:ascii="Times New Roman" w:hAnsi="Times New Roman"/>
          <w:sz w:val="28"/>
          <w:szCs w:val="28"/>
        </w:rPr>
      </w:pPr>
      <w:r>
        <w:rPr>
          <w:rFonts w:ascii="Times New Roman" w:hAnsi="Times New Roman"/>
          <w:sz w:val="28"/>
          <w:szCs w:val="28"/>
        </w:rPr>
        <w:t xml:space="preserve"> 'down': 'sad',</w:t>
      </w:r>
    </w:p>
    <w:p>
      <w:pPr>
        <w:pStyle w:val="style0"/>
        <w:jc w:val="left"/>
        <w:rPr>
          <w:rFonts w:ascii="Times New Roman" w:hAnsi="Times New Roman"/>
          <w:sz w:val="28"/>
          <w:szCs w:val="28"/>
        </w:rPr>
      </w:pPr>
      <w:r>
        <w:rPr>
          <w:rFonts w:ascii="Times New Roman" w:hAnsi="Times New Roman"/>
          <w:sz w:val="28"/>
          <w:szCs w:val="28"/>
        </w:rPr>
        <w:t xml:space="preserve"> 'downhearted': 'sad',</w:t>
      </w:r>
    </w:p>
    <w:p>
      <w:pPr>
        <w:pStyle w:val="style0"/>
        <w:jc w:val="left"/>
        <w:rPr>
          <w:rFonts w:ascii="Times New Roman" w:hAnsi="Times New Roman"/>
          <w:sz w:val="28"/>
          <w:szCs w:val="28"/>
        </w:rPr>
      </w:pPr>
      <w:r>
        <w:rPr>
          <w:rFonts w:ascii="Times New Roman" w:hAnsi="Times New Roman"/>
          <w:sz w:val="28"/>
          <w:szCs w:val="28"/>
        </w:rPr>
        <w:t xml:space="preserve"> 'dreadful': 'sad',</w:t>
      </w:r>
    </w:p>
    <w:p>
      <w:pPr>
        <w:pStyle w:val="style0"/>
        <w:jc w:val="left"/>
        <w:rPr>
          <w:rFonts w:ascii="Times New Roman" w:hAnsi="Times New Roman"/>
          <w:sz w:val="28"/>
          <w:szCs w:val="28"/>
        </w:rPr>
      </w:pPr>
      <w:r>
        <w:rPr>
          <w:rFonts w:ascii="Times New Roman" w:hAnsi="Times New Roman"/>
          <w:sz w:val="28"/>
          <w:szCs w:val="28"/>
        </w:rPr>
        <w:t xml:space="preserve"> 'dreary': 'sad',</w:t>
      </w:r>
    </w:p>
    <w:p>
      <w:pPr>
        <w:pStyle w:val="style0"/>
        <w:jc w:val="left"/>
        <w:rPr>
          <w:rFonts w:ascii="Times New Roman" w:hAnsi="Times New Roman"/>
          <w:sz w:val="28"/>
          <w:szCs w:val="28"/>
        </w:rPr>
      </w:pPr>
      <w:r>
        <w:rPr>
          <w:rFonts w:ascii="Times New Roman" w:hAnsi="Times New Roman"/>
          <w:sz w:val="28"/>
          <w:szCs w:val="28"/>
        </w:rPr>
        <w:t xml:space="preserve"> 'dubious': 'anxious',</w:t>
      </w:r>
    </w:p>
    <w:p>
      <w:pPr>
        <w:pStyle w:val="style0"/>
        <w:jc w:val="left"/>
        <w:rPr>
          <w:rFonts w:ascii="Times New Roman" w:hAnsi="Times New Roman"/>
          <w:sz w:val="28"/>
          <w:szCs w:val="28"/>
        </w:rPr>
      </w:pPr>
      <w:r>
        <w:rPr>
          <w:rFonts w:ascii="Times New Roman" w:hAnsi="Times New Roman"/>
          <w:sz w:val="28"/>
          <w:szCs w:val="28"/>
        </w:rPr>
        <w:t xml:space="preserve"> 'dull': 'sad',</w:t>
      </w:r>
    </w:p>
    <w:p>
      <w:pPr>
        <w:pStyle w:val="style0"/>
        <w:jc w:val="left"/>
        <w:rPr>
          <w:rFonts w:ascii="Times New Roman" w:hAnsi="Times New Roman"/>
          <w:sz w:val="28"/>
          <w:szCs w:val="28"/>
        </w:rPr>
      </w:pPr>
      <w:r>
        <w:rPr>
          <w:rFonts w:ascii="Times New Roman" w:hAnsi="Times New Roman"/>
          <w:sz w:val="28"/>
          <w:szCs w:val="28"/>
        </w:rPr>
        <w:t xml:space="preserve"> 'duped': 'cheated',</w:t>
      </w:r>
    </w:p>
    <w:p>
      <w:pPr>
        <w:pStyle w:val="style0"/>
        <w:jc w:val="left"/>
        <w:rPr>
          <w:rFonts w:ascii="Times New Roman" w:hAnsi="Times New Roman"/>
          <w:sz w:val="28"/>
          <w:szCs w:val="28"/>
        </w:rPr>
      </w:pPr>
      <w:r>
        <w:rPr>
          <w:rFonts w:ascii="Times New Roman" w:hAnsi="Times New Roman"/>
          <w:sz w:val="28"/>
          <w:szCs w:val="28"/>
        </w:rPr>
        <w:t xml:space="preserve"> 'eager': 'attracted',</w:t>
      </w:r>
    </w:p>
    <w:p>
      <w:pPr>
        <w:pStyle w:val="style0"/>
        <w:jc w:val="left"/>
        <w:rPr>
          <w:rFonts w:ascii="Times New Roman" w:hAnsi="Times New Roman"/>
          <w:sz w:val="28"/>
          <w:szCs w:val="28"/>
        </w:rPr>
      </w:pPr>
      <w:r>
        <w:rPr>
          <w:rFonts w:ascii="Times New Roman" w:hAnsi="Times New Roman"/>
          <w:sz w:val="28"/>
          <w:szCs w:val="28"/>
        </w:rPr>
        <w:t xml:space="preserve"> 'earnest': 'attracted',</w:t>
      </w:r>
    </w:p>
    <w:p>
      <w:pPr>
        <w:pStyle w:val="style0"/>
        <w:jc w:val="left"/>
        <w:rPr>
          <w:rFonts w:ascii="Times New Roman" w:hAnsi="Times New Roman"/>
          <w:sz w:val="28"/>
          <w:szCs w:val="28"/>
        </w:rPr>
      </w:pPr>
      <w:r>
        <w:rPr>
          <w:rFonts w:ascii="Times New Roman" w:hAnsi="Times New Roman"/>
          <w:sz w:val="28"/>
          <w:szCs w:val="28"/>
        </w:rPr>
        <w:t xml:space="preserve"> 'ecstatic': 'happy',</w:t>
      </w:r>
    </w:p>
    <w:p>
      <w:pPr>
        <w:pStyle w:val="style0"/>
        <w:jc w:val="left"/>
        <w:rPr>
          <w:rFonts w:ascii="Times New Roman" w:hAnsi="Times New Roman"/>
          <w:sz w:val="28"/>
          <w:szCs w:val="28"/>
        </w:rPr>
      </w:pPr>
      <w:r>
        <w:rPr>
          <w:rFonts w:ascii="Times New Roman" w:hAnsi="Times New Roman"/>
          <w:sz w:val="28"/>
          <w:szCs w:val="28"/>
        </w:rPr>
        <w:t xml:space="preserve"> 'elated': 'happy',</w:t>
      </w:r>
    </w:p>
    <w:p>
      <w:pPr>
        <w:pStyle w:val="style0"/>
        <w:jc w:val="left"/>
        <w:rPr>
          <w:rFonts w:ascii="Times New Roman" w:hAnsi="Times New Roman"/>
          <w:sz w:val="28"/>
          <w:szCs w:val="28"/>
        </w:rPr>
      </w:pPr>
      <w:r>
        <w:rPr>
          <w:rFonts w:ascii="Times New Roman" w:hAnsi="Times New Roman"/>
          <w:sz w:val="28"/>
          <w:szCs w:val="28"/>
        </w:rPr>
        <w:t xml:space="preserve"> 'embarrassed': 'embarrassed',</w:t>
      </w:r>
    </w:p>
    <w:p>
      <w:pPr>
        <w:pStyle w:val="style0"/>
        <w:jc w:val="left"/>
        <w:rPr>
          <w:rFonts w:ascii="Times New Roman" w:hAnsi="Times New Roman"/>
          <w:sz w:val="28"/>
          <w:szCs w:val="28"/>
        </w:rPr>
      </w:pPr>
      <w:r>
        <w:rPr>
          <w:rFonts w:ascii="Times New Roman" w:hAnsi="Times New Roman"/>
          <w:sz w:val="28"/>
          <w:szCs w:val="28"/>
        </w:rPr>
        <w:t xml:space="preserve"> 'empathetic': 'attached',</w:t>
      </w:r>
    </w:p>
    <w:p>
      <w:pPr>
        <w:pStyle w:val="style0"/>
        <w:jc w:val="left"/>
        <w:rPr>
          <w:rFonts w:ascii="Times New Roman" w:hAnsi="Times New Roman"/>
          <w:sz w:val="28"/>
          <w:szCs w:val="28"/>
        </w:rPr>
      </w:pPr>
      <w:r>
        <w:rPr>
          <w:rFonts w:ascii="Times New Roman" w:hAnsi="Times New Roman"/>
          <w:sz w:val="28"/>
          <w:szCs w:val="28"/>
        </w:rPr>
        <w:t xml:space="preserve"> 'enchanted': 'attracted',</w:t>
      </w:r>
    </w:p>
    <w:p>
      <w:pPr>
        <w:pStyle w:val="style0"/>
        <w:jc w:val="left"/>
        <w:rPr>
          <w:rFonts w:ascii="Times New Roman" w:hAnsi="Times New Roman"/>
          <w:sz w:val="28"/>
          <w:szCs w:val="28"/>
        </w:rPr>
      </w:pPr>
      <w:r>
        <w:rPr>
          <w:rFonts w:ascii="Times New Roman" w:hAnsi="Times New Roman"/>
          <w:sz w:val="28"/>
          <w:szCs w:val="28"/>
        </w:rPr>
        <w:t xml:space="preserve"> 'encouraged': 'adequate',</w:t>
      </w:r>
    </w:p>
    <w:p>
      <w:pPr>
        <w:pStyle w:val="style0"/>
        <w:jc w:val="left"/>
        <w:rPr>
          <w:rFonts w:ascii="Times New Roman" w:hAnsi="Times New Roman"/>
          <w:sz w:val="28"/>
          <w:szCs w:val="28"/>
        </w:rPr>
      </w:pPr>
      <w:r>
        <w:rPr>
          <w:rFonts w:ascii="Times New Roman" w:hAnsi="Times New Roman"/>
          <w:sz w:val="28"/>
          <w:szCs w:val="28"/>
        </w:rPr>
        <w:t xml:space="preserve"> 'engrossed': 'attracted',</w:t>
      </w:r>
    </w:p>
    <w:p>
      <w:pPr>
        <w:pStyle w:val="style0"/>
        <w:jc w:val="left"/>
        <w:rPr>
          <w:rFonts w:ascii="Times New Roman" w:hAnsi="Times New Roman"/>
          <w:sz w:val="28"/>
          <w:szCs w:val="28"/>
        </w:rPr>
      </w:pPr>
      <w:r>
        <w:rPr>
          <w:rFonts w:ascii="Times New Roman" w:hAnsi="Times New Roman"/>
          <w:sz w:val="28"/>
          <w:szCs w:val="28"/>
        </w:rPr>
        <w:t xml:space="preserve"> 'enraged': 'angry',</w:t>
      </w:r>
    </w:p>
    <w:p>
      <w:pPr>
        <w:pStyle w:val="style0"/>
        <w:jc w:val="left"/>
        <w:rPr>
          <w:rFonts w:ascii="Times New Roman" w:hAnsi="Times New Roman"/>
          <w:sz w:val="28"/>
          <w:szCs w:val="28"/>
        </w:rPr>
      </w:pPr>
      <w:r>
        <w:rPr>
          <w:rFonts w:ascii="Times New Roman" w:hAnsi="Times New Roman"/>
          <w:sz w:val="28"/>
          <w:szCs w:val="28"/>
        </w:rPr>
        <w:t xml:space="preserve"> 'enterprising': 'fearless',</w:t>
      </w:r>
    </w:p>
    <w:p>
      <w:pPr>
        <w:pStyle w:val="style0"/>
        <w:jc w:val="left"/>
        <w:rPr>
          <w:rFonts w:ascii="Times New Roman" w:hAnsi="Times New Roman"/>
          <w:sz w:val="28"/>
          <w:szCs w:val="28"/>
        </w:rPr>
      </w:pPr>
      <w:r>
        <w:rPr>
          <w:rFonts w:ascii="Times New Roman" w:hAnsi="Times New Roman"/>
          <w:sz w:val="28"/>
          <w:szCs w:val="28"/>
        </w:rPr>
        <w:t xml:space="preserve"> 'enthusiastic': 'happy',</w:t>
      </w:r>
    </w:p>
    <w:p>
      <w:pPr>
        <w:pStyle w:val="style0"/>
        <w:jc w:val="left"/>
        <w:rPr>
          <w:rFonts w:ascii="Times New Roman" w:hAnsi="Times New Roman"/>
          <w:sz w:val="28"/>
          <w:szCs w:val="28"/>
        </w:rPr>
      </w:pPr>
      <w:r>
        <w:rPr>
          <w:rFonts w:ascii="Times New Roman" w:hAnsi="Times New Roman"/>
          <w:sz w:val="28"/>
          <w:szCs w:val="28"/>
        </w:rPr>
        <w:t xml:space="preserve"> 'entrusted': 'loved',</w:t>
      </w:r>
    </w:p>
    <w:p>
      <w:pPr>
        <w:pStyle w:val="style0"/>
        <w:jc w:val="left"/>
        <w:rPr>
          <w:rFonts w:ascii="Times New Roman" w:hAnsi="Times New Roman"/>
          <w:sz w:val="28"/>
          <w:szCs w:val="28"/>
        </w:rPr>
      </w:pPr>
      <w:r>
        <w:rPr>
          <w:rFonts w:ascii="Times New Roman" w:hAnsi="Times New Roman"/>
          <w:sz w:val="28"/>
          <w:szCs w:val="28"/>
        </w:rPr>
        <w:t xml:space="preserve"> 'esteemed': 'esteemed',</w:t>
      </w:r>
    </w:p>
    <w:p>
      <w:pPr>
        <w:pStyle w:val="style0"/>
        <w:jc w:val="left"/>
        <w:rPr>
          <w:rFonts w:ascii="Times New Roman" w:hAnsi="Times New Roman"/>
          <w:sz w:val="28"/>
          <w:szCs w:val="28"/>
        </w:rPr>
      </w:pPr>
      <w:r>
        <w:rPr>
          <w:rFonts w:ascii="Times New Roman" w:hAnsi="Times New Roman"/>
          <w:sz w:val="28"/>
          <w:szCs w:val="28"/>
        </w:rPr>
        <w:t xml:space="preserve"> 'excited': 'happy',</w:t>
      </w:r>
    </w:p>
    <w:p>
      <w:pPr>
        <w:pStyle w:val="style0"/>
        <w:jc w:val="left"/>
        <w:rPr>
          <w:rFonts w:ascii="Times New Roman" w:hAnsi="Times New Roman"/>
          <w:sz w:val="28"/>
          <w:szCs w:val="28"/>
        </w:rPr>
      </w:pPr>
      <w:r>
        <w:rPr>
          <w:rFonts w:ascii="Times New Roman" w:hAnsi="Times New Roman"/>
          <w:sz w:val="28"/>
          <w:szCs w:val="28"/>
        </w:rPr>
        <w:t xml:space="preserve"> 'excluded': 'alone',</w:t>
      </w:r>
    </w:p>
    <w:p>
      <w:pPr>
        <w:pStyle w:val="style0"/>
        <w:jc w:val="left"/>
        <w:rPr>
          <w:rFonts w:ascii="Times New Roman" w:hAnsi="Times New Roman"/>
          <w:sz w:val="28"/>
          <w:szCs w:val="28"/>
        </w:rPr>
      </w:pPr>
      <w:r>
        <w:rPr>
          <w:rFonts w:ascii="Times New Roman" w:hAnsi="Times New Roman"/>
          <w:sz w:val="28"/>
          <w:szCs w:val="28"/>
        </w:rPr>
        <w:t xml:space="preserve"> 'exempt': 'entitled',</w:t>
      </w:r>
    </w:p>
    <w:p>
      <w:pPr>
        <w:pStyle w:val="style0"/>
        <w:jc w:val="left"/>
        <w:rPr>
          <w:rFonts w:ascii="Times New Roman" w:hAnsi="Times New Roman"/>
          <w:sz w:val="28"/>
          <w:szCs w:val="28"/>
        </w:rPr>
      </w:pPr>
      <w:r>
        <w:rPr>
          <w:rFonts w:ascii="Times New Roman" w:hAnsi="Times New Roman"/>
          <w:sz w:val="28"/>
          <w:szCs w:val="28"/>
        </w:rPr>
        <w:t xml:space="preserve"> 'exhausted hopeless': 'powerless',</w:t>
      </w:r>
    </w:p>
    <w:p>
      <w:pPr>
        <w:pStyle w:val="style0"/>
        <w:jc w:val="left"/>
        <w:rPr>
          <w:rFonts w:ascii="Times New Roman" w:hAnsi="Times New Roman"/>
          <w:sz w:val="28"/>
          <w:szCs w:val="28"/>
        </w:rPr>
      </w:pPr>
      <w:r>
        <w:rPr>
          <w:rFonts w:ascii="Times New Roman" w:hAnsi="Times New Roman"/>
          <w:sz w:val="28"/>
          <w:szCs w:val="28"/>
        </w:rPr>
        <w:t xml:space="preserve"> 'exhilarated': 'happy',</w:t>
      </w:r>
    </w:p>
    <w:p>
      <w:pPr>
        <w:pStyle w:val="style0"/>
        <w:jc w:val="left"/>
        <w:rPr>
          <w:rFonts w:ascii="Times New Roman" w:hAnsi="Times New Roman"/>
          <w:sz w:val="28"/>
          <w:szCs w:val="28"/>
        </w:rPr>
      </w:pPr>
      <w:r>
        <w:rPr>
          <w:rFonts w:ascii="Times New Roman" w:hAnsi="Times New Roman"/>
          <w:sz w:val="28"/>
          <w:szCs w:val="28"/>
        </w:rPr>
        <w:t xml:space="preserve"> 'exploited': 'cheated',</w:t>
      </w:r>
    </w:p>
    <w:p>
      <w:pPr>
        <w:pStyle w:val="style0"/>
        <w:jc w:val="left"/>
        <w:rPr>
          <w:rFonts w:ascii="Times New Roman" w:hAnsi="Times New Roman"/>
          <w:sz w:val="28"/>
          <w:szCs w:val="28"/>
        </w:rPr>
      </w:pPr>
      <w:r>
        <w:rPr>
          <w:rFonts w:ascii="Times New Roman" w:hAnsi="Times New Roman"/>
          <w:sz w:val="28"/>
          <w:szCs w:val="28"/>
        </w:rPr>
        <w:t xml:space="preserve"> 'exposed': 'fearful',</w:t>
      </w:r>
    </w:p>
    <w:p>
      <w:pPr>
        <w:pStyle w:val="style0"/>
        <w:jc w:val="left"/>
        <w:rPr>
          <w:rFonts w:ascii="Times New Roman" w:hAnsi="Times New Roman"/>
          <w:sz w:val="28"/>
          <w:szCs w:val="28"/>
        </w:rPr>
      </w:pPr>
      <w:r>
        <w:rPr>
          <w:rFonts w:ascii="Times New Roman" w:hAnsi="Times New Roman"/>
          <w:sz w:val="28"/>
          <w:szCs w:val="28"/>
        </w:rPr>
        <w:t xml:space="preserve"> 'fabulous': 'ecstatic',</w:t>
      </w:r>
    </w:p>
    <w:p>
      <w:pPr>
        <w:pStyle w:val="style0"/>
        <w:jc w:val="left"/>
        <w:rPr>
          <w:rFonts w:ascii="Times New Roman" w:hAnsi="Times New Roman"/>
          <w:sz w:val="28"/>
          <w:szCs w:val="28"/>
        </w:rPr>
      </w:pPr>
      <w:r>
        <w:rPr>
          <w:rFonts w:ascii="Times New Roman" w:hAnsi="Times New Roman"/>
          <w:sz w:val="28"/>
          <w:szCs w:val="28"/>
        </w:rPr>
        <w:t xml:space="preserve"> 'fainthearted': 'fearful',</w:t>
      </w:r>
    </w:p>
    <w:p>
      <w:pPr>
        <w:pStyle w:val="style0"/>
        <w:jc w:val="left"/>
        <w:rPr>
          <w:rFonts w:ascii="Times New Roman" w:hAnsi="Times New Roman"/>
          <w:sz w:val="28"/>
          <w:szCs w:val="28"/>
        </w:rPr>
      </w:pPr>
      <w:r>
        <w:rPr>
          <w:rFonts w:ascii="Times New Roman" w:hAnsi="Times New Roman"/>
          <w:sz w:val="28"/>
          <w:szCs w:val="28"/>
        </w:rPr>
        <w:t xml:space="preserve"> 'fantastic': 'ecstatic',</w:t>
      </w:r>
    </w:p>
    <w:p>
      <w:pPr>
        <w:pStyle w:val="style0"/>
        <w:jc w:val="left"/>
        <w:rPr>
          <w:rFonts w:ascii="Times New Roman" w:hAnsi="Times New Roman"/>
          <w:sz w:val="28"/>
          <w:szCs w:val="28"/>
        </w:rPr>
      </w:pPr>
      <w:r>
        <w:rPr>
          <w:rFonts w:ascii="Times New Roman" w:hAnsi="Times New Roman"/>
          <w:sz w:val="28"/>
          <w:szCs w:val="28"/>
        </w:rPr>
        <w:t xml:space="preserve"> 'fascinated': 'attracted',</w:t>
      </w:r>
    </w:p>
    <w:p>
      <w:pPr>
        <w:pStyle w:val="style0"/>
        <w:jc w:val="left"/>
        <w:rPr>
          <w:rFonts w:ascii="Times New Roman" w:hAnsi="Times New Roman"/>
          <w:sz w:val="28"/>
          <w:szCs w:val="28"/>
        </w:rPr>
      </w:pPr>
      <w:r>
        <w:rPr>
          <w:rFonts w:ascii="Times New Roman" w:hAnsi="Times New Roman"/>
          <w:sz w:val="28"/>
          <w:szCs w:val="28"/>
        </w:rPr>
        <w:t xml:space="preserve"> 'favored': 'entitled',</w:t>
      </w:r>
    </w:p>
    <w:p>
      <w:pPr>
        <w:pStyle w:val="style0"/>
        <w:jc w:val="left"/>
        <w:rPr>
          <w:rFonts w:ascii="Times New Roman" w:hAnsi="Times New Roman"/>
          <w:sz w:val="28"/>
          <w:szCs w:val="28"/>
        </w:rPr>
      </w:pPr>
      <w:r>
        <w:rPr>
          <w:rFonts w:ascii="Times New Roman" w:hAnsi="Times New Roman"/>
          <w:sz w:val="28"/>
          <w:szCs w:val="28"/>
        </w:rPr>
        <w:t xml:space="preserve"> 'fearful': 'fearful',</w:t>
      </w:r>
    </w:p>
    <w:p>
      <w:pPr>
        <w:pStyle w:val="style0"/>
        <w:jc w:val="left"/>
        <w:rPr>
          <w:rFonts w:ascii="Times New Roman" w:hAnsi="Times New Roman"/>
          <w:sz w:val="28"/>
          <w:szCs w:val="28"/>
        </w:rPr>
      </w:pPr>
      <w:r>
        <w:rPr>
          <w:rFonts w:ascii="Times New Roman" w:hAnsi="Times New Roman"/>
          <w:sz w:val="28"/>
          <w:szCs w:val="28"/>
        </w:rPr>
        <w:t xml:space="preserve"> 'fervent': 'attracted',</w:t>
      </w:r>
    </w:p>
    <w:p>
      <w:pPr>
        <w:pStyle w:val="style0"/>
        <w:jc w:val="left"/>
        <w:rPr>
          <w:rFonts w:ascii="Times New Roman" w:hAnsi="Times New Roman"/>
          <w:sz w:val="28"/>
          <w:szCs w:val="28"/>
        </w:rPr>
      </w:pPr>
      <w:r>
        <w:rPr>
          <w:rFonts w:ascii="Times New Roman" w:hAnsi="Times New Roman"/>
          <w:sz w:val="28"/>
          <w:szCs w:val="28"/>
        </w:rPr>
        <w:t xml:space="preserve"> 'fervid': 'attracted',</w:t>
      </w:r>
    </w:p>
    <w:p>
      <w:pPr>
        <w:pStyle w:val="style0"/>
        <w:jc w:val="left"/>
        <w:rPr>
          <w:rFonts w:ascii="Times New Roman" w:hAnsi="Times New Roman"/>
          <w:sz w:val="28"/>
          <w:szCs w:val="28"/>
        </w:rPr>
      </w:pPr>
      <w:r>
        <w:rPr>
          <w:rFonts w:ascii="Times New Roman" w:hAnsi="Times New Roman"/>
          <w:sz w:val="28"/>
          <w:szCs w:val="28"/>
        </w:rPr>
        <w:t xml:space="preserve"> 'festive': 'happy',</w:t>
      </w:r>
    </w:p>
    <w:p>
      <w:pPr>
        <w:pStyle w:val="style0"/>
        <w:jc w:val="left"/>
        <w:rPr>
          <w:rFonts w:ascii="Times New Roman" w:hAnsi="Times New Roman"/>
          <w:sz w:val="28"/>
          <w:szCs w:val="28"/>
        </w:rPr>
      </w:pPr>
      <w:r>
        <w:rPr>
          <w:rFonts w:ascii="Times New Roman" w:hAnsi="Times New Roman"/>
          <w:sz w:val="28"/>
          <w:szCs w:val="28"/>
        </w:rPr>
        <w:t xml:space="preserve"> 'flat': 'sad',</w:t>
      </w:r>
    </w:p>
    <w:p>
      <w:pPr>
        <w:pStyle w:val="style0"/>
        <w:jc w:val="left"/>
        <w:rPr>
          <w:rFonts w:ascii="Times New Roman" w:hAnsi="Times New Roman"/>
          <w:sz w:val="28"/>
          <w:szCs w:val="28"/>
        </w:rPr>
      </w:pPr>
      <w:r>
        <w:rPr>
          <w:rFonts w:ascii="Times New Roman" w:hAnsi="Times New Roman"/>
          <w:sz w:val="28"/>
          <w:szCs w:val="28"/>
        </w:rPr>
        <w:t xml:space="preserve"> 'focused': 'focused',</w:t>
      </w:r>
    </w:p>
    <w:p>
      <w:pPr>
        <w:pStyle w:val="style0"/>
        <w:jc w:val="left"/>
        <w:rPr>
          <w:rFonts w:ascii="Times New Roman" w:hAnsi="Times New Roman"/>
          <w:sz w:val="28"/>
          <w:szCs w:val="28"/>
        </w:rPr>
      </w:pPr>
      <w:r>
        <w:rPr>
          <w:rFonts w:ascii="Times New Roman" w:hAnsi="Times New Roman"/>
          <w:sz w:val="28"/>
          <w:szCs w:val="28"/>
        </w:rPr>
        <w:t xml:space="preserve"> 'forced': 'powerless',</w:t>
      </w:r>
    </w:p>
    <w:p>
      <w:pPr>
        <w:pStyle w:val="style0"/>
        <w:jc w:val="left"/>
        <w:rPr>
          <w:rFonts w:ascii="Times New Roman" w:hAnsi="Times New Roman"/>
          <w:sz w:val="28"/>
          <w:szCs w:val="28"/>
        </w:rPr>
      </w:pPr>
      <w:r>
        <w:rPr>
          <w:rFonts w:ascii="Times New Roman" w:hAnsi="Times New Roman"/>
          <w:sz w:val="28"/>
          <w:szCs w:val="28"/>
        </w:rPr>
        <w:t xml:space="preserve"> 'forsaken': 'hated',</w:t>
      </w:r>
    </w:p>
    <w:p>
      <w:pPr>
        <w:pStyle w:val="style0"/>
        <w:jc w:val="left"/>
        <w:rPr>
          <w:rFonts w:ascii="Times New Roman" w:hAnsi="Times New Roman"/>
          <w:sz w:val="28"/>
          <w:szCs w:val="28"/>
        </w:rPr>
      </w:pPr>
      <w:r>
        <w:rPr>
          <w:rFonts w:ascii="Times New Roman" w:hAnsi="Times New Roman"/>
          <w:sz w:val="28"/>
          <w:szCs w:val="28"/>
        </w:rPr>
        <w:t xml:space="preserve"> 'framed': 'cheated',</w:t>
      </w:r>
    </w:p>
    <w:p>
      <w:pPr>
        <w:pStyle w:val="style0"/>
        <w:jc w:val="left"/>
        <w:rPr>
          <w:rFonts w:ascii="Times New Roman" w:hAnsi="Times New Roman"/>
          <w:sz w:val="28"/>
          <w:szCs w:val="28"/>
        </w:rPr>
      </w:pPr>
      <w:r>
        <w:rPr>
          <w:rFonts w:ascii="Times New Roman" w:hAnsi="Times New Roman"/>
          <w:sz w:val="28"/>
          <w:szCs w:val="28"/>
        </w:rPr>
        <w:t xml:space="preserve"> 'free': 'free',</w:t>
      </w:r>
    </w:p>
    <w:p>
      <w:pPr>
        <w:pStyle w:val="style0"/>
        <w:jc w:val="left"/>
        <w:rPr>
          <w:rFonts w:ascii="Times New Roman" w:hAnsi="Times New Roman"/>
          <w:sz w:val="28"/>
          <w:szCs w:val="28"/>
        </w:rPr>
      </w:pPr>
      <w:r>
        <w:rPr>
          <w:rFonts w:ascii="Times New Roman" w:hAnsi="Times New Roman"/>
          <w:sz w:val="28"/>
          <w:szCs w:val="28"/>
        </w:rPr>
        <w:t xml:space="preserve"> 'free &amp; easy': 'happy',</w:t>
      </w:r>
    </w:p>
    <w:p>
      <w:pPr>
        <w:pStyle w:val="style0"/>
        <w:jc w:val="left"/>
        <w:rPr>
          <w:rFonts w:ascii="Times New Roman" w:hAnsi="Times New Roman"/>
          <w:sz w:val="28"/>
          <w:szCs w:val="28"/>
        </w:rPr>
      </w:pPr>
      <w:r>
        <w:rPr>
          <w:rFonts w:ascii="Times New Roman" w:hAnsi="Times New Roman"/>
          <w:sz w:val="28"/>
          <w:szCs w:val="28"/>
        </w:rPr>
        <w:t xml:space="preserve"> 'frightened': 'fearful',</w:t>
      </w:r>
    </w:p>
    <w:p>
      <w:pPr>
        <w:pStyle w:val="style0"/>
        <w:jc w:val="left"/>
        <w:rPr>
          <w:rFonts w:ascii="Times New Roman" w:hAnsi="Times New Roman"/>
          <w:sz w:val="28"/>
          <w:szCs w:val="28"/>
        </w:rPr>
      </w:pPr>
      <w:r>
        <w:rPr>
          <w:rFonts w:ascii="Times New Roman" w:hAnsi="Times New Roman"/>
          <w:sz w:val="28"/>
          <w:szCs w:val="28"/>
        </w:rPr>
        <w:t xml:space="preserve"> 'frisky': 'happy',</w:t>
      </w:r>
    </w:p>
    <w:p>
      <w:pPr>
        <w:pStyle w:val="style0"/>
        <w:jc w:val="left"/>
        <w:rPr>
          <w:rFonts w:ascii="Times New Roman" w:hAnsi="Times New Roman"/>
          <w:sz w:val="28"/>
          <w:szCs w:val="28"/>
        </w:rPr>
      </w:pPr>
      <w:r>
        <w:rPr>
          <w:rFonts w:ascii="Times New Roman" w:hAnsi="Times New Roman"/>
          <w:sz w:val="28"/>
          <w:szCs w:val="28"/>
        </w:rPr>
        <w:t xml:space="preserve"> 'frustrated': 'angry',</w:t>
      </w:r>
    </w:p>
    <w:p>
      <w:pPr>
        <w:pStyle w:val="style0"/>
        <w:jc w:val="left"/>
        <w:rPr>
          <w:rFonts w:ascii="Times New Roman" w:hAnsi="Times New Roman"/>
          <w:sz w:val="28"/>
          <w:szCs w:val="28"/>
        </w:rPr>
      </w:pPr>
      <w:r>
        <w:rPr>
          <w:rFonts w:ascii="Times New Roman" w:hAnsi="Times New Roman"/>
          <w:sz w:val="28"/>
          <w:szCs w:val="28"/>
        </w:rPr>
        <w:t xml:space="preserve"> 'full of anticipation': 'attracted',</w:t>
      </w:r>
    </w:p>
    <w:p>
      <w:pPr>
        <w:pStyle w:val="style0"/>
        <w:jc w:val="left"/>
        <w:rPr>
          <w:rFonts w:ascii="Times New Roman" w:hAnsi="Times New Roman"/>
          <w:sz w:val="28"/>
          <w:szCs w:val="28"/>
        </w:rPr>
      </w:pPr>
      <w:r>
        <w:rPr>
          <w:rFonts w:ascii="Times New Roman" w:hAnsi="Times New Roman"/>
          <w:sz w:val="28"/>
          <w:szCs w:val="28"/>
        </w:rPr>
        <w:t xml:space="preserve"> 'full of ennui': 'apathetic',</w:t>
      </w:r>
    </w:p>
    <w:p>
      <w:pPr>
        <w:pStyle w:val="style0"/>
        <w:jc w:val="left"/>
        <w:rPr>
          <w:rFonts w:ascii="Times New Roman" w:hAnsi="Times New Roman"/>
          <w:sz w:val="28"/>
          <w:szCs w:val="28"/>
        </w:rPr>
      </w:pPr>
      <w:r>
        <w:rPr>
          <w:rFonts w:ascii="Times New Roman" w:hAnsi="Times New Roman"/>
          <w:sz w:val="28"/>
          <w:szCs w:val="28"/>
        </w:rPr>
        <w:t xml:space="preserve"> 'fuming': 'angry',</w:t>
      </w:r>
    </w:p>
    <w:p>
      <w:pPr>
        <w:pStyle w:val="style0"/>
        <w:jc w:val="left"/>
        <w:rPr>
          <w:rFonts w:ascii="Times New Roman" w:hAnsi="Times New Roman"/>
          <w:sz w:val="28"/>
          <w:szCs w:val="28"/>
        </w:rPr>
      </w:pPr>
      <w:r>
        <w:rPr>
          <w:rFonts w:ascii="Times New Roman" w:hAnsi="Times New Roman"/>
          <w:sz w:val="28"/>
          <w:szCs w:val="28"/>
        </w:rPr>
        <w:t xml:space="preserve"> 'funereal': 'sad',</w:t>
      </w:r>
    </w:p>
    <w:p>
      <w:pPr>
        <w:pStyle w:val="style0"/>
        <w:jc w:val="left"/>
        <w:rPr>
          <w:rFonts w:ascii="Times New Roman" w:hAnsi="Times New Roman"/>
          <w:sz w:val="28"/>
          <w:szCs w:val="28"/>
        </w:rPr>
      </w:pPr>
      <w:r>
        <w:rPr>
          <w:rFonts w:ascii="Times New Roman" w:hAnsi="Times New Roman"/>
          <w:sz w:val="28"/>
          <w:szCs w:val="28"/>
        </w:rPr>
        <w:t xml:space="preserve"> 'furious': 'angry',</w:t>
      </w:r>
    </w:p>
    <w:p>
      <w:pPr>
        <w:pStyle w:val="style0"/>
        <w:jc w:val="left"/>
        <w:rPr>
          <w:rFonts w:ascii="Times New Roman" w:hAnsi="Times New Roman"/>
          <w:sz w:val="28"/>
          <w:szCs w:val="28"/>
        </w:rPr>
      </w:pPr>
      <w:r>
        <w:rPr>
          <w:rFonts w:ascii="Times New Roman" w:hAnsi="Times New Roman"/>
          <w:sz w:val="28"/>
          <w:szCs w:val="28"/>
        </w:rPr>
        <w:t xml:space="preserve"> 'gallant': 'fearless',</w:t>
      </w:r>
    </w:p>
    <w:p>
      <w:pPr>
        <w:pStyle w:val="style0"/>
        <w:jc w:val="left"/>
        <w:rPr>
          <w:rFonts w:ascii="Times New Roman" w:hAnsi="Times New Roman"/>
          <w:sz w:val="28"/>
          <w:szCs w:val="28"/>
        </w:rPr>
      </w:pPr>
      <w:r>
        <w:rPr>
          <w:rFonts w:ascii="Times New Roman" w:hAnsi="Times New Roman"/>
          <w:sz w:val="28"/>
          <w:szCs w:val="28"/>
        </w:rPr>
        <w:t xml:space="preserve"> 'genial': 'happy',</w:t>
      </w:r>
    </w:p>
    <w:p>
      <w:pPr>
        <w:pStyle w:val="style0"/>
        <w:jc w:val="left"/>
        <w:rPr>
          <w:rFonts w:ascii="Times New Roman" w:hAnsi="Times New Roman"/>
          <w:sz w:val="28"/>
          <w:szCs w:val="28"/>
        </w:rPr>
      </w:pPr>
      <w:r>
        <w:rPr>
          <w:rFonts w:ascii="Times New Roman" w:hAnsi="Times New Roman"/>
          <w:sz w:val="28"/>
          <w:szCs w:val="28"/>
        </w:rPr>
        <w:t xml:space="preserve"> 'glad': 'happy',</w:t>
      </w:r>
    </w:p>
    <w:p>
      <w:pPr>
        <w:pStyle w:val="style0"/>
        <w:jc w:val="left"/>
        <w:rPr>
          <w:rFonts w:ascii="Times New Roman" w:hAnsi="Times New Roman"/>
          <w:sz w:val="28"/>
          <w:szCs w:val="28"/>
        </w:rPr>
      </w:pPr>
      <w:r>
        <w:rPr>
          <w:rFonts w:ascii="Times New Roman" w:hAnsi="Times New Roman"/>
          <w:sz w:val="28"/>
          <w:szCs w:val="28"/>
        </w:rPr>
        <w:t xml:space="preserve"> 'gleeful': 'happy',</w:t>
      </w:r>
    </w:p>
    <w:p>
      <w:pPr>
        <w:pStyle w:val="style0"/>
        <w:jc w:val="left"/>
        <w:rPr>
          <w:rFonts w:ascii="Times New Roman" w:hAnsi="Times New Roman"/>
          <w:sz w:val="28"/>
          <w:szCs w:val="28"/>
        </w:rPr>
      </w:pPr>
      <w:r>
        <w:rPr>
          <w:rFonts w:ascii="Times New Roman" w:hAnsi="Times New Roman"/>
          <w:sz w:val="28"/>
          <w:szCs w:val="28"/>
        </w:rPr>
        <w:t xml:space="preserve"> 'gloomy': 'sad',</w:t>
      </w:r>
    </w:p>
    <w:p>
      <w:pPr>
        <w:pStyle w:val="style0"/>
        <w:jc w:val="left"/>
        <w:rPr>
          <w:rFonts w:ascii="Times New Roman" w:hAnsi="Times New Roman"/>
          <w:sz w:val="28"/>
          <w:szCs w:val="28"/>
        </w:rPr>
      </w:pPr>
      <w:r>
        <w:rPr>
          <w:rFonts w:ascii="Times New Roman" w:hAnsi="Times New Roman"/>
          <w:sz w:val="28"/>
          <w:szCs w:val="28"/>
        </w:rPr>
        <w:t xml:space="preserve"> 'glum': 'sad',</w:t>
      </w:r>
    </w:p>
    <w:p>
      <w:pPr>
        <w:pStyle w:val="style0"/>
        <w:jc w:val="left"/>
        <w:rPr>
          <w:rFonts w:ascii="Times New Roman" w:hAnsi="Times New Roman"/>
          <w:sz w:val="28"/>
          <w:szCs w:val="28"/>
        </w:rPr>
      </w:pPr>
      <w:r>
        <w:rPr>
          <w:rFonts w:ascii="Times New Roman" w:hAnsi="Times New Roman"/>
          <w:sz w:val="28"/>
          <w:szCs w:val="28"/>
        </w:rPr>
        <w:t xml:space="preserve"> 'grief-stricken': 'sad',</w:t>
      </w:r>
    </w:p>
    <w:p>
      <w:pPr>
        <w:pStyle w:val="style0"/>
        <w:jc w:val="left"/>
        <w:rPr>
          <w:rFonts w:ascii="Times New Roman" w:hAnsi="Times New Roman"/>
          <w:sz w:val="28"/>
          <w:szCs w:val="28"/>
        </w:rPr>
      </w:pPr>
      <w:r>
        <w:rPr>
          <w:rFonts w:ascii="Times New Roman" w:hAnsi="Times New Roman"/>
          <w:sz w:val="28"/>
          <w:szCs w:val="28"/>
        </w:rPr>
        <w:t xml:space="preserve"> 'grieved': 'sad',</w:t>
      </w:r>
    </w:p>
    <w:p>
      <w:pPr>
        <w:pStyle w:val="style0"/>
        <w:jc w:val="left"/>
        <w:rPr>
          <w:rFonts w:ascii="Times New Roman" w:hAnsi="Times New Roman"/>
          <w:sz w:val="28"/>
          <w:szCs w:val="28"/>
        </w:rPr>
      </w:pPr>
      <w:r>
        <w:rPr>
          <w:rFonts w:ascii="Times New Roman" w:hAnsi="Times New Roman"/>
          <w:sz w:val="28"/>
          <w:szCs w:val="28"/>
        </w:rPr>
        <w:t xml:space="preserve"> 'guilt': 'sad',</w:t>
      </w:r>
    </w:p>
    <w:p>
      <w:pPr>
        <w:pStyle w:val="style0"/>
        <w:jc w:val="left"/>
        <w:rPr>
          <w:rFonts w:ascii="Times New Roman" w:hAnsi="Times New Roman"/>
          <w:sz w:val="28"/>
          <w:szCs w:val="28"/>
        </w:rPr>
      </w:pPr>
      <w:r>
        <w:rPr>
          <w:rFonts w:ascii="Times New Roman" w:hAnsi="Times New Roman"/>
          <w:sz w:val="28"/>
          <w:szCs w:val="28"/>
        </w:rPr>
        <w:t xml:space="preserve"> 'guilty': 'singled out',</w:t>
      </w:r>
    </w:p>
    <w:p>
      <w:pPr>
        <w:pStyle w:val="style0"/>
        <w:jc w:val="left"/>
        <w:rPr>
          <w:rFonts w:ascii="Times New Roman" w:hAnsi="Times New Roman"/>
          <w:sz w:val="28"/>
          <w:szCs w:val="28"/>
        </w:rPr>
      </w:pPr>
      <w:r>
        <w:rPr>
          <w:rFonts w:ascii="Times New Roman" w:hAnsi="Times New Roman"/>
          <w:sz w:val="28"/>
          <w:szCs w:val="28"/>
        </w:rPr>
        <w:t xml:space="preserve"> 'happy': 'happy',</w:t>
      </w:r>
    </w:p>
    <w:p>
      <w:pPr>
        <w:pStyle w:val="style0"/>
        <w:jc w:val="left"/>
        <w:rPr>
          <w:rFonts w:ascii="Times New Roman" w:hAnsi="Times New Roman"/>
          <w:sz w:val="28"/>
          <w:szCs w:val="28"/>
        </w:rPr>
      </w:pPr>
      <w:r>
        <w:rPr>
          <w:rFonts w:ascii="Times New Roman" w:hAnsi="Times New Roman"/>
          <w:sz w:val="28"/>
          <w:szCs w:val="28"/>
        </w:rPr>
        <w:t xml:space="preserve"> 'hardy': 'fearless',</w:t>
      </w:r>
    </w:p>
    <w:p>
      <w:pPr>
        <w:pStyle w:val="style0"/>
        <w:jc w:val="left"/>
        <w:rPr>
          <w:rFonts w:ascii="Times New Roman" w:hAnsi="Times New Roman"/>
          <w:sz w:val="28"/>
          <w:szCs w:val="28"/>
        </w:rPr>
      </w:pPr>
      <w:r>
        <w:rPr>
          <w:rFonts w:ascii="Times New Roman" w:hAnsi="Times New Roman"/>
          <w:sz w:val="28"/>
          <w:szCs w:val="28"/>
        </w:rPr>
        <w:t xml:space="preserve"> 'heartbroken': 'sad',</w:t>
      </w:r>
    </w:p>
    <w:p>
      <w:pPr>
        <w:pStyle w:val="style0"/>
        <w:jc w:val="left"/>
        <w:rPr>
          <w:rFonts w:ascii="Times New Roman" w:hAnsi="Times New Roman"/>
          <w:sz w:val="28"/>
          <w:szCs w:val="28"/>
        </w:rPr>
      </w:pPr>
      <w:r>
        <w:rPr>
          <w:rFonts w:ascii="Times New Roman" w:hAnsi="Times New Roman"/>
          <w:sz w:val="28"/>
          <w:szCs w:val="28"/>
        </w:rPr>
        <w:t xml:space="preserve"> 'heavyhearted': 'sad',</w:t>
      </w:r>
    </w:p>
    <w:p>
      <w:pPr>
        <w:pStyle w:val="style0"/>
        <w:jc w:val="left"/>
        <w:rPr>
          <w:rFonts w:ascii="Times New Roman" w:hAnsi="Times New Roman"/>
          <w:sz w:val="28"/>
          <w:szCs w:val="28"/>
        </w:rPr>
      </w:pPr>
      <w:r>
        <w:rPr>
          <w:rFonts w:ascii="Times New Roman" w:hAnsi="Times New Roman"/>
          <w:sz w:val="28"/>
          <w:szCs w:val="28"/>
        </w:rPr>
        <w:t xml:space="preserve"> 'hesitant': 'fearful',</w:t>
      </w:r>
    </w:p>
    <w:p>
      <w:pPr>
        <w:pStyle w:val="style0"/>
        <w:jc w:val="left"/>
        <w:rPr>
          <w:rFonts w:ascii="Times New Roman" w:hAnsi="Times New Roman"/>
          <w:sz w:val="28"/>
          <w:szCs w:val="28"/>
        </w:rPr>
      </w:pPr>
      <w:r>
        <w:rPr>
          <w:rFonts w:ascii="Times New Roman" w:hAnsi="Times New Roman"/>
          <w:sz w:val="28"/>
          <w:szCs w:val="28"/>
        </w:rPr>
        <w:t xml:space="preserve"> 'high-spirited': 'happy',</w:t>
      </w:r>
    </w:p>
    <w:p>
      <w:pPr>
        <w:pStyle w:val="style0"/>
        <w:jc w:val="left"/>
        <w:rPr>
          <w:rFonts w:ascii="Times New Roman" w:hAnsi="Times New Roman"/>
          <w:sz w:val="28"/>
          <w:szCs w:val="28"/>
        </w:rPr>
      </w:pPr>
      <w:r>
        <w:rPr>
          <w:rFonts w:ascii="Times New Roman" w:hAnsi="Times New Roman"/>
          <w:sz w:val="28"/>
          <w:szCs w:val="28"/>
        </w:rPr>
        <w:t xml:space="preserve"> 'hilarious': 'happy',</w:t>
      </w:r>
    </w:p>
    <w:p>
      <w:pPr>
        <w:pStyle w:val="style0"/>
        <w:jc w:val="left"/>
        <w:rPr>
          <w:rFonts w:ascii="Times New Roman" w:hAnsi="Times New Roman"/>
          <w:sz w:val="28"/>
          <w:szCs w:val="28"/>
        </w:rPr>
      </w:pPr>
      <w:r>
        <w:rPr>
          <w:rFonts w:ascii="Times New Roman" w:hAnsi="Times New Roman"/>
          <w:sz w:val="28"/>
          <w:szCs w:val="28"/>
        </w:rPr>
        <w:t xml:space="preserve"> 'hopeful': 'attracted',</w:t>
      </w:r>
    </w:p>
    <w:p>
      <w:pPr>
        <w:pStyle w:val="style0"/>
        <w:jc w:val="left"/>
        <w:rPr>
          <w:rFonts w:ascii="Times New Roman" w:hAnsi="Times New Roman"/>
          <w:sz w:val="28"/>
          <w:szCs w:val="28"/>
        </w:rPr>
      </w:pPr>
      <w:r>
        <w:rPr>
          <w:rFonts w:ascii="Times New Roman" w:hAnsi="Times New Roman"/>
          <w:sz w:val="28"/>
          <w:szCs w:val="28"/>
        </w:rPr>
        <w:t xml:space="preserve"> 'horny': 'lustful',</w:t>
      </w:r>
    </w:p>
    <w:p>
      <w:pPr>
        <w:pStyle w:val="style0"/>
        <w:jc w:val="left"/>
        <w:rPr>
          <w:rFonts w:ascii="Times New Roman" w:hAnsi="Times New Roman"/>
          <w:sz w:val="28"/>
          <w:szCs w:val="28"/>
        </w:rPr>
      </w:pPr>
      <w:r>
        <w:rPr>
          <w:rFonts w:ascii="Times New Roman" w:hAnsi="Times New Roman"/>
          <w:sz w:val="28"/>
          <w:szCs w:val="28"/>
        </w:rPr>
        <w:t xml:space="preserve"> 'horrified': 'fearful',</w:t>
      </w:r>
    </w:p>
    <w:p>
      <w:pPr>
        <w:pStyle w:val="style0"/>
        <w:jc w:val="left"/>
        <w:rPr>
          <w:rFonts w:ascii="Times New Roman" w:hAnsi="Times New Roman"/>
          <w:sz w:val="28"/>
          <w:szCs w:val="28"/>
        </w:rPr>
      </w:pPr>
      <w:r>
        <w:rPr>
          <w:rFonts w:ascii="Times New Roman" w:hAnsi="Times New Roman"/>
          <w:sz w:val="28"/>
          <w:szCs w:val="28"/>
        </w:rPr>
        <w:t xml:space="preserve"> 'hot and bothered': 'lustful',</w:t>
      </w:r>
    </w:p>
    <w:p>
      <w:pPr>
        <w:pStyle w:val="style0"/>
        <w:jc w:val="left"/>
        <w:rPr>
          <w:rFonts w:ascii="Times New Roman" w:hAnsi="Times New Roman"/>
          <w:sz w:val="28"/>
          <w:szCs w:val="28"/>
        </w:rPr>
      </w:pPr>
      <w:r>
        <w:rPr>
          <w:rFonts w:ascii="Times New Roman" w:hAnsi="Times New Roman"/>
          <w:sz w:val="28"/>
          <w:szCs w:val="28"/>
        </w:rPr>
        <w:t xml:space="preserve"> 'humiliated': 'sad',</w:t>
      </w:r>
    </w:p>
    <w:p>
      <w:pPr>
        <w:pStyle w:val="style0"/>
        <w:jc w:val="left"/>
        <w:rPr>
          <w:rFonts w:ascii="Times New Roman" w:hAnsi="Times New Roman"/>
          <w:sz w:val="28"/>
          <w:szCs w:val="28"/>
        </w:rPr>
      </w:pPr>
      <w:r>
        <w:rPr>
          <w:rFonts w:ascii="Times New Roman" w:hAnsi="Times New Roman"/>
          <w:sz w:val="28"/>
          <w:szCs w:val="28"/>
        </w:rPr>
        <w:t xml:space="preserve"> 'humorous': 'happy',</w:t>
      </w:r>
    </w:p>
    <w:p>
      <w:pPr>
        <w:pStyle w:val="style0"/>
        <w:jc w:val="left"/>
        <w:rPr>
          <w:rFonts w:ascii="Times New Roman" w:hAnsi="Times New Roman"/>
          <w:sz w:val="28"/>
          <w:szCs w:val="28"/>
        </w:rPr>
      </w:pPr>
      <w:r>
        <w:rPr>
          <w:rFonts w:ascii="Times New Roman" w:hAnsi="Times New Roman"/>
          <w:sz w:val="28"/>
          <w:szCs w:val="28"/>
        </w:rPr>
        <w:t xml:space="preserve"> 'hurt': 'sad',</w:t>
      </w:r>
    </w:p>
    <w:p>
      <w:pPr>
        <w:pStyle w:val="style0"/>
        <w:jc w:val="left"/>
        <w:rPr>
          <w:rFonts w:ascii="Times New Roman" w:hAnsi="Times New Roman"/>
          <w:sz w:val="28"/>
          <w:szCs w:val="28"/>
        </w:rPr>
      </w:pPr>
      <w:r>
        <w:rPr>
          <w:rFonts w:ascii="Times New Roman" w:hAnsi="Times New Roman"/>
          <w:sz w:val="28"/>
          <w:szCs w:val="28"/>
        </w:rPr>
        <w:t xml:space="preserve"> 'hysterical': 'fearful',</w:t>
      </w:r>
    </w:p>
    <w:p>
      <w:pPr>
        <w:pStyle w:val="style0"/>
        <w:jc w:val="left"/>
        <w:rPr>
          <w:rFonts w:ascii="Times New Roman" w:hAnsi="Times New Roman"/>
          <w:sz w:val="28"/>
          <w:szCs w:val="28"/>
        </w:rPr>
      </w:pPr>
      <w:r>
        <w:rPr>
          <w:rFonts w:ascii="Times New Roman" w:hAnsi="Times New Roman"/>
          <w:sz w:val="28"/>
          <w:szCs w:val="28"/>
        </w:rPr>
        <w:t xml:space="preserve"> 'ignored': 'hated',</w:t>
      </w:r>
    </w:p>
    <w:p>
      <w:pPr>
        <w:pStyle w:val="style0"/>
        <w:jc w:val="left"/>
        <w:rPr>
          <w:rFonts w:ascii="Times New Roman" w:hAnsi="Times New Roman"/>
          <w:sz w:val="28"/>
          <w:szCs w:val="28"/>
        </w:rPr>
      </w:pPr>
      <w:r>
        <w:rPr>
          <w:rFonts w:ascii="Times New Roman" w:hAnsi="Times New Roman"/>
          <w:sz w:val="28"/>
          <w:szCs w:val="28"/>
        </w:rPr>
        <w:t xml:space="preserve"> 'ill at ease': 'sad',</w:t>
      </w:r>
    </w:p>
    <w:p>
      <w:pPr>
        <w:pStyle w:val="style0"/>
        <w:jc w:val="left"/>
        <w:rPr>
          <w:rFonts w:ascii="Times New Roman" w:hAnsi="Times New Roman"/>
          <w:sz w:val="28"/>
          <w:szCs w:val="28"/>
        </w:rPr>
      </w:pPr>
      <w:r>
        <w:rPr>
          <w:rFonts w:ascii="Times New Roman" w:hAnsi="Times New Roman"/>
          <w:sz w:val="28"/>
          <w:szCs w:val="28"/>
        </w:rPr>
        <w:t xml:space="preserve"> 'immobilized': 'apathetic',</w:t>
      </w:r>
    </w:p>
    <w:p>
      <w:pPr>
        <w:pStyle w:val="style0"/>
        <w:jc w:val="left"/>
        <w:rPr>
          <w:rFonts w:ascii="Times New Roman" w:hAnsi="Times New Roman"/>
          <w:sz w:val="28"/>
          <w:szCs w:val="28"/>
        </w:rPr>
      </w:pPr>
      <w:r>
        <w:rPr>
          <w:rFonts w:ascii="Times New Roman" w:hAnsi="Times New Roman"/>
          <w:sz w:val="28"/>
          <w:szCs w:val="28"/>
        </w:rPr>
        <w:t xml:space="preserve"> 'immune': 'entitled',</w:t>
      </w:r>
    </w:p>
    <w:p>
      <w:pPr>
        <w:pStyle w:val="style0"/>
        <w:jc w:val="left"/>
        <w:rPr>
          <w:rFonts w:ascii="Times New Roman" w:hAnsi="Times New Roman"/>
          <w:sz w:val="28"/>
          <w:szCs w:val="28"/>
        </w:rPr>
      </w:pPr>
      <w:r>
        <w:rPr>
          <w:rFonts w:ascii="Times New Roman" w:hAnsi="Times New Roman"/>
          <w:sz w:val="28"/>
          <w:szCs w:val="28"/>
        </w:rPr>
        <w:t xml:space="preserve"> 'important': 'happy',</w:t>
      </w:r>
    </w:p>
    <w:p>
      <w:pPr>
        <w:pStyle w:val="style0"/>
        <w:jc w:val="left"/>
        <w:rPr>
          <w:rFonts w:ascii="Times New Roman" w:hAnsi="Times New Roman"/>
          <w:sz w:val="28"/>
          <w:szCs w:val="28"/>
        </w:rPr>
      </w:pPr>
      <w:r>
        <w:rPr>
          <w:rFonts w:ascii="Times New Roman" w:hAnsi="Times New Roman"/>
          <w:sz w:val="28"/>
          <w:szCs w:val="28"/>
        </w:rPr>
        <w:t xml:space="preserve"> 'impotent': 'powerless',</w:t>
      </w:r>
    </w:p>
    <w:p>
      <w:pPr>
        <w:pStyle w:val="style0"/>
        <w:jc w:val="left"/>
        <w:rPr>
          <w:rFonts w:ascii="Times New Roman" w:hAnsi="Times New Roman"/>
          <w:sz w:val="28"/>
          <w:szCs w:val="28"/>
        </w:rPr>
      </w:pPr>
      <w:r>
        <w:rPr>
          <w:rFonts w:ascii="Times New Roman" w:hAnsi="Times New Roman"/>
          <w:sz w:val="28"/>
          <w:szCs w:val="28"/>
        </w:rPr>
        <w:t xml:space="preserve"> 'imprisoned': 'entitled',</w:t>
      </w:r>
    </w:p>
    <w:p>
      <w:pPr>
        <w:pStyle w:val="style0"/>
        <w:jc w:val="left"/>
        <w:rPr>
          <w:rFonts w:ascii="Times New Roman" w:hAnsi="Times New Roman"/>
          <w:sz w:val="28"/>
          <w:szCs w:val="28"/>
        </w:rPr>
      </w:pPr>
      <w:r>
        <w:rPr>
          <w:rFonts w:ascii="Times New Roman" w:hAnsi="Times New Roman"/>
          <w:sz w:val="28"/>
          <w:szCs w:val="28"/>
        </w:rPr>
        <w:t xml:space="preserve"> 'in a huff': 'angry',</w:t>
      </w:r>
    </w:p>
    <w:p>
      <w:pPr>
        <w:pStyle w:val="style0"/>
        <w:jc w:val="left"/>
        <w:rPr>
          <w:rFonts w:ascii="Times New Roman" w:hAnsi="Times New Roman"/>
          <w:sz w:val="28"/>
          <w:szCs w:val="28"/>
        </w:rPr>
      </w:pPr>
      <w:r>
        <w:rPr>
          <w:rFonts w:ascii="Times New Roman" w:hAnsi="Times New Roman"/>
          <w:sz w:val="28"/>
          <w:szCs w:val="28"/>
        </w:rPr>
        <w:t xml:space="preserve"> 'in a stew': 'angry',</w:t>
      </w:r>
    </w:p>
    <w:p>
      <w:pPr>
        <w:pStyle w:val="style0"/>
        <w:jc w:val="left"/>
        <w:rPr>
          <w:rFonts w:ascii="Times New Roman" w:hAnsi="Times New Roman"/>
          <w:sz w:val="28"/>
          <w:szCs w:val="28"/>
        </w:rPr>
      </w:pPr>
      <w:r>
        <w:rPr>
          <w:rFonts w:ascii="Times New Roman" w:hAnsi="Times New Roman"/>
          <w:sz w:val="28"/>
          <w:szCs w:val="28"/>
        </w:rPr>
        <w:t xml:space="preserve"> 'in control': 'adequate',</w:t>
      </w:r>
    </w:p>
    <w:p>
      <w:pPr>
        <w:pStyle w:val="style0"/>
        <w:jc w:val="left"/>
        <w:rPr>
          <w:rFonts w:ascii="Times New Roman" w:hAnsi="Times New Roman"/>
          <w:sz w:val="28"/>
          <w:szCs w:val="28"/>
        </w:rPr>
      </w:pPr>
      <w:r>
        <w:rPr>
          <w:rFonts w:ascii="Times New Roman" w:hAnsi="Times New Roman"/>
          <w:sz w:val="28"/>
          <w:szCs w:val="28"/>
        </w:rPr>
        <w:t xml:space="preserve"> 'in fear': 'fearful',</w:t>
      </w:r>
    </w:p>
    <w:p>
      <w:pPr>
        <w:pStyle w:val="style0"/>
        <w:jc w:val="left"/>
        <w:rPr>
          <w:rFonts w:ascii="Times New Roman" w:hAnsi="Times New Roman"/>
          <w:sz w:val="28"/>
          <w:szCs w:val="28"/>
        </w:rPr>
      </w:pPr>
      <w:r>
        <w:rPr>
          <w:rFonts w:ascii="Times New Roman" w:hAnsi="Times New Roman"/>
          <w:sz w:val="28"/>
          <w:szCs w:val="28"/>
        </w:rPr>
        <w:t xml:space="preserve"> 'in pain': 'sad',</w:t>
      </w:r>
    </w:p>
    <w:p>
      <w:pPr>
        <w:pStyle w:val="style0"/>
        <w:jc w:val="left"/>
        <w:rPr>
          <w:rFonts w:ascii="Times New Roman" w:hAnsi="Times New Roman"/>
          <w:sz w:val="28"/>
          <w:szCs w:val="28"/>
        </w:rPr>
      </w:pPr>
      <w:r>
        <w:rPr>
          <w:rFonts w:ascii="Times New Roman" w:hAnsi="Times New Roman"/>
          <w:sz w:val="28"/>
          <w:szCs w:val="28"/>
        </w:rPr>
        <w:t xml:space="preserve"> 'in the dumps': 'sad',</w:t>
      </w:r>
    </w:p>
    <w:p>
      <w:pPr>
        <w:pStyle w:val="style0"/>
        <w:jc w:val="left"/>
        <w:rPr>
          <w:rFonts w:ascii="Times New Roman" w:hAnsi="Times New Roman"/>
          <w:sz w:val="28"/>
          <w:szCs w:val="28"/>
        </w:rPr>
      </w:pPr>
      <w:r>
        <w:rPr>
          <w:rFonts w:ascii="Times New Roman" w:hAnsi="Times New Roman"/>
          <w:sz w:val="28"/>
          <w:szCs w:val="28"/>
        </w:rPr>
        <w:t xml:space="preserve"> 'in the zone': 'focused',</w:t>
      </w:r>
    </w:p>
    <w:p>
      <w:pPr>
        <w:pStyle w:val="style0"/>
        <w:jc w:val="left"/>
        <w:rPr>
          <w:rFonts w:ascii="Times New Roman" w:hAnsi="Times New Roman"/>
          <w:sz w:val="28"/>
          <w:szCs w:val="28"/>
        </w:rPr>
      </w:pPr>
      <w:r>
        <w:rPr>
          <w:rFonts w:ascii="Times New Roman" w:hAnsi="Times New Roman"/>
          <w:sz w:val="28"/>
          <w:szCs w:val="28"/>
        </w:rPr>
        <w:t xml:space="preserve"> 'incensed': 'angry',</w:t>
      </w:r>
    </w:p>
    <w:p>
      <w:pPr>
        <w:pStyle w:val="style0"/>
        <w:jc w:val="left"/>
        <w:rPr>
          <w:rFonts w:ascii="Times New Roman" w:hAnsi="Times New Roman"/>
          <w:sz w:val="28"/>
          <w:szCs w:val="28"/>
        </w:rPr>
      </w:pPr>
      <w:r>
        <w:rPr>
          <w:rFonts w:ascii="Times New Roman" w:hAnsi="Times New Roman"/>
          <w:sz w:val="28"/>
          <w:szCs w:val="28"/>
        </w:rPr>
        <w:t xml:space="preserve"> 'included': 'attached',</w:t>
      </w:r>
    </w:p>
    <w:p>
      <w:pPr>
        <w:pStyle w:val="style0"/>
        <w:jc w:val="left"/>
        <w:rPr>
          <w:rFonts w:ascii="Times New Roman" w:hAnsi="Times New Roman"/>
          <w:sz w:val="28"/>
          <w:szCs w:val="28"/>
        </w:rPr>
      </w:pPr>
      <w:r>
        <w:rPr>
          <w:rFonts w:ascii="Times New Roman" w:hAnsi="Times New Roman"/>
          <w:sz w:val="28"/>
          <w:szCs w:val="28"/>
        </w:rPr>
        <w:t xml:space="preserve"> 'indecisive': 'anxious',</w:t>
      </w:r>
    </w:p>
    <w:p>
      <w:pPr>
        <w:pStyle w:val="style0"/>
        <w:jc w:val="left"/>
        <w:rPr>
          <w:rFonts w:ascii="Times New Roman" w:hAnsi="Times New Roman"/>
          <w:sz w:val="28"/>
          <w:szCs w:val="28"/>
        </w:rPr>
      </w:pPr>
      <w:r>
        <w:rPr>
          <w:rFonts w:ascii="Times New Roman" w:hAnsi="Times New Roman"/>
          <w:sz w:val="28"/>
          <w:szCs w:val="28"/>
        </w:rPr>
        <w:t xml:space="preserve"> 'independent': 'free',</w:t>
      </w:r>
    </w:p>
    <w:p>
      <w:pPr>
        <w:pStyle w:val="style0"/>
        <w:jc w:val="left"/>
        <w:rPr>
          <w:rFonts w:ascii="Times New Roman" w:hAnsi="Times New Roman"/>
          <w:sz w:val="28"/>
          <w:szCs w:val="28"/>
        </w:rPr>
      </w:pPr>
      <w:r>
        <w:rPr>
          <w:rFonts w:ascii="Times New Roman" w:hAnsi="Times New Roman"/>
          <w:sz w:val="28"/>
          <w:szCs w:val="28"/>
        </w:rPr>
        <w:t xml:space="preserve"> 'indignant': 'angry',</w:t>
      </w:r>
    </w:p>
    <w:p>
      <w:pPr>
        <w:pStyle w:val="style0"/>
        <w:jc w:val="left"/>
        <w:rPr>
          <w:rFonts w:ascii="Times New Roman" w:hAnsi="Times New Roman"/>
          <w:sz w:val="28"/>
          <w:szCs w:val="28"/>
        </w:rPr>
      </w:pPr>
      <w:r>
        <w:rPr>
          <w:rFonts w:ascii="Times New Roman" w:hAnsi="Times New Roman"/>
          <w:sz w:val="28"/>
          <w:szCs w:val="28"/>
        </w:rPr>
        <w:t xml:space="preserve"> 'infatuated': 'lustful',</w:t>
      </w:r>
    </w:p>
    <w:p>
      <w:pPr>
        <w:pStyle w:val="style0"/>
        <w:jc w:val="left"/>
        <w:rPr>
          <w:rFonts w:ascii="Times New Roman" w:hAnsi="Times New Roman"/>
          <w:sz w:val="28"/>
          <w:szCs w:val="28"/>
        </w:rPr>
      </w:pPr>
      <w:r>
        <w:rPr>
          <w:rFonts w:ascii="Times New Roman" w:hAnsi="Times New Roman"/>
          <w:sz w:val="28"/>
          <w:szCs w:val="28"/>
        </w:rPr>
        <w:t xml:space="preserve"> 'inflamed': 'angry',</w:t>
      </w:r>
    </w:p>
    <w:p>
      <w:pPr>
        <w:pStyle w:val="style0"/>
        <w:jc w:val="left"/>
        <w:rPr>
          <w:rFonts w:ascii="Times New Roman" w:hAnsi="Times New Roman"/>
          <w:sz w:val="28"/>
          <w:szCs w:val="28"/>
        </w:rPr>
      </w:pPr>
      <w:r>
        <w:rPr>
          <w:rFonts w:ascii="Times New Roman" w:hAnsi="Times New Roman"/>
          <w:sz w:val="28"/>
          <w:szCs w:val="28"/>
        </w:rPr>
        <w:t xml:space="preserve"> 'injured': 'sad',</w:t>
      </w:r>
    </w:p>
    <w:p>
      <w:pPr>
        <w:pStyle w:val="style0"/>
        <w:jc w:val="left"/>
        <w:rPr>
          <w:rFonts w:ascii="Times New Roman" w:hAnsi="Times New Roman"/>
          <w:sz w:val="28"/>
          <w:szCs w:val="28"/>
        </w:rPr>
      </w:pPr>
      <w:r>
        <w:rPr>
          <w:rFonts w:ascii="Times New Roman" w:hAnsi="Times New Roman"/>
          <w:sz w:val="28"/>
          <w:szCs w:val="28"/>
        </w:rPr>
        <w:t xml:space="preserve"> 'inquisitive': 'attracted',</w:t>
      </w:r>
    </w:p>
    <w:p>
      <w:pPr>
        <w:pStyle w:val="style0"/>
        <w:jc w:val="left"/>
        <w:rPr>
          <w:rFonts w:ascii="Times New Roman" w:hAnsi="Times New Roman"/>
          <w:sz w:val="28"/>
          <w:szCs w:val="28"/>
        </w:rPr>
      </w:pPr>
      <w:r>
        <w:rPr>
          <w:rFonts w:ascii="Times New Roman" w:hAnsi="Times New Roman"/>
          <w:sz w:val="28"/>
          <w:szCs w:val="28"/>
        </w:rPr>
        <w:t xml:space="preserve"> 'insecure': 'codependent',</w:t>
      </w:r>
    </w:p>
    <w:p>
      <w:pPr>
        <w:pStyle w:val="style0"/>
        <w:jc w:val="left"/>
        <w:rPr>
          <w:rFonts w:ascii="Times New Roman" w:hAnsi="Times New Roman"/>
          <w:sz w:val="28"/>
          <w:szCs w:val="28"/>
        </w:rPr>
      </w:pPr>
      <w:r>
        <w:rPr>
          <w:rFonts w:ascii="Times New Roman" w:hAnsi="Times New Roman"/>
          <w:sz w:val="28"/>
          <w:szCs w:val="28"/>
        </w:rPr>
        <w:t xml:space="preserve"> 'insignificant': 'belittled',</w:t>
      </w:r>
    </w:p>
    <w:p>
      <w:pPr>
        <w:pStyle w:val="style0"/>
        <w:jc w:val="left"/>
        <w:rPr>
          <w:rFonts w:ascii="Times New Roman" w:hAnsi="Times New Roman"/>
          <w:sz w:val="28"/>
          <w:szCs w:val="28"/>
        </w:rPr>
      </w:pPr>
      <w:r>
        <w:rPr>
          <w:rFonts w:ascii="Times New Roman" w:hAnsi="Times New Roman"/>
          <w:sz w:val="28"/>
          <w:szCs w:val="28"/>
        </w:rPr>
        <w:t xml:space="preserve"> 'intent': 'attracted',</w:t>
      </w:r>
    </w:p>
    <w:p>
      <w:pPr>
        <w:pStyle w:val="style0"/>
        <w:jc w:val="left"/>
        <w:rPr>
          <w:rFonts w:ascii="Times New Roman" w:hAnsi="Times New Roman"/>
          <w:sz w:val="28"/>
          <w:szCs w:val="28"/>
        </w:rPr>
      </w:pPr>
      <w:r>
        <w:rPr>
          <w:rFonts w:ascii="Times New Roman" w:hAnsi="Times New Roman"/>
          <w:sz w:val="28"/>
          <w:szCs w:val="28"/>
        </w:rPr>
        <w:t xml:space="preserve"> 'interested': 'attracted',</w:t>
      </w:r>
    </w:p>
    <w:p>
      <w:pPr>
        <w:pStyle w:val="style0"/>
        <w:jc w:val="left"/>
        <w:rPr>
          <w:rFonts w:ascii="Times New Roman" w:hAnsi="Times New Roman"/>
          <w:sz w:val="28"/>
          <w:szCs w:val="28"/>
        </w:rPr>
      </w:pPr>
      <w:r>
        <w:rPr>
          <w:rFonts w:ascii="Times New Roman" w:hAnsi="Times New Roman"/>
          <w:sz w:val="28"/>
          <w:szCs w:val="28"/>
        </w:rPr>
        <w:t xml:space="preserve"> 'interrogated': 'singled out',</w:t>
      </w:r>
    </w:p>
    <w:p>
      <w:pPr>
        <w:pStyle w:val="style0"/>
        <w:jc w:val="left"/>
        <w:rPr>
          <w:rFonts w:ascii="Times New Roman" w:hAnsi="Times New Roman"/>
          <w:sz w:val="28"/>
          <w:szCs w:val="28"/>
        </w:rPr>
      </w:pPr>
      <w:r>
        <w:rPr>
          <w:rFonts w:ascii="Times New Roman" w:hAnsi="Times New Roman"/>
          <w:sz w:val="28"/>
          <w:szCs w:val="28"/>
        </w:rPr>
        <w:t xml:space="preserve"> 'intrigued': 'attracted',</w:t>
      </w:r>
    </w:p>
    <w:p>
      <w:pPr>
        <w:pStyle w:val="style0"/>
        <w:jc w:val="left"/>
        <w:rPr>
          <w:rFonts w:ascii="Times New Roman" w:hAnsi="Times New Roman"/>
          <w:sz w:val="28"/>
          <w:szCs w:val="28"/>
        </w:rPr>
      </w:pPr>
      <w:r>
        <w:rPr>
          <w:rFonts w:ascii="Times New Roman" w:hAnsi="Times New Roman"/>
          <w:sz w:val="28"/>
          <w:szCs w:val="28"/>
        </w:rPr>
        <w:t xml:space="preserve"> 'irate': 'angry',</w:t>
      </w:r>
    </w:p>
    <w:p>
      <w:pPr>
        <w:pStyle w:val="style0"/>
        <w:jc w:val="left"/>
        <w:rPr>
          <w:rFonts w:ascii="Times New Roman" w:hAnsi="Times New Roman"/>
          <w:sz w:val="28"/>
          <w:szCs w:val="28"/>
        </w:rPr>
      </w:pPr>
      <w:r>
        <w:rPr>
          <w:rFonts w:ascii="Times New Roman" w:hAnsi="Times New Roman"/>
          <w:sz w:val="28"/>
          <w:szCs w:val="28"/>
        </w:rPr>
        <w:t xml:space="preserve"> 'irresolute': 'fearful',</w:t>
      </w:r>
    </w:p>
    <w:p>
      <w:pPr>
        <w:pStyle w:val="style0"/>
        <w:jc w:val="left"/>
        <w:rPr>
          <w:rFonts w:ascii="Times New Roman" w:hAnsi="Times New Roman"/>
          <w:sz w:val="28"/>
          <w:szCs w:val="28"/>
        </w:rPr>
      </w:pPr>
      <w:r>
        <w:rPr>
          <w:rFonts w:ascii="Times New Roman" w:hAnsi="Times New Roman"/>
          <w:sz w:val="28"/>
          <w:szCs w:val="28"/>
        </w:rPr>
        <w:t xml:space="preserve"> 'irresponsible': 'powerless',</w:t>
      </w:r>
    </w:p>
    <w:p>
      <w:pPr>
        <w:pStyle w:val="style0"/>
        <w:jc w:val="left"/>
        <w:rPr>
          <w:rFonts w:ascii="Times New Roman" w:hAnsi="Times New Roman"/>
          <w:sz w:val="28"/>
          <w:szCs w:val="28"/>
        </w:rPr>
      </w:pPr>
      <w:r>
        <w:rPr>
          <w:rFonts w:ascii="Times New Roman" w:hAnsi="Times New Roman"/>
          <w:sz w:val="28"/>
          <w:szCs w:val="28"/>
        </w:rPr>
        <w:t xml:space="preserve"> 'irritated': 'angry',</w:t>
      </w:r>
    </w:p>
    <w:p>
      <w:pPr>
        <w:pStyle w:val="style0"/>
        <w:jc w:val="left"/>
        <w:rPr>
          <w:rFonts w:ascii="Times New Roman" w:hAnsi="Times New Roman"/>
          <w:sz w:val="28"/>
          <w:szCs w:val="28"/>
        </w:rPr>
      </w:pPr>
      <w:r>
        <w:rPr>
          <w:rFonts w:ascii="Times New Roman" w:hAnsi="Times New Roman"/>
          <w:sz w:val="28"/>
          <w:szCs w:val="28"/>
        </w:rPr>
        <w:t xml:space="preserve"> 'isolated': 'alone',</w:t>
      </w:r>
    </w:p>
    <w:p>
      <w:pPr>
        <w:pStyle w:val="style0"/>
        <w:jc w:val="left"/>
        <w:rPr>
          <w:rFonts w:ascii="Times New Roman" w:hAnsi="Times New Roman"/>
          <w:sz w:val="28"/>
          <w:szCs w:val="28"/>
        </w:rPr>
      </w:pPr>
      <w:r>
        <w:rPr>
          <w:rFonts w:ascii="Times New Roman" w:hAnsi="Times New Roman"/>
          <w:sz w:val="28"/>
          <w:szCs w:val="28"/>
        </w:rPr>
        <w:t xml:space="preserve"> 'jaunty': 'happy',</w:t>
      </w:r>
    </w:p>
    <w:p>
      <w:pPr>
        <w:pStyle w:val="style0"/>
        <w:jc w:val="left"/>
        <w:rPr>
          <w:rFonts w:ascii="Times New Roman" w:hAnsi="Times New Roman"/>
          <w:sz w:val="28"/>
          <w:szCs w:val="28"/>
        </w:rPr>
      </w:pPr>
      <w:r>
        <w:rPr>
          <w:rFonts w:ascii="Times New Roman" w:hAnsi="Times New Roman"/>
          <w:sz w:val="28"/>
          <w:szCs w:val="28"/>
        </w:rPr>
        <w:t xml:space="preserve"> 'jocular': 'happy',</w:t>
      </w:r>
    </w:p>
    <w:p>
      <w:pPr>
        <w:pStyle w:val="style0"/>
        <w:jc w:val="left"/>
        <w:rPr>
          <w:rFonts w:ascii="Times New Roman" w:hAnsi="Times New Roman"/>
          <w:sz w:val="28"/>
          <w:szCs w:val="28"/>
        </w:rPr>
      </w:pPr>
      <w:r>
        <w:rPr>
          <w:rFonts w:ascii="Times New Roman" w:hAnsi="Times New Roman"/>
          <w:sz w:val="28"/>
          <w:szCs w:val="28"/>
        </w:rPr>
        <w:t xml:space="preserve"> 'jolly': 'happy',</w:t>
      </w:r>
    </w:p>
    <w:p>
      <w:pPr>
        <w:pStyle w:val="style0"/>
        <w:jc w:val="left"/>
        <w:rPr>
          <w:rFonts w:ascii="Times New Roman" w:hAnsi="Times New Roman"/>
          <w:sz w:val="28"/>
          <w:szCs w:val="28"/>
        </w:rPr>
      </w:pPr>
      <w:r>
        <w:rPr>
          <w:rFonts w:ascii="Times New Roman" w:hAnsi="Times New Roman"/>
          <w:sz w:val="28"/>
          <w:szCs w:val="28"/>
        </w:rPr>
        <w:t xml:space="preserve"> 'jovial': 'happy',</w:t>
      </w:r>
    </w:p>
    <w:p>
      <w:pPr>
        <w:pStyle w:val="style0"/>
        <w:jc w:val="left"/>
        <w:rPr>
          <w:rFonts w:ascii="Times New Roman" w:hAnsi="Times New Roman"/>
          <w:sz w:val="28"/>
          <w:szCs w:val="28"/>
        </w:rPr>
      </w:pPr>
      <w:r>
        <w:rPr>
          <w:rFonts w:ascii="Times New Roman" w:hAnsi="Times New Roman"/>
          <w:sz w:val="28"/>
          <w:szCs w:val="28"/>
        </w:rPr>
        <w:t xml:space="preserve"> 'joyful': 'happy',</w:t>
      </w:r>
    </w:p>
    <w:p>
      <w:pPr>
        <w:pStyle w:val="style0"/>
        <w:jc w:val="left"/>
        <w:rPr>
          <w:rFonts w:ascii="Times New Roman" w:hAnsi="Times New Roman"/>
          <w:sz w:val="28"/>
          <w:szCs w:val="28"/>
        </w:rPr>
      </w:pPr>
      <w:r>
        <w:rPr>
          <w:rFonts w:ascii="Times New Roman" w:hAnsi="Times New Roman"/>
          <w:sz w:val="28"/>
          <w:szCs w:val="28"/>
        </w:rPr>
        <w:t xml:space="preserve"> 'joyless': 'sad',</w:t>
      </w:r>
    </w:p>
    <w:p>
      <w:pPr>
        <w:pStyle w:val="style0"/>
        <w:jc w:val="left"/>
        <w:rPr>
          <w:rFonts w:ascii="Times New Roman" w:hAnsi="Times New Roman"/>
          <w:sz w:val="28"/>
          <w:szCs w:val="28"/>
        </w:rPr>
      </w:pPr>
      <w:r>
        <w:rPr>
          <w:rFonts w:ascii="Times New Roman" w:hAnsi="Times New Roman"/>
          <w:sz w:val="28"/>
          <w:szCs w:val="28"/>
        </w:rPr>
        <w:t xml:space="preserve"> 'joyous': 'happy',</w:t>
      </w:r>
    </w:p>
    <w:p>
      <w:pPr>
        <w:pStyle w:val="style0"/>
        <w:jc w:val="left"/>
        <w:rPr>
          <w:rFonts w:ascii="Times New Roman" w:hAnsi="Times New Roman"/>
          <w:sz w:val="28"/>
          <w:szCs w:val="28"/>
        </w:rPr>
      </w:pPr>
      <w:r>
        <w:rPr>
          <w:rFonts w:ascii="Times New Roman" w:hAnsi="Times New Roman"/>
          <w:sz w:val="28"/>
          <w:szCs w:val="28"/>
        </w:rPr>
        <w:t xml:space="preserve"> 'jubilant': 'happy',</w:t>
      </w:r>
    </w:p>
    <w:p>
      <w:pPr>
        <w:pStyle w:val="style0"/>
        <w:jc w:val="left"/>
        <w:rPr>
          <w:rFonts w:ascii="Times New Roman" w:hAnsi="Times New Roman"/>
          <w:sz w:val="28"/>
          <w:szCs w:val="28"/>
        </w:rPr>
      </w:pPr>
      <w:r>
        <w:rPr>
          <w:rFonts w:ascii="Times New Roman" w:hAnsi="Times New Roman"/>
          <w:sz w:val="28"/>
          <w:szCs w:val="28"/>
        </w:rPr>
        <w:t xml:space="preserve"> 'justified': 'singled out',</w:t>
      </w:r>
    </w:p>
    <w:p>
      <w:pPr>
        <w:pStyle w:val="style0"/>
        <w:jc w:val="left"/>
        <w:rPr>
          <w:rFonts w:ascii="Times New Roman" w:hAnsi="Times New Roman"/>
          <w:sz w:val="28"/>
          <w:szCs w:val="28"/>
        </w:rPr>
      </w:pPr>
      <w:r>
        <w:rPr>
          <w:rFonts w:ascii="Times New Roman" w:hAnsi="Times New Roman"/>
          <w:sz w:val="28"/>
          <w:szCs w:val="28"/>
        </w:rPr>
        <w:t xml:space="preserve"> 'keen': 'attracted',</w:t>
      </w:r>
    </w:p>
    <w:p>
      <w:pPr>
        <w:pStyle w:val="style0"/>
        <w:jc w:val="left"/>
        <w:rPr>
          <w:rFonts w:ascii="Times New Roman" w:hAnsi="Times New Roman"/>
          <w:sz w:val="28"/>
          <w:szCs w:val="28"/>
        </w:rPr>
      </w:pPr>
      <w:r>
        <w:rPr>
          <w:rFonts w:ascii="Times New Roman" w:hAnsi="Times New Roman"/>
          <w:sz w:val="28"/>
          <w:szCs w:val="28"/>
        </w:rPr>
        <w:t xml:space="preserve"> 'labeled': 'singled out',</w:t>
      </w:r>
    </w:p>
    <w:p>
      <w:pPr>
        <w:pStyle w:val="style0"/>
        <w:jc w:val="left"/>
        <w:rPr>
          <w:rFonts w:ascii="Times New Roman" w:hAnsi="Times New Roman"/>
          <w:sz w:val="28"/>
          <w:szCs w:val="28"/>
        </w:rPr>
      </w:pPr>
      <w:r>
        <w:rPr>
          <w:rFonts w:ascii="Times New Roman" w:hAnsi="Times New Roman"/>
          <w:sz w:val="28"/>
          <w:szCs w:val="28"/>
        </w:rPr>
        <w:t xml:space="preserve"> 'lackadaisical': 'bored',</w:t>
      </w:r>
    </w:p>
    <w:p>
      <w:pPr>
        <w:pStyle w:val="style0"/>
        <w:jc w:val="left"/>
        <w:rPr>
          <w:rFonts w:ascii="Times New Roman" w:hAnsi="Times New Roman"/>
          <w:sz w:val="28"/>
          <w:szCs w:val="28"/>
        </w:rPr>
      </w:pPr>
      <w:r>
        <w:rPr>
          <w:rFonts w:ascii="Times New Roman" w:hAnsi="Times New Roman"/>
          <w:sz w:val="28"/>
          <w:szCs w:val="28"/>
        </w:rPr>
        <w:t xml:space="preserve"> 'lazy': 'apathetic',</w:t>
      </w:r>
    </w:p>
    <w:p>
      <w:pPr>
        <w:pStyle w:val="style0"/>
        <w:jc w:val="left"/>
        <w:rPr>
          <w:rFonts w:ascii="Times New Roman" w:hAnsi="Times New Roman"/>
          <w:sz w:val="28"/>
          <w:szCs w:val="28"/>
        </w:rPr>
      </w:pPr>
      <w:r>
        <w:rPr>
          <w:rFonts w:ascii="Times New Roman" w:hAnsi="Times New Roman"/>
          <w:sz w:val="28"/>
          <w:szCs w:val="28"/>
        </w:rPr>
        <w:t xml:space="preserve"> 'left out': 'hated',</w:t>
      </w:r>
    </w:p>
    <w:p>
      <w:pPr>
        <w:pStyle w:val="style0"/>
        <w:jc w:val="left"/>
        <w:rPr>
          <w:rFonts w:ascii="Times New Roman" w:hAnsi="Times New Roman"/>
          <w:sz w:val="28"/>
          <w:szCs w:val="28"/>
        </w:rPr>
      </w:pPr>
      <w:r>
        <w:rPr>
          <w:rFonts w:ascii="Times New Roman" w:hAnsi="Times New Roman"/>
          <w:sz w:val="28"/>
          <w:szCs w:val="28"/>
        </w:rPr>
        <w:t xml:space="preserve"> 'let down': 'hated',</w:t>
      </w:r>
    </w:p>
    <w:p>
      <w:pPr>
        <w:pStyle w:val="style0"/>
        <w:jc w:val="left"/>
        <w:rPr>
          <w:rFonts w:ascii="Times New Roman" w:hAnsi="Times New Roman"/>
          <w:sz w:val="28"/>
          <w:szCs w:val="28"/>
        </w:rPr>
      </w:pPr>
      <w:r>
        <w:rPr>
          <w:rFonts w:ascii="Times New Roman" w:hAnsi="Times New Roman"/>
          <w:sz w:val="28"/>
          <w:szCs w:val="28"/>
        </w:rPr>
        <w:t xml:space="preserve"> 'lethargic': 'apathetic',</w:t>
      </w:r>
    </w:p>
    <w:p>
      <w:pPr>
        <w:pStyle w:val="style0"/>
        <w:jc w:val="left"/>
        <w:rPr>
          <w:rFonts w:ascii="Times New Roman" w:hAnsi="Times New Roman"/>
          <w:sz w:val="28"/>
          <w:szCs w:val="28"/>
        </w:rPr>
      </w:pPr>
      <w:r>
        <w:rPr>
          <w:rFonts w:ascii="Times New Roman" w:hAnsi="Times New Roman"/>
          <w:sz w:val="28"/>
          <w:szCs w:val="28"/>
        </w:rPr>
        <w:t xml:space="preserve"> 'lied to': 'cheated',</w:t>
      </w:r>
    </w:p>
    <w:p>
      <w:pPr>
        <w:pStyle w:val="style0"/>
        <w:jc w:val="left"/>
        <w:rPr>
          <w:rFonts w:ascii="Times New Roman" w:hAnsi="Times New Roman"/>
          <w:sz w:val="28"/>
          <w:szCs w:val="28"/>
        </w:rPr>
      </w:pPr>
      <w:r>
        <w:rPr>
          <w:rFonts w:ascii="Times New Roman" w:hAnsi="Times New Roman"/>
          <w:sz w:val="28"/>
          <w:szCs w:val="28"/>
        </w:rPr>
        <w:t xml:space="preserve"> 'lighthearted': 'happy',</w:t>
      </w:r>
    </w:p>
    <w:p>
      <w:pPr>
        <w:pStyle w:val="style0"/>
        <w:jc w:val="left"/>
        <w:rPr>
          <w:rFonts w:ascii="Times New Roman" w:hAnsi="Times New Roman"/>
          <w:sz w:val="28"/>
          <w:szCs w:val="28"/>
        </w:rPr>
      </w:pPr>
      <w:r>
        <w:rPr>
          <w:rFonts w:ascii="Times New Roman" w:hAnsi="Times New Roman"/>
          <w:sz w:val="28"/>
          <w:szCs w:val="28"/>
        </w:rPr>
        <w:t xml:space="preserve"> 'liked': 'attached',</w:t>
      </w:r>
    </w:p>
    <w:p>
      <w:pPr>
        <w:pStyle w:val="style0"/>
        <w:jc w:val="left"/>
        <w:rPr>
          <w:rFonts w:ascii="Times New Roman" w:hAnsi="Times New Roman"/>
          <w:sz w:val="28"/>
          <w:szCs w:val="28"/>
        </w:rPr>
      </w:pPr>
      <w:r>
        <w:rPr>
          <w:rFonts w:ascii="Times New Roman" w:hAnsi="Times New Roman"/>
          <w:sz w:val="28"/>
          <w:szCs w:val="28"/>
        </w:rPr>
        <w:t xml:space="preserve"> 'lively': 'happy',</w:t>
      </w:r>
    </w:p>
    <w:p>
      <w:pPr>
        <w:pStyle w:val="style0"/>
        <w:jc w:val="left"/>
        <w:rPr>
          <w:rFonts w:ascii="Times New Roman" w:hAnsi="Times New Roman"/>
          <w:sz w:val="28"/>
          <w:szCs w:val="28"/>
        </w:rPr>
      </w:pPr>
      <w:r>
        <w:rPr>
          <w:rFonts w:ascii="Times New Roman" w:hAnsi="Times New Roman"/>
          <w:sz w:val="28"/>
          <w:szCs w:val="28"/>
        </w:rPr>
        <w:t xml:space="preserve"> 'livid': 'angry',</w:t>
      </w:r>
    </w:p>
    <w:p>
      <w:pPr>
        <w:pStyle w:val="style0"/>
        <w:jc w:val="left"/>
        <w:rPr>
          <w:rFonts w:ascii="Times New Roman" w:hAnsi="Times New Roman"/>
          <w:sz w:val="28"/>
          <w:szCs w:val="28"/>
        </w:rPr>
      </w:pPr>
      <w:r>
        <w:rPr>
          <w:rFonts w:ascii="Times New Roman" w:hAnsi="Times New Roman"/>
          <w:sz w:val="28"/>
          <w:szCs w:val="28"/>
        </w:rPr>
        <w:t xml:space="preserve"> 'lonely': 'alone',</w:t>
      </w:r>
    </w:p>
    <w:p>
      <w:pPr>
        <w:pStyle w:val="style0"/>
        <w:jc w:val="left"/>
        <w:rPr>
          <w:rFonts w:ascii="Times New Roman" w:hAnsi="Times New Roman"/>
          <w:sz w:val="28"/>
          <w:szCs w:val="28"/>
        </w:rPr>
      </w:pPr>
      <w:r>
        <w:rPr>
          <w:rFonts w:ascii="Times New Roman" w:hAnsi="Times New Roman"/>
          <w:sz w:val="28"/>
          <w:szCs w:val="28"/>
        </w:rPr>
        <w:t xml:space="preserve"> 'lonesome': 'alone',</w:t>
      </w:r>
    </w:p>
    <w:p>
      <w:pPr>
        <w:pStyle w:val="style0"/>
        <w:jc w:val="left"/>
        <w:rPr>
          <w:rFonts w:ascii="Times New Roman" w:hAnsi="Times New Roman"/>
          <w:sz w:val="28"/>
          <w:szCs w:val="28"/>
        </w:rPr>
      </w:pPr>
      <w:r>
        <w:rPr>
          <w:rFonts w:ascii="Times New Roman" w:hAnsi="Times New Roman"/>
          <w:sz w:val="28"/>
          <w:szCs w:val="28"/>
        </w:rPr>
        <w:t xml:space="preserve"> 'lost': 'lost',</w:t>
      </w:r>
    </w:p>
    <w:p>
      <w:pPr>
        <w:pStyle w:val="style0"/>
        <w:jc w:val="left"/>
        <w:rPr>
          <w:rFonts w:ascii="Times New Roman" w:hAnsi="Times New Roman"/>
          <w:sz w:val="28"/>
          <w:szCs w:val="28"/>
        </w:rPr>
      </w:pPr>
      <w:r>
        <w:rPr>
          <w:rFonts w:ascii="Times New Roman" w:hAnsi="Times New Roman"/>
          <w:sz w:val="28"/>
          <w:szCs w:val="28"/>
        </w:rPr>
        <w:t xml:space="preserve"> 'loved': 'attached',</w:t>
      </w:r>
    </w:p>
    <w:p>
      <w:pPr>
        <w:pStyle w:val="style0"/>
        <w:jc w:val="left"/>
        <w:rPr>
          <w:rFonts w:ascii="Times New Roman" w:hAnsi="Times New Roman"/>
          <w:sz w:val="28"/>
          <w:szCs w:val="28"/>
        </w:rPr>
      </w:pPr>
      <w:r>
        <w:rPr>
          <w:rFonts w:ascii="Times New Roman" w:hAnsi="Times New Roman"/>
          <w:sz w:val="28"/>
          <w:szCs w:val="28"/>
        </w:rPr>
        <w:t xml:space="preserve"> 'low': 'sad',</w:t>
      </w:r>
    </w:p>
    <w:p>
      <w:pPr>
        <w:pStyle w:val="style0"/>
        <w:jc w:val="left"/>
        <w:rPr>
          <w:rFonts w:ascii="Times New Roman" w:hAnsi="Times New Roman"/>
          <w:sz w:val="28"/>
          <w:szCs w:val="28"/>
        </w:rPr>
      </w:pPr>
      <w:r>
        <w:rPr>
          <w:rFonts w:ascii="Times New Roman" w:hAnsi="Times New Roman"/>
          <w:sz w:val="28"/>
          <w:szCs w:val="28"/>
        </w:rPr>
        <w:t xml:space="preserve"> 'lucky': 'happy',</w:t>
      </w:r>
    </w:p>
    <w:p>
      <w:pPr>
        <w:pStyle w:val="style0"/>
        <w:jc w:val="left"/>
        <w:rPr>
          <w:rFonts w:ascii="Times New Roman" w:hAnsi="Times New Roman"/>
          <w:sz w:val="28"/>
          <w:szCs w:val="28"/>
        </w:rPr>
      </w:pPr>
      <w:r>
        <w:rPr>
          <w:rFonts w:ascii="Times New Roman" w:hAnsi="Times New Roman"/>
          <w:sz w:val="28"/>
          <w:szCs w:val="28"/>
        </w:rPr>
        <w:t xml:space="preserve"> 'lugubrious': 'sad',</w:t>
      </w:r>
    </w:p>
    <w:p>
      <w:pPr>
        <w:pStyle w:val="style0"/>
        <w:jc w:val="left"/>
        <w:rPr>
          <w:rFonts w:ascii="Times New Roman" w:hAnsi="Times New Roman"/>
          <w:sz w:val="28"/>
          <w:szCs w:val="28"/>
        </w:rPr>
      </w:pPr>
      <w:r>
        <w:rPr>
          <w:rFonts w:ascii="Times New Roman" w:hAnsi="Times New Roman"/>
          <w:sz w:val="28"/>
          <w:szCs w:val="28"/>
        </w:rPr>
        <w:t xml:space="preserve"> 'macho': 'independent',</w:t>
      </w:r>
    </w:p>
    <w:p>
      <w:pPr>
        <w:pStyle w:val="style0"/>
        <w:jc w:val="left"/>
        <w:rPr>
          <w:rFonts w:ascii="Times New Roman" w:hAnsi="Times New Roman"/>
          <w:sz w:val="28"/>
          <w:szCs w:val="28"/>
        </w:rPr>
      </w:pPr>
      <w:r>
        <w:rPr>
          <w:rFonts w:ascii="Times New Roman" w:hAnsi="Times New Roman"/>
          <w:sz w:val="28"/>
          <w:szCs w:val="28"/>
        </w:rPr>
        <w:t xml:space="preserve"> 'mad': 'angry',</w:t>
      </w:r>
    </w:p>
    <w:p>
      <w:pPr>
        <w:pStyle w:val="style0"/>
        <w:jc w:val="left"/>
        <w:rPr>
          <w:rFonts w:ascii="Times New Roman" w:hAnsi="Times New Roman"/>
          <w:sz w:val="28"/>
          <w:szCs w:val="28"/>
        </w:rPr>
      </w:pPr>
      <w:r>
        <w:rPr>
          <w:rFonts w:ascii="Times New Roman" w:hAnsi="Times New Roman"/>
          <w:sz w:val="28"/>
          <w:szCs w:val="28"/>
        </w:rPr>
        <w:t xml:space="preserve"> 'melancholy': 'sad',</w:t>
      </w:r>
    </w:p>
    <w:p>
      <w:pPr>
        <w:pStyle w:val="style0"/>
        <w:jc w:val="left"/>
        <w:rPr>
          <w:rFonts w:ascii="Times New Roman" w:hAnsi="Times New Roman"/>
          <w:sz w:val="28"/>
          <w:szCs w:val="28"/>
        </w:rPr>
      </w:pPr>
      <w:r>
        <w:rPr>
          <w:rFonts w:ascii="Times New Roman" w:hAnsi="Times New Roman"/>
          <w:sz w:val="28"/>
          <w:szCs w:val="28"/>
        </w:rPr>
        <w:t xml:space="preserve"> 'menaced': 'fearful',</w:t>
      </w:r>
    </w:p>
    <w:p>
      <w:pPr>
        <w:pStyle w:val="style0"/>
        <w:jc w:val="left"/>
        <w:rPr>
          <w:rFonts w:ascii="Times New Roman" w:hAnsi="Times New Roman"/>
          <w:sz w:val="28"/>
          <w:szCs w:val="28"/>
        </w:rPr>
      </w:pPr>
      <w:r>
        <w:rPr>
          <w:rFonts w:ascii="Times New Roman" w:hAnsi="Times New Roman"/>
          <w:sz w:val="28"/>
          <w:szCs w:val="28"/>
        </w:rPr>
        <w:t xml:space="preserve"> 'merry': 'happy',</w:t>
      </w:r>
    </w:p>
    <w:p>
      <w:pPr>
        <w:pStyle w:val="style0"/>
        <w:jc w:val="left"/>
        <w:rPr>
          <w:rFonts w:ascii="Times New Roman" w:hAnsi="Times New Roman"/>
          <w:sz w:val="28"/>
          <w:szCs w:val="28"/>
        </w:rPr>
      </w:pPr>
      <w:r>
        <w:rPr>
          <w:rFonts w:ascii="Times New Roman" w:hAnsi="Times New Roman"/>
          <w:sz w:val="28"/>
          <w:szCs w:val="28"/>
        </w:rPr>
        <w:t xml:space="preserve"> 'mirthful': 'happy',</w:t>
      </w:r>
    </w:p>
    <w:p>
      <w:pPr>
        <w:pStyle w:val="style0"/>
        <w:jc w:val="left"/>
        <w:rPr>
          <w:rFonts w:ascii="Times New Roman" w:hAnsi="Times New Roman"/>
          <w:sz w:val="28"/>
          <w:szCs w:val="28"/>
        </w:rPr>
      </w:pPr>
      <w:r>
        <w:rPr>
          <w:rFonts w:ascii="Times New Roman" w:hAnsi="Times New Roman"/>
          <w:sz w:val="28"/>
          <w:szCs w:val="28"/>
        </w:rPr>
        <w:t xml:space="preserve"> 'misgiving': 'fearful',</w:t>
      </w:r>
    </w:p>
    <w:p>
      <w:pPr>
        <w:pStyle w:val="style0"/>
        <w:jc w:val="left"/>
        <w:rPr>
          <w:rFonts w:ascii="Times New Roman" w:hAnsi="Times New Roman"/>
          <w:sz w:val="28"/>
          <w:szCs w:val="28"/>
        </w:rPr>
      </w:pPr>
      <w:r>
        <w:rPr>
          <w:rFonts w:ascii="Times New Roman" w:hAnsi="Times New Roman"/>
          <w:sz w:val="28"/>
          <w:szCs w:val="28"/>
        </w:rPr>
        <w:t xml:space="preserve"> 'misunderstood': 'alone',</w:t>
      </w:r>
    </w:p>
    <w:p>
      <w:pPr>
        <w:pStyle w:val="style0"/>
        <w:jc w:val="left"/>
        <w:rPr>
          <w:rFonts w:ascii="Times New Roman" w:hAnsi="Times New Roman"/>
          <w:sz w:val="28"/>
          <w:szCs w:val="28"/>
        </w:rPr>
      </w:pPr>
      <w:r>
        <w:rPr>
          <w:rFonts w:ascii="Times New Roman" w:hAnsi="Times New Roman"/>
          <w:sz w:val="28"/>
          <w:szCs w:val="28"/>
        </w:rPr>
        <w:t xml:space="preserve"> 'moody': 'sad',</w:t>
      </w:r>
    </w:p>
    <w:p>
      <w:pPr>
        <w:pStyle w:val="style0"/>
        <w:jc w:val="left"/>
        <w:rPr>
          <w:rFonts w:ascii="Times New Roman" w:hAnsi="Times New Roman"/>
          <w:sz w:val="28"/>
          <w:szCs w:val="28"/>
        </w:rPr>
      </w:pPr>
      <w:r>
        <w:rPr>
          <w:rFonts w:ascii="Times New Roman" w:hAnsi="Times New Roman"/>
          <w:sz w:val="28"/>
          <w:szCs w:val="28"/>
        </w:rPr>
        <w:t xml:space="preserve"> 'moping': 'sad',</w:t>
      </w:r>
    </w:p>
    <w:p>
      <w:pPr>
        <w:pStyle w:val="style0"/>
        <w:jc w:val="left"/>
        <w:rPr>
          <w:rFonts w:ascii="Times New Roman" w:hAnsi="Times New Roman"/>
          <w:sz w:val="28"/>
          <w:szCs w:val="28"/>
        </w:rPr>
      </w:pPr>
      <w:r>
        <w:rPr>
          <w:rFonts w:ascii="Times New Roman" w:hAnsi="Times New Roman"/>
          <w:sz w:val="28"/>
          <w:szCs w:val="28"/>
        </w:rPr>
        <w:t xml:space="preserve"> 'motivated': 'attracted',</w:t>
      </w:r>
    </w:p>
    <w:p>
      <w:pPr>
        <w:pStyle w:val="style0"/>
        <w:jc w:val="left"/>
        <w:rPr>
          <w:rFonts w:ascii="Times New Roman" w:hAnsi="Times New Roman"/>
          <w:sz w:val="28"/>
          <w:szCs w:val="28"/>
        </w:rPr>
      </w:pPr>
      <w:r>
        <w:rPr>
          <w:rFonts w:ascii="Times New Roman" w:hAnsi="Times New Roman"/>
          <w:sz w:val="28"/>
          <w:szCs w:val="28"/>
        </w:rPr>
        <w:t xml:space="preserve"> 'mournful': 'sad',</w:t>
      </w:r>
    </w:p>
    <w:p>
      <w:pPr>
        <w:pStyle w:val="style0"/>
        <w:jc w:val="left"/>
        <w:rPr>
          <w:rFonts w:ascii="Times New Roman" w:hAnsi="Times New Roman"/>
          <w:sz w:val="28"/>
          <w:szCs w:val="28"/>
        </w:rPr>
      </w:pPr>
      <w:r>
        <w:rPr>
          <w:rFonts w:ascii="Times New Roman" w:hAnsi="Times New Roman"/>
          <w:sz w:val="28"/>
          <w:szCs w:val="28"/>
        </w:rPr>
        <w:t xml:space="preserve"> 'needed': 'attracted',</w:t>
      </w:r>
    </w:p>
    <w:p>
      <w:pPr>
        <w:pStyle w:val="style0"/>
        <w:jc w:val="left"/>
        <w:rPr>
          <w:rFonts w:ascii="Times New Roman" w:hAnsi="Times New Roman"/>
          <w:sz w:val="28"/>
          <w:szCs w:val="28"/>
        </w:rPr>
      </w:pPr>
      <w:r>
        <w:rPr>
          <w:rFonts w:ascii="Times New Roman" w:hAnsi="Times New Roman"/>
          <w:sz w:val="28"/>
          <w:szCs w:val="28"/>
        </w:rPr>
        <w:t xml:space="preserve"> 'needy': 'codependent',</w:t>
      </w:r>
    </w:p>
    <w:p>
      <w:pPr>
        <w:pStyle w:val="style0"/>
        <w:jc w:val="left"/>
        <w:rPr>
          <w:rFonts w:ascii="Times New Roman" w:hAnsi="Times New Roman"/>
          <w:sz w:val="28"/>
          <w:szCs w:val="28"/>
        </w:rPr>
      </w:pPr>
      <w:r>
        <w:rPr>
          <w:rFonts w:ascii="Times New Roman" w:hAnsi="Times New Roman"/>
          <w:sz w:val="28"/>
          <w:szCs w:val="28"/>
        </w:rPr>
        <w:t xml:space="preserve"> 'nervous': 'fearful',</w:t>
      </w:r>
    </w:p>
    <w:p>
      <w:pPr>
        <w:pStyle w:val="style0"/>
        <w:jc w:val="left"/>
        <w:rPr>
          <w:rFonts w:ascii="Times New Roman" w:hAnsi="Times New Roman"/>
          <w:sz w:val="28"/>
          <w:szCs w:val="28"/>
        </w:rPr>
      </w:pPr>
      <w:r>
        <w:rPr>
          <w:rFonts w:ascii="Times New Roman" w:hAnsi="Times New Roman"/>
          <w:sz w:val="28"/>
          <w:szCs w:val="28"/>
        </w:rPr>
        <w:t xml:space="preserve"> 'obligated': 'powerless',</w:t>
      </w:r>
    </w:p>
    <w:p>
      <w:pPr>
        <w:pStyle w:val="style0"/>
        <w:jc w:val="left"/>
        <w:rPr>
          <w:rFonts w:ascii="Times New Roman" w:hAnsi="Times New Roman"/>
          <w:sz w:val="28"/>
          <w:szCs w:val="28"/>
        </w:rPr>
      </w:pPr>
      <w:r>
        <w:rPr>
          <w:rFonts w:ascii="Times New Roman" w:hAnsi="Times New Roman"/>
          <w:sz w:val="28"/>
          <w:szCs w:val="28"/>
        </w:rPr>
        <w:t xml:space="preserve"> 'obsessed': 'obsessed',</w:t>
      </w:r>
    </w:p>
    <w:p>
      <w:pPr>
        <w:pStyle w:val="style0"/>
        <w:jc w:val="left"/>
        <w:rPr>
          <w:rFonts w:ascii="Times New Roman" w:hAnsi="Times New Roman"/>
          <w:sz w:val="28"/>
          <w:szCs w:val="28"/>
        </w:rPr>
      </w:pPr>
      <w:r>
        <w:rPr>
          <w:rFonts w:ascii="Times New Roman" w:hAnsi="Times New Roman"/>
          <w:sz w:val="28"/>
          <w:szCs w:val="28"/>
        </w:rPr>
        <w:t xml:space="preserve"> 'offended': 'angry',</w:t>
      </w:r>
    </w:p>
    <w:p>
      <w:pPr>
        <w:pStyle w:val="style0"/>
        <w:jc w:val="left"/>
        <w:rPr>
          <w:rFonts w:ascii="Times New Roman" w:hAnsi="Times New Roman"/>
          <w:sz w:val="28"/>
          <w:szCs w:val="28"/>
        </w:rPr>
      </w:pPr>
      <w:r>
        <w:rPr>
          <w:rFonts w:ascii="Times New Roman" w:hAnsi="Times New Roman"/>
          <w:sz w:val="28"/>
          <w:szCs w:val="28"/>
        </w:rPr>
        <w:t xml:space="preserve"> 'oppressed': 'sad',</w:t>
      </w:r>
    </w:p>
    <w:p>
      <w:pPr>
        <w:pStyle w:val="style0"/>
        <w:jc w:val="left"/>
        <w:rPr>
          <w:rFonts w:ascii="Times New Roman" w:hAnsi="Times New Roman"/>
          <w:sz w:val="28"/>
          <w:szCs w:val="28"/>
        </w:rPr>
      </w:pPr>
      <w:r>
        <w:rPr>
          <w:rFonts w:ascii="Times New Roman" w:hAnsi="Times New Roman"/>
          <w:sz w:val="28"/>
          <w:szCs w:val="28"/>
        </w:rPr>
        <w:t xml:space="preserve"> 'optionless': 'entitled',</w:t>
      </w:r>
    </w:p>
    <w:p>
      <w:pPr>
        <w:pStyle w:val="style0"/>
        <w:jc w:val="left"/>
        <w:rPr>
          <w:rFonts w:ascii="Times New Roman" w:hAnsi="Times New Roman"/>
          <w:sz w:val="28"/>
          <w:szCs w:val="28"/>
        </w:rPr>
      </w:pPr>
      <w:r>
        <w:rPr>
          <w:rFonts w:ascii="Times New Roman" w:hAnsi="Times New Roman"/>
          <w:sz w:val="28"/>
          <w:szCs w:val="28"/>
        </w:rPr>
        <w:t xml:space="preserve"> 'ordinary': 'average',</w:t>
      </w:r>
    </w:p>
    <w:p>
      <w:pPr>
        <w:pStyle w:val="style0"/>
        <w:jc w:val="left"/>
        <w:rPr>
          <w:rFonts w:ascii="Times New Roman" w:hAnsi="Times New Roman"/>
          <w:sz w:val="28"/>
          <w:szCs w:val="28"/>
        </w:rPr>
      </w:pPr>
      <w:r>
        <w:rPr>
          <w:rFonts w:ascii="Times New Roman" w:hAnsi="Times New Roman"/>
          <w:sz w:val="28"/>
          <w:szCs w:val="28"/>
        </w:rPr>
        <w:t xml:space="preserve"> 'organized': 'adequate',</w:t>
      </w:r>
    </w:p>
    <w:p>
      <w:pPr>
        <w:pStyle w:val="style0"/>
        <w:jc w:val="left"/>
        <w:rPr>
          <w:rFonts w:ascii="Times New Roman" w:hAnsi="Times New Roman"/>
          <w:sz w:val="28"/>
          <w:szCs w:val="28"/>
        </w:rPr>
      </w:pPr>
      <w:r>
        <w:rPr>
          <w:rFonts w:ascii="Times New Roman" w:hAnsi="Times New Roman"/>
          <w:sz w:val="28"/>
          <w:szCs w:val="28"/>
        </w:rPr>
        <w:t xml:space="preserve"> 'out of control': 'powerless',</w:t>
      </w:r>
    </w:p>
    <w:p>
      <w:pPr>
        <w:pStyle w:val="style0"/>
        <w:jc w:val="left"/>
        <w:rPr>
          <w:rFonts w:ascii="Times New Roman" w:hAnsi="Times New Roman"/>
          <w:sz w:val="28"/>
          <w:szCs w:val="28"/>
        </w:rPr>
      </w:pPr>
      <w:r>
        <w:rPr>
          <w:rFonts w:ascii="Times New Roman" w:hAnsi="Times New Roman"/>
          <w:sz w:val="28"/>
          <w:szCs w:val="28"/>
        </w:rPr>
        <w:t xml:space="preserve"> 'out of sorts': 'sad',</w:t>
      </w:r>
    </w:p>
    <w:p>
      <w:pPr>
        <w:pStyle w:val="style0"/>
        <w:jc w:val="left"/>
        <w:rPr>
          <w:rFonts w:ascii="Times New Roman" w:hAnsi="Times New Roman"/>
          <w:sz w:val="28"/>
          <w:szCs w:val="28"/>
        </w:rPr>
      </w:pPr>
      <w:r>
        <w:rPr>
          <w:rFonts w:ascii="Times New Roman" w:hAnsi="Times New Roman"/>
          <w:sz w:val="28"/>
          <w:szCs w:val="28"/>
        </w:rPr>
        <w:t xml:space="preserve"> 'outmaneuvered': 'entitled',</w:t>
      </w:r>
    </w:p>
    <w:p>
      <w:pPr>
        <w:pStyle w:val="style0"/>
        <w:jc w:val="left"/>
        <w:rPr>
          <w:rFonts w:ascii="Times New Roman" w:hAnsi="Times New Roman"/>
          <w:sz w:val="28"/>
          <w:szCs w:val="28"/>
        </w:rPr>
      </w:pPr>
      <w:r>
        <w:rPr>
          <w:rFonts w:ascii="Times New Roman" w:hAnsi="Times New Roman"/>
          <w:sz w:val="28"/>
          <w:szCs w:val="28"/>
        </w:rPr>
        <w:t xml:space="preserve"> 'outraged': 'angry',</w:t>
      </w:r>
    </w:p>
    <w:p>
      <w:pPr>
        <w:pStyle w:val="style0"/>
        <w:jc w:val="left"/>
        <w:rPr>
          <w:rFonts w:ascii="Times New Roman" w:hAnsi="Times New Roman"/>
          <w:sz w:val="28"/>
          <w:szCs w:val="28"/>
        </w:rPr>
      </w:pPr>
      <w:r>
        <w:rPr>
          <w:rFonts w:ascii="Times New Roman" w:hAnsi="Times New Roman"/>
          <w:sz w:val="28"/>
          <w:szCs w:val="28"/>
        </w:rPr>
        <w:t xml:space="preserve"> 'overjoyed': 'happy',</w:t>
      </w:r>
    </w:p>
    <w:p>
      <w:pPr>
        <w:pStyle w:val="style0"/>
        <w:jc w:val="left"/>
        <w:rPr>
          <w:rFonts w:ascii="Times New Roman" w:hAnsi="Times New Roman"/>
          <w:sz w:val="28"/>
          <w:szCs w:val="28"/>
        </w:rPr>
      </w:pPr>
      <w:r>
        <w:rPr>
          <w:rFonts w:ascii="Times New Roman" w:hAnsi="Times New Roman"/>
          <w:sz w:val="28"/>
          <w:szCs w:val="28"/>
        </w:rPr>
        <w:t xml:space="preserve"> 'overlooked': 'hated',</w:t>
      </w:r>
    </w:p>
    <w:p>
      <w:pPr>
        <w:pStyle w:val="style0"/>
        <w:jc w:val="left"/>
        <w:rPr>
          <w:rFonts w:ascii="Times New Roman" w:hAnsi="Times New Roman"/>
          <w:sz w:val="28"/>
          <w:szCs w:val="28"/>
        </w:rPr>
      </w:pPr>
      <w:r>
        <w:rPr>
          <w:rFonts w:ascii="Times New Roman" w:hAnsi="Times New Roman"/>
          <w:sz w:val="28"/>
          <w:szCs w:val="28"/>
        </w:rPr>
        <w:t xml:space="preserve"> 'overwhelmed': 'powerless',</w:t>
      </w:r>
    </w:p>
    <w:p>
      <w:pPr>
        <w:pStyle w:val="style0"/>
        <w:jc w:val="left"/>
        <w:rPr>
          <w:rFonts w:ascii="Times New Roman" w:hAnsi="Times New Roman"/>
          <w:sz w:val="28"/>
          <w:szCs w:val="28"/>
        </w:rPr>
      </w:pPr>
      <w:r>
        <w:rPr>
          <w:rFonts w:ascii="Times New Roman" w:hAnsi="Times New Roman"/>
          <w:sz w:val="28"/>
          <w:szCs w:val="28"/>
        </w:rPr>
        <w:t xml:space="preserve"> 'panicked': 'fearful',</w:t>
      </w:r>
    </w:p>
    <w:p>
      <w:pPr>
        <w:pStyle w:val="style0"/>
        <w:jc w:val="left"/>
        <w:rPr>
          <w:rFonts w:ascii="Times New Roman" w:hAnsi="Times New Roman"/>
          <w:sz w:val="28"/>
          <w:szCs w:val="28"/>
        </w:rPr>
      </w:pPr>
      <w:r>
        <w:rPr>
          <w:rFonts w:ascii="Times New Roman" w:hAnsi="Times New Roman"/>
          <w:sz w:val="28"/>
          <w:szCs w:val="28"/>
        </w:rPr>
        <w:t xml:space="preserve"> 'passionate': 'lustful',</w:t>
      </w:r>
    </w:p>
    <w:p>
      <w:pPr>
        <w:pStyle w:val="style0"/>
        <w:jc w:val="left"/>
        <w:rPr>
          <w:rFonts w:ascii="Times New Roman" w:hAnsi="Times New Roman"/>
          <w:sz w:val="28"/>
          <w:szCs w:val="28"/>
        </w:rPr>
      </w:pPr>
      <w:r>
        <w:rPr>
          <w:rFonts w:ascii="Times New Roman" w:hAnsi="Times New Roman"/>
          <w:sz w:val="28"/>
          <w:szCs w:val="28"/>
        </w:rPr>
        <w:t xml:space="preserve"> 'passive': 'apathetic',</w:t>
      </w:r>
    </w:p>
    <w:p>
      <w:pPr>
        <w:pStyle w:val="style0"/>
        <w:jc w:val="left"/>
        <w:rPr>
          <w:rFonts w:ascii="Times New Roman" w:hAnsi="Times New Roman"/>
          <w:sz w:val="28"/>
          <w:szCs w:val="28"/>
        </w:rPr>
      </w:pPr>
      <w:r>
        <w:rPr>
          <w:rFonts w:ascii="Times New Roman" w:hAnsi="Times New Roman"/>
          <w:sz w:val="28"/>
          <w:szCs w:val="28"/>
        </w:rPr>
        <w:t xml:space="preserve"> 'pathetic': 'sad',</w:t>
      </w:r>
    </w:p>
    <w:p>
      <w:pPr>
        <w:pStyle w:val="style0"/>
        <w:jc w:val="left"/>
        <w:rPr>
          <w:rFonts w:ascii="Times New Roman" w:hAnsi="Times New Roman"/>
          <w:sz w:val="28"/>
          <w:szCs w:val="28"/>
        </w:rPr>
      </w:pPr>
      <w:r>
        <w:rPr>
          <w:rFonts w:ascii="Times New Roman" w:hAnsi="Times New Roman"/>
          <w:sz w:val="28"/>
          <w:szCs w:val="28"/>
        </w:rPr>
        <w:t xml:space="preserve"> 'peaceful': 'safe',</w:t>
      </w:r>
    </w:p>
    <w:p>
      <w:pPr>
        <w:pStyle w:val="style0"/>
        <w:jc w:val="left"/>
        <w:rPr>
          <w:rFonts w:ascii="Times New Roman" w:hAnsi="Times New Roman"/>
          <w:sz w:val="28"/>
          <w:szCs w:val="28"/>
        </w:rPr>
      </w:pPr>
      <w:r>
        <w:rPr>
          <w:rFonts w:ascii="Times New Roman" w:hAnsi="Times New Roman"/>
          <w:sz w:val="28"/>
          <w:szCs w:val="28"/>
        </w:rPr>
        <w:t xml:space="preserve"> 'pensive': 'anxious',</w:t>
      </w:r>
    </w:p>
    <w:p>
      <w:pPr>
        <w:pStyle w:val="style0"/>
        <w:jc w:val="left"/>
        <w:rPr>
          <w:rFonts w:ascii="Times New Roman" w:hAnsi="Times New Roman"/>
          <w:sz w:val="28"/>
          <w:szCs w:val="28"/>
        </w:rPr>
      </w:pPr>
      <w:r>
        <w:rPr>
          <w:rFonts w:ascii="Times New Roman" w:hAnsi="Times New Roman"/>
          <w:sz w:val="28"/>
          <w:szCs w:val="28"/>
        </w:rPr>
        <w:t xml:space="preserve"> 'perplexed': 'anxious',</w:t>
      </w:r>
    </w:p>
    <w:p>
      <w:pPr>
        <w:pStyle w:val="style0"/>
        <w:jc w:val="left"/>
        <w:rPr>
          <w:rFonts w:ascii="Times New Roman" w:hAnsi="Times New Roman"/>
          <w:sz w:val="28"/>
          <w:szCs w:val="28"/>
        </w:rPr>
      </w:pPr>
      <w:r>
        <w:rPr>
          <w:rFonts w:ascii="Times New Roman" w:hAnsi="Times New Roman"/>
          <w:sz w:val="28"/>
          <w:szCs w:val="28"/>
        </w:rPr>
        <w:t xml:space="preserve"> 'phobic': 'fearful',</w:t>
      </w:r>
    </w:p>
    <w:p>
      <w:pPr>
        <w:pStyle w:val="style0"/>
        <w:jc w:val="left"/>
        <w:rPr>
          <w:rFonts w:ascii="Times New Roman" w:hAnsi="Times New Roman"/>
          <w:sz w:val="28"/>
          <w:szCs w:val="28"/>
        </w:rPr>
      </w:pPr>
      <w:r>
        <w:rPr>
          <w:rFonts w:ascii="Times New Roman" w:hAnsi="Times New Roman"/>
          <w:sz w:val="28"/>
          <w:szCs w:val="28"/>
        </w:rPr>
        <w:t xml:space="preserve"> 'playful': 'happy',</w:t>
      </w:r>
    </w:p>
    <w:p>
      <w:pPr>
        <w:pStyle w:val="style0"/>
        <w:jc w:val="left"/>
        <w:rPr>
          <w:rFonts w:ascii="Times New Roman" w:hAnsi="Times New Roman"/>
          <w:sz w:val="28"/>
          <w:szCs w:val="28"/>
        </w:rPr>
      </w:pPr>
      <w:r>
        <w:rPr>
          <w:rFonts w:ascii="Times New Roman" w:hAnsi="Times New Roman"/>
          <w:sz w:val="28"/>
          <w:szCs w:val="28"/>
        </w:rPr>
        <w:t xml:space="preserve"> 'pleased': 'happy',</w:t>
      </w:r>
    </w:p>
    <w:p>
      <w:pPr>
        <w:pStyle w:val="style0"/>
        <w:jc w:val="left"/>
        <w:rPr>
          <w:rFonts w:ascii="Times New Roman" w:hAnsi="Times New Roman"/>
          <w:sz w:val="28"/>
          <w:szCs w:val="28"/>
        </w:rPr>
      </w:pPr>
      <w:r>
        <w:rPr>
          <w:rFonts w:ascii="Times New Roman" w:hAnsi="Times New Roman"/>
          <w:sz w:val="28"/>
          <w:szCs w:val="28"/>
        </w:rPr>
        <w:t xml:space="preserve"> 'powerless': 'powerless',</w:t>
      </w:r>
    </w:p>
    <w:p>
      <w:pPr>
        <w:pStyle w:val="style0"/>
        <w:jc w:val="left"/>
        <w:rPr>
          <w:rFonts w:ascii="Times New Roman" w:hAnsi="Times New Roman"/>
          <w:sz w:val="28"/>
          <w:szCs w:val="28"/>
        </w:rPr>
      </w:pPr>
      <w:r>
        <w:rPr>
          <w:rFonts w:ascii="Times New Roman" w:hAnsi="Times New Roman"/>
          <w:sz w:val="28"/>
          <w:szCs w:val="28"/>
        </w:rPr>
        <w:t xml:space="preserve"> 'pressured': 'burdened',</w:t>
      </w:r>
    </w:p>
    <w:p>
      <w:pPr>
        <w:pStyle w:val="style0"/>
        <w:jc w:val="left"/>
        <w:rPr>
          <w:rFonts w:ascii="Times New Roman" w:hAnsi="Times New Roman"/>
          <w:sz w:val="28"/>
          <w:szCs w:val="28"/>
        </w:rPr>
      </w:pPr>
      <w:r>
        <w:rPr>
          <w:rFonts w:ascii="Times New Roman" w:hAnsi="Times New Roman"/>
          <w:sz w:val="28"/>
          <w:szCs w:val="28"/>
        </w:rPr>
        <w:t xml:space="preserve"> 'privileged': 'entitled',</w:t>
      </w:r>
    </w:p>
    <w:p>
      <w:pPr>
        <w:pStyle w:val="style0"/>
        <w:jc w:val="left"/>
        <w:rPr>
          <w:rFonts w:ascii="Times New Roman" w:hAnsi="Times New Roman"/>
          <w:sz w:val="28"/>
          <w:szCs w:val="28"/>
        </w:rPr>
      </w:pPr>
      <w:r>
        <w:rPr>
          <w:rFonts w:ascii="Times New Roman" w:hAnsi="Times New Roman"/>
          <w:sz w:val="28"/>
          <w:szCs w:val="28"/>
        </w:rPr>
        <w:t xml:space="preserve"> 'proud': 'happy',</w:t>
      </w:r>
    </w:p>
    <w:p>
      <w:pPr>
        <w:pStyle w:val="style0"/>
        <w:jc w:val="left"/>
        <w:rPr>
          <w:rFonts w:ascii="Times New Roman" w:hAnsi="Times New Roman"/>
          <w:sz w:val="28"/>
          <w:szCs w:val="28"/>
        </w:rPr>
      </w:pPr>
      <w:r>
        <w:rPr>
          <w:rFonts w:ascii="Times New Roman" w:hAnsi="Times New Roman"/>
          <w:sz w:val="28"/>
          <w:szCs w:val="28"/>
        </w:rPr>
        <w:t xml:space="preserve"> 'provoked': 'angry',</w:t>
      </w:r>
    </w:p>
    <w:p>
      <w:pPr>
        <w:pStyle w:val="style0"/>
        <w:jc w:val="left"/>
        <w:rPr>
          <w:rFonts w:ascii="Times New Roman" w:hAnsi="Times New Roman"/>
          <w:sz w:val="28"/>
          <w:szCs w:val="28"/>
        </w:rPr>
      </w:pPr>
      <w:r>
        <w:rPr>
          <w:rFonts w:ascii="Times New Roman" w:hAnsi="Times New Roman"/>
          <w:sz w:val="28"/>
          <w:szCs w:val="28"/>
        </w:rPr>
        <w:t xml:space="preserve"> 'punished': 'hated',</w:t>
      </w:r>
    </w:p>
    <w:p>
      <w:pPr>
        <w:pStyle w:val="style0"/>
        <w:jc w:val="left"/>
        <w:rPr>
          <w:rFonts w:ascii="Times New Roman" w:hAnsi="Times New Roman"/>
          <w:sz w:val="28"/>
          <w:szCs w:val="28"/>
        </w:rPr>
      </w:pPr>
      <w:r>
        <w:rPr>
          <w:rFonts w:ascii="Times New Roman" w:hAnsi="Times New Roman"/>
          <w:sz w:val="28"/>
          <w:szCs w:val="28"/>
        </w:rPr>
        <w:t xml:space="preserve"> 'put upon': 'burdened',</w:t>
      </w:r>
    </w:p>
    <w:p>
      <w:pPr>
        <w:pStyle w:val="style0"/>
        <w:jc w:val="left"/>
        <w:rPr>
          <w:rFonts w:ascii="Times New Roman" w:hAnsi="Times New Roman"/>
          <w:sz w:val="28"/>
          <w:szCs w:val="28"/>
        </w:rPr>
      </w:pPr>
      <w:r>
        <w:rPr>
          <w:rFonts w:ascii="Times New Roman" w:hAnsi="Times New Roman"/>
          <w:sz w:val="28"/>
          <w:szCs w:val="28"/>
        </w:rPr>
        <w:t xml:space="preserve"> 'quaking': 'fearful',</w:t>
      </w:r>
    </w:p>
    <w:p>
      <w:pPr>
        <w:pStyle w:val="style0"/>
        <w:jc w:val="left"/>
        <w:rPr>
          <w:rFonts w:ascii="Times New Roman" w:hAnsi="Times New Roman"/>
          <w:sz w:val="28"/>
          <w:szCs w:val="28"/>
        </w:rPr>
      </w:pPr>
      <w:r>
        <w:rPr>
          <w:rFonts w:ascii="Times New Roman" w:hAnsi="Times New Roman"/>
          <w:sz w:val="28"/>
          <w:szCs w:val="28"/>
        </w:rPr>
        <w:t xml:space="preserve"> 'quiescent': 'apathetic',</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rageful</w:t>
      </w:r>
      <w:r>
        <w:rPr>
          <w:rFonts w:ascii="Times New Roman" w:hAnsi="Times New Roman"/>
          <w:sz w:val="28"/>
          <w:szCs w:val="28"/>
        </w:rPr>
        <w:t>': 'angry',</w:t>
      </w:r>
    </w:p>
    <w:p>
      <w:pPr>
        <w:pStyle w:val="style0"/>
        <w:jc w:val="left"/>
        <w:rPr>
          <w:rFonts w:ascii="Times New Roman" w:hAnsi="Times New Roman"/>
          <w:sz w:val="28"/>
          <w:szCs w:val="28"/>
        </w:rPr>
      </w:pPr>
      <w:r>
        <w:rPr>
          <w:rFonts w:ascii="Times New Roman" w:hAnsi="Times New Roman"/>
          <w:sz w:val="28"/>
          <w:szCs w:val="28"/>
        </w:rPr>
        <w:t xml:space="preserve"> 'rapturous': 'happy',</w:t>
      </w:r>
    </w:p>
    <w:p>
      <w:pPr>
        <w:pStyle w:val="style0"/>
        <w:jc w:val="left"/>
        <w:rPr>
          <w:rFonts w:ascii="Times New Roman" w:hAnsi="Times New Roman"/>
          <w:sz w:val="28"/>
          <w:szCs w:val="28"/>
        </w:rPr>
      </w:pPr>
      <w:r>
        <w:rPr>
          <w:rFonts w:ascii="Times New Roman" w:hAnsi="Times New Roman"/>
          <w:sz w:val="28"/>
          <w:szCs w:val="28"/>
        </w:rPr>
        <w:t xml:space="preserve"> 'rated': 'singled out',</w:t>
      </w:r>
    </w:p>
    <w:p>
      <w:pPr>
        <w:pStyle w:val="style0"/>
        <w:jc w:val="left"/>
        <w:rPr>
          <w:rFonts w:ascii="Times New Roman" w:hAnsi="Times New Roman"/>
          <w:sz w:val="28"/>
          <w:szCs w:val="28"/>
        </w:rPr>
      </w:pPr>
      <w:r>
        <w:rPr>
          <w:rFonts w:ascii="Times New Roman" w:hAnsi="Times New Roman"/>
          <w:sz w:val="28"/>
          <w:szCs w:val="28"/>
        </w:rPr>
        <w:t xml:space="preserve"> 'reassured': 'fearless',</w:t>
      </w:r>
    </w:p>
    <w:p>
      <w:pPr>
        <w:pStyle w:val="style0"/>
        <w:jc w:val="left"/>
        <w:rPr>
          <w:rFonts w:ascii="Times New Roman" w:hAnsi="Times New Roman"/>
          <w:sz w:val="28"/>
          <w:szCs w:val="28"/>
        </w:rPr>
      </w:pPr>
      <w:r>
        <w:rPr>
          <w:rFonts w:ascii="Times New Roman" w:hAnsi="Times New Roman"/>
          <w:sz w:val="28"/>
          <w:szCs w:val="28"/>
        </w:rPr>
        <w:t xml:space="preserve"> 'reckless': 'powerless',</w:t>
      </w:r>
    </w:p>
    <w:p>
      <w:pPr>
        <w:pStyle w:val="style0"/>
        <w:jc w:val="left"/>
        <w:rPr>
          <w:rFonts w:ascii="Times New Roman" w:hAnsi="Times New Roman"/>
          <w:sz w:val="28"/>
          <w:szCs w:val="28"/>
        </w:rPr>
      </w:pPr>
      <w:r>
        <w:rPr>
          <w:rFonts w:ascii="Times New Roman" w:hAnsi="Times New Roman"/>
          <w:sz w:val="28"/>
          <w:szCs w:val="28"/>
        </w:rPr>
        <w:t xml:space="preserve"> 'redeemed': 'singled out',</w:t>
      </w:r>
    </w:p>
    <w:p>
      <w:pPr>
        <w:pStyle w:val="style0"/>
        <w:jc w:val="left"/>
        <w:rPr>
          <w:rFonts w:ascii="Times New Roman" w:hAnsi="Times New Roman"/>
          <w:sz w:val="28"/>
          <w:szCs w:val="28"/>
        </w:rPr>
      </w:pPr>
      <w:r>
        <w:rPr>
          <w:rFonts w:ascii="Times New Roman" w:hAnsi="Times New Roman"/>
          <w:sz w:val="28"/>
          <w:szCs w:val="28"/>
        </w:rPr>
        <w:t xml:space="preserve"> 'regretful': 'sad',</w:t>
      </w:r>
    </w:p>
    <w:p>
      <w:pPr>
        <w:pStyle w:val="style0"/>
        <w:jc w:val="left"/>
        <w:rPr>
          <w:rFonts w:ascii="Times New Roman" w:hAnsi="Times New Roman"/>
          <w:sz w:val="28"/>
          <w:szCs w:val="28"/>
        </w:rPr>
      </w:pPr>
      <w:r>
        <w:rPr>
          <w:rFonts w:ascii="Times New Roman" w:hAnsi="Times New Roman"/>
          <w:sz w:val="28"/>
          <w:szCs w:val="28"/>
        </w:rPr>
        <w:t xml:space="preserve"> 'rejected': 'alone',</w:t>
      </w:r>
    </w:p>
    <w:p>
      <w:pPr>
        <w:pStyle w:val="style0"/>
        <w:jc w:val="left"/>
        <w:rPr>
          <w:rFonts w:ascii="Times New Roman" w:hAnsi="Times New Roman"/>
          <w:sz w:val="28"/>
          <w:szCs w:val="28"/>
        </w:rPr>
      </w:pPr>
      <w:r>
        <w:rPr>
          <w:rFonts w:ascii="Times New Roman" w:hAnsi="Times New Roman"/>
          <w:sz w:val="28"/>
          <w:szCs w:val="28"/>
        </w:rPr>
        <w:t xml:space="preserve"> 'released': 'free',</w:t>
      </w:r>
    </w:p>
    <w:p>
      <w:pPr>
        <w:pStyle w:val="style0"/>
        <w:jc w:val="left"/>
        <w:rPr>
          <w:rFonts w:ascii="Times New Roman" w:hAnsi="Times New Roman"/>
          <w:sz w:val="28"/>
          <w:szCs w:val="28"/>
        </w:rPr>
      </w:pPr>
      <w:r>
        <w:rPr>
          <w:rFonts w:ascii="Times New Roman" w:hAnsi="Times New Roman"/>
          <w:sz w:val="28"/>
          <w:szCs w:val="28"/>
        </w:rPr>
        <w:t xml:space="preserve"> 'remorse': 'sad',</w:t>
      </w:r>
    </w:p>
    <w:p>
      <w:pPr>
        <w:pStyle w:val="style0"/>
        <w:jc w:val="left"/>
        <w:rPr>
          <w:rFonts w:ascii="Times New Roman" w:hAnsi="Times New Roman"/>
          <w:sz w:val="28"/>
          <w:szCs w:val="28"/>
        </w:rPr>
      </w:pPr>
      <w:r>
        <w:rPr>
          <w:rFonts w:ascii="Times New Roman" w:hAnsi="Times New Roman"/>
          <w:sz w:val="28"/>
          <w:szCs w:val="28"/>
        </w:rPr>
        <w:t xml:space="preserve"> 'replaced': 'hated',</w:t>
      </w:r>
    </w:p>
    <w:p>
      <w:pPr>
        <w:pStyle w:val="style0"/>
        <w:jc w:val="left"/>
        <w:rPr>
          <w:rFonts w:ascii="Times New Roman" w:hAnsi="Times New Roman"/>
          <w:sz w:val="28"/>
          <w:szCs w:val="28"/>
        </w:rPr>
      </w:pPr>
      <w:r>
        <w:rPr>
          <w:rFonts w:ascii="Times New Roman" w:hAnsi="Times New Roman"/>
          <w:sz w:val="28"/>
          <w:szCs w:val="28"/>
        </w:rPr>
        <w:t xml:space="preserve"> 'repulsed': 'demoralized',</w:t>
      </w:r>
    </w:p>
    <w:p>
      <w:pPr>
        <w:pStyle w:val="style0"/>
        <w:jc w:val="left"/>
        <w:rPr>
          <w:rFonts w:ascii="Times New Roman" w:hAnsi="Times New Roman"/>
          <w:sz w:val="28"/>
          <w:szCs w:val="28"/>
        </w:rPr>
      </w:pPr>
      <w:r>
        <w:rPr>
          <w:rFonts w:ascii="Times New Roman" w:hAnsi="Times New Roman"/>
          <w:sz w:val="28"/>
          <w:szCs w:val="28"/>
        </w:rPr>
        <w:t xml:space="preserve"> 'resentful': 'angry',</w:t>
      </w:r>
    </w:p>
    <w:p>
      <w:pPr>
        <w:pStyle w:val="style0"/>
        <w:jc w:val="left"/>
        <w:rPr>
          <w:rFonts w:ascii="Times New Roman" w:hAnsi="Times New Roman"/>
          <w:sz w:val="28"/>
          <w:szCs w:val="28"/>
        </w:rPr>
      </w:pPr>
      <w:r>
        <w:rPr>
          <w:rFonts w:ascii="Times New Roman" w:hAnsi="Times New Roman"/>
          <w:sz w:val="28"/>
          <w:szCs w:val="28"/>
        </w:rPr>
        <w:t xml:space="preserve"> 'resolute': 'fearless',</w:t>
      </w:r>
    </w:p>
    <w:p>
      <w:pPr>
        <w:pStyle w:val="style0"/>
        <w:jc w:val="left"/>
        <w:rPr>
          <w:rFonts w:ascii="Times New Roman" w:hAnsi="Times New Roman"/>
          <w:sz w:val="28"/>
          <w:szCs w:val="28"/>
        </w:rPr>
      </w:pPr>
      <w:r>
        <w:rPr>
          <w:rFonts w:ascii="Times New Roman" w:hAnsi="Times New Roman"/>
          <w:sz w:val="28"/>
          <w:szCs w:val="28"/>
        </w:rPr>
        <w:t xml:space="preserve"> 'respected': 'esteemed',</w:t>
      </w:r>
    </w:p>
    <w:p>
      <w:pPr>
        <w:pStyle w:val="style0"/>
        <w:jc w:val="left"/>
        <w:rPr>
          <w:rFonts w:ascii="Times New Roman" w:hAnsi="Times New Roman"/>
          <w:sz w:val="28"/>
          <w:szCs w:val="28"/>
        </w:rPr>
      </w:pPr>
      <w:r>
        <w:rPr>
          <w:rFonts w:ascii="Times New Roman" w:hAnsi="Times New Roman"/>
          <w:sz w:val="28"/>
          <w:szCs w:val="28"/>
        </w:rPr>
        <w:t xml:space="preserve"> 'responsible': 'adequate',</w:t>
      </w:r>
    </w:p>
    <w:p>
      <w:pPr>
        <w:pStyle w:val="style0"/>
        <w:jc w:val="left"/>
        <w:rPr>
          <w:rFonts w:ascii="Times New Roman" w:hAnsi="Times New Roman"/>
          <w:sz w:val="28"/>
          <w:szCs w:val="28"/>
        </w:rPr>
      </w:pPr>
      <w:r>
        <w:rPr>
          <w:rFonts w:ascii="Times New Roman" w:hAnsi="Times New Roman"/>
          <w:sz w:val="28"/>
          <w:szCs w:val="28"/>
        </w:rPr>
        <w:t xml:space="preserve"> 'restful': 'fearful',</w:t>
      </w:r>
    </w:p>
    <w:p>
      <w:pPr>
        <w:pStyle w:val="style0"/>
        <w:jc w:val="left"/>
        <w:rPr>
          <w:rFonts w:ascii="Times New Roman" w:hAnsi="Times New Roman"/>
          <w:sz w:val="28"/>
          <w:szCs w:val="28"/>
        </w:rPr>
      </w:pPr>
      <w:r>
        <w:rPr>
          <w:rFonts w:ascii="Times New Roman" w:hAnsi="Times New Roman"/>
          <w:sz w:val="28"/>
          <w:szCs w:val="28"/>
        </w:rPr>
        <w:t xml:space="preserve"> 'revered': 'esteemed',</w:t>
      </w:r>
    </w:p>
    <w:p>
      <w:pPr>
        <w:pStyle w:val="style0"/>
        <w:jc w:val="left"/>
        <w:rPr>
          <w:rFonts w:ascii="Times New Roman" w:hAnsi="Times New Roman"/>
          <w:sz w:val="28"/>
          <w:szCs w:val="28"/>
        </w:rPr>
      </w:pPr>
      <w:r>
        <w:rPr>
          <w:rFonts w:ascii="Times New Roman" w:hAnsi="Times New Roman"/>
          <w:sz w:val="28"/>
          <w:szCs w:val="28"/>
        </w:rPr>
        <w:t xml:space="preserve"> 'rueful': 'sad',</w:t>
      </w:r>
    </w:p>
    <w:p>
      <w:pPr>
        <w:pStyle w:val="style0"/>
        <w:jc w:val="left"/>
        <w:rPr>
          <w:rFonts w:ascii="Times New Roman" w:hAnsi="Times New Roman"/>
          <w:sz w:val="28"/>
          <w:szCs w:val="28"/>
        </w:rPr>
      </w:pPr>
      <w:r>
        <w:rPr>
          <w:rFonts w:ascii="Times New Roman" w:hAnsi="Times New Roman"/>
          <w:sz w:val="28"/>
          <w:szCs w:val="28"/>
        </w:rPr>
        <w:t xml:space="preserve"> 'sad': 'sad',</w:t>
      </w:r>
    </w:p>
    <w:p>
      <w:pPr>
        <w:pStyle w:val="style0"/>
        <w:jc w:val="left"/>
        <w:rPr>
          <w:rFonts w:ascii="Times New Roman" w:hAnsi="Times New Roman"/>
          <w:sz w:val="28"/>
          <w:szCs w:val="28"/>
        </w:rPr>
      </w:pPr>
      <w:r>
        <w:rPr>
          <w:rFonts w:ascii="Times New Roman" w:hAnsi="Times New Roman"/>
          <w:sz w:val="28"/>
          <w:szCs w:val="28"/>
        </w:rPr>
        <w:t xml:space="preserve"> 'satisfied': 'happy',</w:t>
      </w:r>
    </w:p>
    <w:p>
      <w:pPr>
        <w:pStyle w:val="style0"/>
        <w:jc w:val="left"/>
        <w:rPr>
          <w:rFonts w:ascii="Times New Roman" w:hAnsi="Times New Roman"/>
          <w:sz w:val="28"/>
          <w:szCs w:val="28"/>
        </w:rPr>
      </w:pPr>
      <w:r>
        <w:rPr>
          <w:rFonts w:ascii="Times New Roman" w:hAnsi="Times New Roman"/>
          <w:sz w:val="28"/>
          <w:szCs w:val="28"/>
        </w:rPr>
        <w:t xml:space="preserve"> 'saucy': 'happy',</w:t>
      </w:r>
    </w:p>
    <w:p>
      <w:pPr>
        <w:pStyle w:val="style0"/>
        <w:jc w:val="left"/>
        <w:rPr>
          <w:rFonts w:ascii="Times New Roman" w:hAnsi="Times New Roman"/>
          <w:sz w:val="28"/>
          <w:szCs w:val="28"/>
        </w:rPr>
      </w:pPr>
      <w:r>
        <w:rPr>
          <w:rFonts w:ascii="Times New Roman" w:hAnsi="Times New Roman"/>
          <w:sz w:val="28"/>
          <w:szCs w:val="28"/>
        </w:rPr>
        <w:t xml:space="preserve"> 'scared': 'fearful',</w:t>
      </w:r>
    </w:p>
    <w:p>
      <w:pPr>
        <w:pStyle w:val="style0"/>
        <w:jc w:val="left"/>
        <w:rPr>
          <w:rFonts w:ascii="Times New Roman" w:hAnsi="Times New Roman"/>
          <w:sz w:val="28"/>
          <w:szCs w:val="28"/>
        </w:rPr>
      </w:pPr>
      <w:r>
        <w:rPr>
          <w:rFonts w:ascii="Times New Roman" w:hAnsi="Times New Roman"/>
          <w:sz w:val="28"/>
          <w:szCs w:val="28"/>
        </w:rPr>
        <w:t xml:space="preserve"> 'secure': 'fearless',</w:t>
      </w:r>
    </w:p>
    <w:p>
      <w:pPr>
        <w:pStyle w:val="style0"/>
        <w:jc w:val="left"/>
        <w:rPr>
          <w:rFonts w:ascii="Times New Roman" w:hAnsi="Times New Roman"/>
          <w:sz w:val="28"/>
          <w:szCs w:val="28"/>
        </w:rPr>
      </w:pPr>
      <w:r>
        <w:rPr>
          <w:rFonts w:ascii="Times New Roman" w:hAnsi="Times New Roman"/>
          <w:sz w:val="28"/>
          <w:szCs w:val="28"/>
        </w:rPr>
        <w:t xml:space="preserve"> 'self-reliant': 'fearless',</w:t>
      </w:r>
    </w:p>
    <w:p>
      <w:pPr>
        <w:pStyle w:val="style0"/>
        <w:jc w:val="left"/>
        <w:rPr>
          <w:rFonts w:ascii="Times New Roman" w:hAnsi="Times New Roman"/>
          <w:sz w:val="28"/>
          <w:szCs w:val="28"/>
        </w:rPr>
      </w:pPr>
      <w:r>
        <w:rPr>
          <w:rFonts w:ascii="Times New Roman" w:hAnsi="Times New Roman"/>
          <w:sz w:val="28"/>
          <w:szCs w:val="28"/>
        </w:rPr>
        <w:t xml:space="preserve"> 'serene': 'happy',</w:t>
      </w:r>
    </w:p>
    <w:p>
      <w:pPr>
        <w:pStyle w:val="style0"/>
        <w:jc w:val="left"/>
        <w:rPr>
          <w:rFonts w:ascii="Times New Roman" w:hAnsi="Times New Roman"/>
          <w:sz w:val="28"/>
          <w:szCs w:val="28"/>
        </w:rPr>
      </w:pPr>
      <w:r>
        <w:rPr>
          <w:rFonts w:ascii="Times New Roman" w:hAnsi="Times New Roman"/>
          <w:sz w:val="28"/>
          <w:szCs w:val="28"/>
        </w:rPr>
        <w:t xml:space="preserve"> 'shaky': 'fearful',</w:t>
      </w:r>
    </w:p>
    <w:p>
      <w:pPr>
        <w:pStyle w:val="style0"/>
        <w:jc w:val="left"/>
        <w:rPr>
          <w:rFonts w:ascii="Times New Roman" w:hAnsi="Times New Roman"/>
          <w:sz w:val="28"/>
          <w:szCs w:val="28"/>
        </w:rPr>
      </w:pPr>
      <w:r>
        <w:rPr>
          <w:rFonts w:ascii="Times New Roman" w:hAnsi="Times New Roman"/>
          <w:sz w:val="28"/>
          <w:szCs w:val="28"/>
        </w:rPr>
        <w:t xml:space="preserve"> 'shamed': 'sad',</w:t>
      </w:r>
    </w:p>
    <w:p>
      <w:pPr>
        <w:pStyle w:val="style0"/>
        <w:jc w:val="left"/>
        <w:rPr>
          <w:rFonts w:ascii="Times New Roman" w:hAnsi="Times New Roman"/>
          <w:sz w:val="28"/>
          <w:szCs w:val="28"/>
        </w:rPr>
      </w:pPr>
      <w:r>
        <w:rPr>
          <w:rFonts w:ascii="Times New Roman" w:hAnsi="Times New Roman"/>
          <w:sz w:val="28"/>
          <w:szCs w:val="28"/>
        </w:rPr>
        <w:t xml:space="preserve"> 'shocked': 'surprise',</w:t>
      </w:r>
    </w:p>
    <w:p>
      <w:pPr>
        <w:pStyle w:val="style0"/>
        <w:jc w:val="left"/>
        <w:rPr>
          <w:rFonts w:ascii="Times New Roman" w:hAnsi="Times New Roman"/>
          <w:sz w:val="28"/>
          <w:szCs w:val="28"/>
        </w:rPr>
      </w:pPr>
      <w:r>
        <w:rPr>
          <w:rFonts w:ascii="Times New Roman" w:hAnsi="Times New Roman"/>
          <w:sz w:val="28"/>
          <w:szCs w:val="28"/>
        </w:rPr>
        <w:t xml:space="preserve"> 'significant': 'esteemed',</w:t>
      </w:r>
    </w:p>
    <w:p>
      <w:pPr>
        <w:pStyle w:val="style0"/>
        <w:jc w:val="left"/>
        <w:rPr>
          <w:rFonts w:ascii="Times New Roman" w:hAnsi="Times New Roman"/>
          <w:sz w:val="28"/>
          <w:szCs w:val="28"/>
        </w:rPr>
      </w:pPr>
      <w:r>
        <w:rPr>
          <w:rFonts w:ascii="Times New Roman" w:hAnsi="Times New Roman"/>
          <w:sz w:val="28"/>
          <w:szCs w:val="28"/>
        </w:rPr>
        <w:t xml:space="preserve"> 'singled out': 'singled out',</w:t>
      </w:r>
    </w:p>
    <w:p>
      <w:pPr>
        <w:pStyle w:val="style0"/>
        <w:jc w:val="left"/>
        <w:rPr>
          <w:rFonts w:ascii="Times New Roman" w:hAnsi="Times New Roman"/>
          <w:sz w:val="28"/>
          <w:szCs w:val="28"/>
        </w:rPr>
      </w:pPr>
      <w:r>
        <w:rPr>
          <w:rFonts w:ascii="Times New Roman" w:hAnsi="Times New Roman"/>
          <w:sz w:val="28"/>
          <w:szCs w:val="28"/>
        </w:rPr>
        <w:t xml:space="preserve"> 'skeptical': 'anxious',</w:t>
      </w:r>
    </w:p>
    <w:p>
      <w:pPr>
        <w:pStyle w:val="style0"/>
        <w:jc w:val="left"/>
        <w:rPr>
          <w:rFonts w:ascii="Times New Roman" w:hAnsi="Times New Roman"/>
          <w:sz w:val="28"/>
          <w:szCs w:val="28"/>
        </w:rPr>
      </w:pPr>
      <w:r>
        <w:rPr>
          <w:rFonts w:ascii="Times New Roman" w:hAnsi="Times New Roman"/>
          <w:sz w:val="28"/>
          <w:szCs w:val="28"/>
        </w:rPr>
        <w:t xml:space="preserve"> 'snoopy': 'attracted',</w:t>
      </w:r>
    </w:p>
    <w:p>
      <w:pPr>
        <w:pStyle w:val="style0"/>
        <w:jc w:val="left"/>
        <w:rPr>
          <w:rFonts w:ascii="Times New Roman" w:hAnsi="Times New Roman"/>
          <w:sz w:val="28"/>
          <w:szCs w:val="28"/>
        </w:rPr>
      </w:pPr>
      <w:r>
        <w:rPr>
          <w:rFonts w:ascii="Times New Roman" w:hAnsi="Times New Roman"/>
          <w:sz w:val="28"/>
          <w:szCs w:val="28"/>
        </w:rPr>
        <w:t xml:space="preserve"> 'somber': 'sad',</w:t>
      </w:r>
    </w:p>
    <w:p>
      <w:pPr>
        <w:pStyle w:val="style0"/>
        <w:jc w:val="left"/>
        <w:rPr>
          <w:rFonts w:ascii="Times New Roman" w:hAnsi="Times New Roman"/>
          <w:sz w:val="28"/>
          <w:szCs w:val="28"/>
        </w:rPr>
      </w:pPr>
      <w:r>
        <w:rPr>
          <w:rFonts w:ascii="Times New Roman" w:hAnsi="Times New Roman"/>
          <w:sz w:val="28"/>
          <w:szCs w:val="28"/>
        </w:rPr>
        <w:t xml:space="preserve"> 'sparkling': 'happy',</w:t>
      </w:r>
    </w:p>
    <w:p>
      <w:pPr>
        <w:pStyle w:val="style0"/>
        <w:jc w:val="left"/>
        <w:rPr>
          <w:rFonts w:ascii="Times New Roman" w:hAnsi="Times New Roman"/>
          <w:sz w:val="28"/>
          <w:szCs w:val="28"/>
        </w:rPr>
      </w:pPr>
      <w:r>
        <w:rPr>
          <w:rFonts w:ascii="Times New Roman" w:hAnsi="Times New Roman"/>
          <w:sz w:val="28"/>
          <w:szCs w:val="28"/>
        </w:rPr>
        <w:t xml:space="preserve"> 'spirited': 'happy',</w:t>
      </w:r>
    </w:p>
    <w:p>
      <w:pPr>
        <w:pStyle w:val="style0"/>
        <w:jc w:val="left"/>
        <w:rPr>
          <w:rFonts w:ascii="Times New Roman" w:hAnsi="Times New Roman"/>
          <w:sz w:val="28"/>
          <w:szCs w:val="28"/>
        </w:rPr>
      </w:pPr>
      <w:r>
        <w:rPr>
          <w:rFonts w:ascii="Times New Roman" w:hAnsi="Times New Roman"/>
          <w:sz w:val="28"/>
          <w:szCs w:val="28"/>
        </w:rPr>
        <w:t xml:space="preserve"> 'spiritless': 'sad',</w:t>
      </w:r>
    </w:p>
    <w:p>
      <w:pPr>
        <w:pStyle w:val="style0"/>
        <w:jc w:val="left"/>
        <w:rPr>
          <w:rFonts w:ascii="Times New Roman" w:hAnsi="Times New Roman"/>
          <w:sz w:val="28"/>
          <w:szCs w:val="28"/>
        </w:rPr>
      </w:pPr>
      <w:r>
        <w:rPr>
          <w:rFonts w:ascii="Times New Roman" w:hAnsi="Times New Roman"/>
          <w:sz w:val="28"/>
          <w:szCs w:val="28"/>
        </w:rPr>
        <w:t xml:space="preserve"> 'sprightly': 'happy',</w:t>
      </w:r>
    </w:p>
    <w:p>
      <w:pPr>
        <w:pStyle w:val="style0"/>
        <w:jc w:val="left"/>
        <w:rPr>
          <w:rFonts w:ascii="Times New Roman" w:hAnsi="Times New Roman"/>
          <w:sz w:val="28"/>
          <w:szCs w:val="28"/>
        </w:rPr>
      </w:pPr>
      <w:r>
        <w:rPr>
          <w:rFonts w:ascii="Times New Roman" w:hAnsi="Times New Roman"/>
          <w:sz w:val="28"/>
          <w:szCs w:val="28"/>
        </w:rPr>
        <w:t xml:space="preserve"> 'startled': 'surprise',</w:t>
      </w:r>
    </w:p>
    <w:p>
      <w:pPr>
        <w:pStyle w:val="style0"/>
        <w:jc w:val="left"/>
        <w:rPr>
          <w:rFonts w:ascii="Times New Roman" w:hAnsi="Times New Roman"/>
          <w:sz w:val="28"/>
          <w:szCs w:val="28"/>
        </w:rPr>
      </w:pPr>
      <w:r>
        <w:rPr>
          <w:rFonts w:ascii="Times New Roman" w:hAnsi="Times New Roman"/>
          <w:sz w:val="28"/>
          <w:szCs w:val="28"/>
        </w:rPr>
        <w:t xml:space="preserve"> 'stereotyped': 'singled out',</w:t>
      </w:r>
    </w:p>
    <w:p>
      <w:pPr>
        <w:pStyle w:val="style0"/>
        <w:jc w:val="left"/>
        <w:rPr>
          <w:rFonts w:ascii="Times New Roman" w:hAnsi="Times New Roman"/>
          <w:sz w:val="28"/>
          <w:szCs w:val="28"/>
        </w:rPr>
      </w:pPr>
      <w:r>
        <w:rPr>
          <w:rFonts w:ascii="Times New Roman" w:hAnsi="Times New Roman"/>
          <w:sz w:val="28"/>
          <w:szCs w:val="28"/>
        </w:rPr>
        <w:t xml:space="preserve"> 'stifled': 'powerless',</w:t>
      </w:r>
    </w:p>
    <w:p>
      <w:pPr>
        <w:pStyle w:val="style0"/>
        <w:jc w:val="left"/>
        <w:rPr>
          <w:rFonts w:ascii="Times New Roman" w:hAnsi="Times New Roman"/>
          <w:sz w:val="28"/>
          <w:szCs w:val="28"/>
        </w:rPr>
      </w:pPr>
      <w:r>
        <w:rPr>
          <w:rFonts w:ascii="Times New Roman" w:hAnsi="Times New Roman"/>
          <w:sz w:val="28"/>
          <w:szCs w:val="28"/>
        </w:rPr>
        <w:t xml:space="preserve"> 'stout hearted': 'fearless',</w:t>
      </w:r>
    </w:p>
    <w:p>
      <w:pPr>
        <w:pStyle w:val="style0"/>
        <w:jc w:val="left"/>
        <w:rPr>
          <w:rFonts w:ascii="Times New Roman" w:hAnsi="Times New Roman"/>
          <w:sz w:val="28"/>
          <w:szCs w:val="28"/>
        </w:rPr>
      </w:pPr>
      <w:r>
        <w:rPr>
          <w:rFonts w:ascii="Times New Roman" w:hAnsi="Times New Roman"/>
          <w:sz w:val="28"/>
          <w:szCs w:val="28"/>
        </w:rPr>
        <w:t xml:space="preserve"> 'strong': 'independent',</w:t>
      </w:r>
    </w:p>
    <w:p>
      <w:pPr>
        <w:pStyle w:val="style0"/>
        <w:jc w:val="left"/>
        <w:rPr>
          <w:rFonts w:ascii="Times New Roman" w:hAnsi="Times New Roman"/>
          <w:sz w:val="28"/>
          <w:szCs w:val="28"/>
        </w:rPr>
      </w:pPr>
      <w:r>
        <w:rPr>
          <w:rFonts w:ascii="Times New Roman" w:hAnsi="Times New Roman"/>
          <w:sz w:val="28"/>
          <w:szCs w:val="28"/>
        </w:rPr>
        <w:t xml:space="preserve"> 'suffering': 'sad',</w:t>
      </w:r>
    </w:p>
    <w:p>
      <w:pPr>
        <w:pStyle w:val="style0"/>
        <w:jc w:val="left"/>
        <w:rPr>
          <w:rFonts w:ascii="Times New Roman" w:hAnsi="Times New Roman"/>
          <w:sz w:val="28"/>
          <w:szCs w:val="28"/>
        </w:rPr>
      </w:pPr>
      <w:r>
        <w:rPr>
          <w:rFonts w:ascii="Times New Roman" w:hAnsi="Times New Roman"/>
          <w:sz w:val="28"/>
          <w:szCs w:val="28"/>
        </w:rPr>
        <w:t xml:space="preserve"> 'sulky': 'sad',</w:t>
      </w:r>
    </w:p>
    <w:p>
      <w:pPr>
        <w:pStyle w:val="style0"/>
        <w:jc w:val="left"/>
        <w:rPr>
          <w:rFonts w:ascii="Times New Roman" w:hAnsi="Times New Roman"/>
          <w:sz w:val="28"/>
          <w:szCs w:val="28"/>
        </w:rPr>
      </w:pPr>
      <w:r>
        <w:rPr>
          <w:rFonts w:ascii="Times New Roman" w:hAnsi="Times New Roman"/>
          <w:sz w:val="28"/>
          <w:szCs w:val="28"/>
        </w:rPr>
        <w:t xml:space="preserve"> 'sullen': 'angry',</w:t>
      </w:r>
    </w:p>
    <w:p>
      <w:pPr>
        <w:pStyle w:val="style0"/>
        <w:jc w:val="left"/>
        <w:rPr>
          <w:rFonts w:ascii="Times New Roman" w:hAnsi="Times New Roman"/>
          <w:sz w:val="28"/>
          <w:szCs w:val="28"/>
        </w:rPr>
      </w:pPr>
      <w:r>
        <w:rPr>
          <w:rFonts w:ascii="Times New Roman" w:hAnsi="Times New Roman"/>
          <w:sz w:val="28"/>
          <w:szCs w:val="28"/>
        </w:rPr>
        <w:t xml:space="preserve"> 'sunny': 'happy',</w:t>
      </w:r>
    </w:p>
    <w:p>
      <w:pPr>
        <w:pStyle w:val="style0"/>
        <w:jc w:val="left"/>
        <w:rPr>
          <w:rFonts w:ascii="Times New Roman" w:hAnsi="Times New Roman"/>
          <w:sz w:val="28"/>
          <w:szCs w:val="28"/>
        </w:rPr>
      </w:pPr>
      <w:r>
        <w:rPr>
          <w:rFonts w:ascii="Times New Roman" w:hAnsi="Times New Roman"/>
          <w:sz w:val="28"/>
          <w:szCs w:val="28"/>
        </w:rPr>
        <w:t xml:space="preserve"> 'surprised': 'surprise',</w:t>
      </w:r>
    </w:p>
    <w:p>
      <w:pPr>
        <w:pStyle w:val="style0"/>
        <w:jc w:val="left"/>
        <w:rPr>
          <w:rFonts w:ascii="Times New Roman" w:hAnsi="Times New Roman"/>
          <w:sz w:val="28"/>
          <w:szCs w:val="28"/>
        </w:rPr>
      </w:pPr>
      <w:r>
        <w:rPr>
          <w:rFonts w:ascii="Times New Roman" w:hAnsi="Times New Roman"/>
          <w:sz w:val="28"/>
          <w:szCs w:val="28"/>
        </w:rPr>
        <w:t xml:space="preserve"> 'suspicious': 'anxious',</w:t>
      </w:r>
    </w:p>
    <w:p>
      <w:pPr>
        <w:pStyle w:val="style0"/>
        <w:jc w:val="left"/>
        <w:rPr>
          <w:rFonts w:ascii="Times New Roman" w:hAnsi="Times New Roman"/>
          <w:sz w:val="28"/>
          <w:szCs w:val="28"/>
        </w:rPr>
      </w:pPr>
      <w:r>
        <w:rPr>
          <w:rFonts w:ascii="Times New Roman" w:hAnsi="Times New Roman"/>
          <w:sz w:val="28"/>
          <w:szCs w:val="28"/>
        </w:rPr>
        <w:t xml:space="preserve"> 'sympathetic': 'codependent',</w:t>
      </w:r>
    </w:p>
    <w:p>
      <w:pPr>
        <w:pStyle w:val="style0"/>
        <w:jc w:val="left"/>
        <w:rPr>
          <w:rFonts w:ascii="Times New Roman" w:hAnsi="Times New Roman"/>
          <w:sz w:val="28"/>
          <w:szCs w:val="28"/>
        </w:rPr>
      </w:pPr>
      <w:r>
        <w:rPr>
          <w:rFonts w:ascii="Times New Roman" w:hAnsi="Times New Roman"/>
          <w:sz w:val="28"/>
          <w:szCs w:val="28"/>
        </w:rPr>
        <w:t xml:space="preserve"> 'tense': 'anxious',</w:t>
      </w:r>
    </w:p>
    <w:p>
      <w:pPr>
        <w:pStyle w:val="style0"/>
        <w:jc w:val="left"/>
        <w:rPr>
          <w:rFonts w:ascii="Times New Roman" w:hAnsi="Times New Roman"/>
          <w:sz w:val="28"/>
          <w:szCs w:val="28"/>
        </w:rPr>
      </w:pPr>
      <w:r>
        <w:rPr>
          <w:rFonts w:ascii="Times New Roman" w:hAnsi="Times New Roman"/>
          <w:sz w:val="28"/>
          <w:szCs w:val="28"/>
        </w:rPr>
        <w:t xml:space="preserve"> 'terrified': 'fearful',</w:t>
      </w:r>
    </w:p>
    <w:p>
      <w:pPr>
        <w:pStyle w:val="style0"/>
        <w:jc w:val="left"/>
        <w:rPr>
          <w:rFonts w:ascii="Times New Roman" w:hAnsi="Times New Roman"/>
          <w:sz w:val="28"/>
          <w:szCs w:val="28"/>
        </w:rPr>
      </w:pPr>
      <w:r>
        <w:rPr>
          <w:rFonts w:ascii="Times New Roman" w:hAnsi="Times New Roman"/>
          <w:sz w:val="28"/>
          <w:szCs w:val="28"/>
        </w:rPr>
        <w:t xml:space="preserve"> 'terrorized': 'fearful',</w:t>
      </w:r>
    </w:p>
    <w:p>
      <w:pPr>
        <w:pStyle w:val="style0"/>
        <w:jc w:val="left"/>
        <w:rPr>
          <w:rFonts w:ascii="Times New Roman" w:hAnsi="Times New Roman"/>
          <w:sz w:val="28"/>
          <w:szCs w:val="28"/>
        </w:rPr>
      </w:pPr>
      <w:r>
        <w:rPr>
          <w:rFonts w:ascii="Times New Roman" w:hAnsi="Times New Roman"/>
          <w:sz w:val="28"/>
          <w:szCs w:val="28"/>
        </w:rPr>
        <w:t xml:space="preserve"> 'thankful': 'happy',</w:t>
      </w:r>
    </w:p>
    <w:p>
      <w:pPr>
        <w:pStyle w:val="style0"/>
        <w:jc w:val="left"/>
        <w:rPr>
          <w:rFonts w:ascii="Times New Roman" w:hAnsi="Times New Roman"/>
          <w:sz w:val="28"/>
          <w:szCs w:val="28"/>
        </w:rPr>
      </w:pPr>
      <w:r>
        <w:rPr>
          <w:rFonts w:ascii="Times New Roman" w:hAnsi="Times New Roman"/>
          <w:sz w:val="28"/>
          <w:szCs w:val="28"/>
        </w:rPr>
        <w:t xml:space="preserve"> 'threatened': 'fearful',</w:t>
      </w:r>
    </w:p>
    <w:p>
      <w:pPr>
        <w:pStyle w:val="style0"/>
        <w:jc w:val="left"/>
        <w:rPr>
          <w:rFonts w:ascii="Times New Roman" w:hAnsi="Times New Roman"/>
          <w:sz w:val="28"/>
          <w:szCs w:val="28"/>
        </w:rPr>
      </w:pPr>
      <w:r>
        <w:rPr>
          <w:rFonts w:ascii="Times New Roman" w:hAnsi="Times New Roman"/>
          <w:sz w:val="28"/>
          <w:szCs w:val="28"/>
        </w:rPr>
        <w:t xml:space="preserve"> 'thwarted': 'powerless',</w:t>
      </w:r>
    </w:p>
    <w:p>
      <w:pPr>
        <w:pStyle w:val="style0"/>
        <w:jc w:val="left"/>
        <w:rPr>
          <w:rFonts w:ascii="Times New Roman" w:hAnsi="Times New Roman"/>
          <w:sz w:val="28"/>
          <w:szCs w:val="28"/>
        </w:rPr>
      </w:pPr>
      <w:r>
        <w:rPr>
          <w:rFonts w:ascii="Times New Roman" w:hAnsi="Times New Roman"/>
          <w:sz w:val="28"/>
          <w:szCs w:val="28"/>
        </w:rPr>
        <w:t xml:space="preserve"> 'timid': 'fearful',</w:t>
      </w:r>
    </w:p>
    <w:p>
      <w:pPr>
        <w:pStyle w:val="style0"/>
        <w:jc w:val="left"/>
        <w:rPr>
          <w:rFonts w:ascii="Times New Roman" w:hAnsi="Times New Roman"/>
          <w:sz w:val="28"/>
          <w:szCs w:val="28"/>
        </w:rPr>
      </w:pPr>
      <w:r>
        <w:rPr>
          <w:rFonts w:ascii="Times New Roman" w:hAnsi="Times New Roman"/>
          <w:sz w:val="28"/>
          <w:szCs w:val="28"/>
        </w:rPr>
        <w:t xml:space="preserve"> 'timorous': 'fearful',</w:t>
      </w:r>
    </w:p>
    <w:p>
      <w:pPr>
        <w:pStyle w:val="style0"/>
        <w:jc w:val="left"/>
        <w:rPr>
          <w:rFonts w:ascii="Times New Roman" w:hAnsi="Times New Roman"/>
          <w:sz w:val="28"/>
          <w:szCs w:val="28"/>
        </w:rPr>
      </w:pPr>
      <w:r>
        <w:rPr>
          <w:rFonts w:ascii="Times New Roman" w:hAnsi="Times New Roman"/>
          <w:sz w:val="28"/>
          <w:szCs w:val="28"/>
        </w:rPr>
        <w:t xml:space="preserve"> 'torn': 'derailed',</w:t>
      </w:r>
    </w:p>
    <w:p>
      <w:pPr>
        <w:pStyle w:val="style0"/>
        <w:jc w:val="left"/>
        <w:rPr>
          <w:rFonts w:ascii="Times New Roman" w:hAnsi="Times New Roman"/>
          <w:sz w:val="28"/>
          <w:szCs w:val="28"/>
        </w:rPr>
      </w:pPr>
      <w:r>
        <w:rPr>
          <w:rFonts w:ascii="Times New Roman" w:hAnsi="Times New Roman"/>
          <w:sz w:val="28"/>
          <w:szCs w:val="28"/>
        </w:rPr>
        <w:t xml:space="preserve"> 'tortured': 'sad',</w:t>
      </w:r>
    </w:p>
    <w:p>
      <w:pPr>
        <w:pStyle w:val="style0"/>
        <w:jc w:val="left"/>
        <w:rPr>
          <w:rFonts w:ascii="Times New Roman" w:hAnsi="Times New Roman"/>
          <w:sz w:val="28"/>
          <w:szCs w:val="28"/>
        </w:rPr>
      </w:pPr>
      <w:r>
        <w:rPr>
          <w:rFonts w:ascii="Times New Roman" w:hAnsi="Times New Roman"/>
          <w:sz w:val="28"/>
          <w:szCs w:val="28"/>
        </w:rPr>
        <w:t xml:space="preserve"> 'tragic': 'sad',</w:t>
      </w:r>
    </w:p>
    <w:p>
      <w:pPr>
        <w:pStyle w:val="style0"/>
        <w:jc w:val="left"/>
        <w:rPr>
          <w:rFonts w:ascii="Times New Roman" w:hAnsi="Times New Roman"/>
          <w:sz w:val="28"/>
          <w:szCs w:val="28"/>
        </w:rPr>
      </w:pPr>
      <w:r>
        <w:rPr>
          <w:rFonts w:ascii="Times New Roman" w:hAnsi="Times New Roman"/>
          <w:sz w:val="28"/>
          <w:szCs w:val="28"/>
        </w:rPr>
        <w:t xml:space="preserve"> 'tranquil': 'happy',</w:t>
      </w:r>
    </w:p>
    <w:p>
      <w:pPr>
        <w:pStyle w:val="style0"/>
        <w:jc w:val="left"/>
        <w:rPr>
          <w:rFonts w:ascii="Times New Roman" w:hAnsi="Times New Roman"/>
          <w:sz w:val="28"/>
          <w:szCs w:val="28"/>
        </w:rPr>
      </w:pPr>
      <w:r>
        <w:rPr>
          <w:rFonts w:ascii="Times New Roman" w:hAnsi="Times New Roman"/>
          <w:sz w:val="28"/>
          <w:szCs w:val="28"/>
        </w:rPr>
        <w:t xml:space="preserve"> 'transported': 'happy',</w:t>
      </w:r>
    </w:p>
    <w:p>
      <w:pPr>
        <w:pStyle w:val="style0"/>
        <w:jc w:val="left"/>
        <w:rPr>
          <w:rFonts w:ascii="Times New Roman" w:hAnsi="Times New Roman"/>
          <w:sz w:val="28"/>
          <w:szCs w:val="28"/>
        </w:rPr>
      </w:pPr>
      <w:r>
        <w:rPr>
          <w:rFonts w:ascii="Times New Roman" w:hAnsi="Times New Roman"/>
          <w:sz w:val="28"/>
          <w:szCs w:val="28"/>
        </w:rPr>
        <w:t xml:space="preserve"> 'trapped': 'entitled',</w:t>
      </w:r>
    </w:p>
    <w:p>
      <w:pPr>
        <w:pStyle w:val="style0"/>
        <w:jc w:val="left"/>
        <w:rPr>
          <w:rFonts w:ascii="Times New Roman" w:hAnsi="Times New Roman"/>
          <w:sz w:val="28"/>
          <w:szCs w:val="28"/>
        </w:rPr>
      </w:pPr>
      <w:r>
        <w:rPr>
          <w:rFonts w:ascii="Times New Roman" w:hAnsi="Times New Roman"/>
          <w:sz w:val="28"/>
          <w:szCs w:val="28"/>
        </w:rPr>
        <w:t xml:space="preserve"> 'tremulous': 'fearful',</w:t>
      </w:r>
    </w:p>
    <w:p>
      <w:pPr>
        <w:pStyle w:val="style0"/>
        <w:jc w:val="left"/>
        <w:rPr>
          <w:rFonts w:ascii="Times New Roman" w:hAnsi="Times New Roman"/>
          <w:sz w:val="28"/>
          <w:szCs w:val="28"/>
        </w:rPr>
      </w:pPr>
      <w:r>
        <w:rPr>
          <w:rFonts w:ascii="Times New Roman" w:hAnsi="Times New Roman"/>
          <w:sz w:val="28"/>
          <w:szCs w:val="28"/>
        </w:rPr>
        <w:t xml:space="preserve"> 'tricked': 'entitled',</w:t>
      </w:r>
    </w:p>
    <w:p>
      <w:pPr>
        <w:pStyle w:val="style0"/>
        <w:jc w:val="left"/>
        <w:rPr>
          <w:rFonts w:ascii="Times New Roman" w:hAnsi="Times New Roman"/>
          <w:sz w:val="28"/>
          <w:szCs w:val="28"/>
        </w:rPr>
      </w:pPr>
      <w:r>
        <w:rPr>
          <w:rFonts w:ascii="Times New Roman" w:hAnsi="Times New Roman"/>
          <w:sz w:val="28"/>
          <w:szCs w:val="28"/>
        </w:rPr>
        <w:t xml:space="preserve"> 'turned on': 'lustful',</w:t>
      </w:r>
    </w:p>
    <w:p>
      <w:pPr>
        <w:pStyle w:val="style0"/>
        <w:jc w:val="left"/>
        <w:rPr>
          <w:rFonts w:ascii="Times New Roman" w:hAnsi="Times New Roman"/>
          <w:sz w:val="28"/>
          <w:szCs w:val="28"/>
        </w:rPr>
      </w:pPr>
      <w:r>
        <w:rPr>
          <w:rFonts w:ascii="Times New Roman" w:hAnsi="Times New Roman"/>
          <w:sz w:val="28"/>
          <w:szCs w:val="28"/>
        </w:rPr>
        <w:t xml:space="preserve"> 'unapproved of': 'hated',</w:t>
      </w:r>
    </w:p>
    <w:p>
      <w:pPr>
        <w:pStyle w:val="style0"/>
        <w:jc w:val="left"/>
        <w:rPr>
          <w:rFonts w:ascii="Times New Roman" w:hAnsi="Times New Roman"/>
          <w:sz w:val="28"/>
          <w:szCs w:val="28"/>
        </w:rPr>
      </w:pPr>
      <w:r>
        <w:rPr>
          <w:rFonts w:ascii="Times New Roman" w:hAnsi="Times New Roman"/>
          <w:sz w:val="28"/>
          <w:szCs w:val="28"/>
        </w:rPr>
        <w:t xml:space="preserve"> 'unbelieving': 'anxious',</w:t>
      </w:r>
    </w:p>
    <w:p>
      <w:pPr>
        <w:pStyle w:val="style0"/>
        <w:jc w:val="left"/>
        <w:rPr>
          <w:rFonts w:ascii="Times New Roman" w:hAnsi="Times New Roman"/>
          <w:sz w:val="28"/>
          <w:szCs w:val="28"/>
        </w:rPr>
      </w:pPr>
      <w:r>
        <w:rPr>
          <w:rFonts w:ascii="Times New Roman" w:hAnsi="Times New Roman"/>
          <w:sz w:val="28"/>
          <w:szCs w:val="28"/>
        </w:rPr>
        <w:t xml:space="preserve"> 'uncertain': 'anxious',</w:t>
      </w:r>
    </w:p>
    <w:p>
      <w:pPr>
        <w:pStyle w:val="style0"/>
        <w:jc w:val="left"/>
        <w:rPr>
          <w:rFonts w:ascii="Times New Roman" w:hAnsi="Times New Roman"/>
          <w:sz w:val="28"/>
          <w:szCs w:val="28"/>
        </w:rPr>
      </w:pPr>
      <w:r>
        <w:rPr>
          <w:rFonts w:ascii="Times New Roman" w:hAnsi="Times New Roman"/>
          <w:sz w:val="28"/>
          <w:szCs w:val="28"/>
        </w:rPr>
        <w:t xml:space="preserve"> 'unconcerned': 'apathetic',</w:t>
      </w:r>
    </w:p>
    <w:p>
      <w:pPr>
        <w:pStyle w:val="style0"/>
        <w:jc w:val="left"/>
        <w:rPr>
          <w:rFonts w:ascii="Times New Roman" w:hAnsi="Times New Roman"/>
          <w:sz w:val="28"/>
          <w:szCs w:val="28"/>
        </w:rPr>
      </w:pPr>
      <w:r>
        <w:rPr>
          <w:rFonts w:ascii="Times New Roman" w:hAnsi="Times New Roman"/>
          <w:sz w:val="28"/>
          <w:szCs w:val="28"/>
        </w:rPr>
        <w:t xml:space="preserve"> 'understood': 'attached',</w:t>
      </w:r>
    </w:p>
    <w:p>
      <w:pPr>
        <w:pStyle w:val="style0"/>
        <w:jc w:val="left"/>
        <w:rPr>
          <w:rFonts w:ascii="Times New Roman" w:hAnsi="Times New Roman"/>
          <w:sz w:val="28"/>
          <w:szCs w:val="28"/>
        </w:rPr>
      </w:pPr>
      <w:r>
        <w:rPr>
          <w:rFonts w:ascii="Times New Roman" w:hAnsi="Times New Roman"/>
          <w:sz w:val="28"/>
          <w:szCs w:val="28"/>
        </w:rPr>
        <w:t xml:space="preserve"> 'unfocussed': 'lost',</w:t>
      </w:r>
    </w:p>
    <w:p>
      <w:pPr>
        <w:pStyle w:val="style0"/>
        <w:jc w:val="left"/>
        <w:rPr>
          <w:rFonts w:ascii="Times New Roman" w:hAnsi="Times New Roman"/>
          <w:sz w:val="28"/>
          <w:szCs w:val="28"/>
        </w:rPr>
      </w:pPr>
      <w:r>
        <w:rPr>
          <w:rFonts w:ascii="Times New Roman" w:hAnsi="Times New Roman"/>
          <w:sz w:val="28"/>
          <w:szCs w:val="28"/>
        </w:rPr>
        <w:t xml:space="preserve"> 'unlovable': 'hated',</w:t>
      </w:r>
    </w:p>
    <w:p>
      <w:pPr>
        <w:pStyle w:val="style0"/>
        <w:jc w:val="left"/>
        <w:rPr>
          <w:rFonts w:ascii="Times New Roman" w:hAnsi="Times New Roman"/>
          <w:sz w:val="28"/>
          <w:szCs w:val="28"/>
        </w:rPr>
      </w:pPr>
      <w:r>
        <w:rPr>
          <w:rFonts w:ascii="Times New Roman" w:hAnsi="Times New Roman"/>
          <w:sz w:val="28"/>
          <w:szCs w:val="28"/>
        </w:rPr>
        <w:t xml:space="preserve"> 'unloved': 'hated',</w:t>
      </w:r>
    </w:p>
    <w:p>
      <w:pPr>
        <w:pStyle w:val="style0"/>
        <w:jc w:val="left"/>
        <w:rPr>
          <w:rFonts w:ascii="Times New Roman" w:hAnsi="Times New Roman"/>
          <w:sz w:val="28"/>
          <w:szCs w:val="28"/>
        </w:rPr>
      </w:pPr>
      <w:r>
        <w:rPr>
          <w:rFonts w:ascii="Times New Roman" w:hAnsi="Times New Roman"/>
          <w:sz w:val="28"/>
          <w:szCs w:val="28"/>
        </w:rPr>
        <w:t xml:space="preserve"> 'unmotivated': 'apathetic',</w:t>
      </w:r>
    </w:p>
    <w:p>
      <w:pPr>
        <w:pStyle w:val="style0"/>
        <w:jc w:val="left"/>
        <w:rPr>
          <w:rFonts w:ascii="Times New Roman" w:hAnsi="Times New Roman"/>
          <w:sz w:val="28"/>
          <w:szCs w:val="28"/>
        </w:rPr>
      </w:pPr>
      <w:r>
        <w:rPr>
          <w:rFonts w:ascii="Times New Roman" w:hAnsi="Times New Roman"/>
          <w:sz w:val="28"/>
          <w:szCs w:val="28"/>
        </w:rPr>
        <w:t xml:space="preserve"> 'unshackled': 'free',</w:t>
      </w:r>
    </w:p>
    <w:p>
      <w:pPr>
        <w:pStyle w:val="style0"/>
        <w:jc w:val="left"/>
        <w:rPr>
          <w:rFonts w:ascii="Times New Roman" w:hAnsi="Times New Roman"/>
          <w:sz w:val="28"/>
          <w:szCs w:val="28"/>
        </w:rPr>
      </w:pPr>
      <w:r>
        <w:rPr>
          <w:rFonts w:ascii="Times New Roman" w:hAnsi="Times New Roman"/>
          <w:sz w:val="28"/>
          <w:szCs w:val="28"/>
        </w:rPr>
        <w:t xml:space="preserve"> 'unsupported': 'belittled',</w:t>
      </w:r>
    </w:p>
    <w:p>
      <w:pPr>
        <w:pStyle w:val="style0"/>
        <w:jc w:val="left"/>
        <w:rPr>
          <w:rFonts w:ascii="Times New Roman" w:hAnsi="Times New Roman"/>
          <w:sz w:val="28"/>
          <w:szCs w:val="28"/>
        </w:rPr>
      </w:pPr>
      <w:r>
        <w:rPr>
          <w:rFonts w:ascii="Times New Roman" w:hAnsi="Times New Roman"/>
          <w:sz w:val="28"/>
          <w:szCs w:val="28"/>
        </w:rPr>
        <w:t xml:space="preserve"> 'up in arms': 'angry',</w:t>
      </w:r>
    </w:p>
    <w:p>
      <w:pPr>
        <w:pStyle w:val="style0"/>
        <w:jc w:val="left"/>
        <w:rPr>
          <w:rFonts w:ascii="Times New Roman" w:hAnsi="Times New Roman"/>
          <w:sz w:val="28"/>
          <w:szCs w:val="28"/>
        </w:rPr>
      </w:pPr>
      <w:r>
        <w:rPr>
          <w:rFonts w:ascii="Times New Roman" w:hAnsi="Times New Roman"/>
          <w:sz w:val="28"/>
          <w:szCs w:val="28"/>
        </w:rPr>
        <w:t xml:space="preserve"> 'upset': 'fearful',</w:t>
      </w:r>
    </w:p>
    <w:p>
      <w:pPr>
        <w:pStyle w:val="style0"/>
        <w:jc w:val="left"/>
        <w:rPr>
          <w:rFonts w:ascii="Times New Roman" w:hAnsi="Times New Roman"/>
          <w:sz w:val="28"/>
          <w:szCs w:val="28"/>
        </w:rPr>
      </w:pPr>
      <w:r>
        <w:rPr>
          <w:rFonts w:ascii="Times New Roman" w:hAnsi="Times New Roman"/>
          <w:sz w:val="28"/>
          <w:szCs w:val="28"/>
        </w:rPr>
        <w:t xml:space="preserve"> 'validated': 'loved',</w:t>
      </w:r>
    </w:p>
    <w:p>
      <w:pPr>
        <w:pStyle w:val="style0"/>
        <w:jc w:val="left"/>
        <w:rPr>
          <w:rFonts w:ascii="Times New Roman" w:hAnsi="Times New Roman"/>
          <w:sz w:val="28"/>
          <w:szCs w:val="28"/>
        </w:rPr>
      </w:pPr>
      <w:r>
        <w:rPr>
          <w:rFonts w:ascii="Times New Roman" w:hAnsi="Times New Roman"/>
          <w:sz w:val="28"/>
          <w:szCs w:val="28"/>
        </w:rPr>
        <w:t xml:space="preserve"> 'valued': 'esteemed',</w:t>
      </w:r>
    </w:p>
    <w:p>
      <w:pPr>
        <w:pStyle w:val="style0"/>
        <w:jc w:val="left"/>
        <w:rPr>
          <w:rFonts w:ascii="Times New Roman" w:hAnsi="Times New Roman"/>
          <w:sz w:val="28"/>
          <w:szCs w:val="28"/>
        </w:rPr>
      </w:pPr>
      <w:r>
        <w:rPr>
          <w:rFonts w:ascii="Times New Roman" w:hAnsi="Times New Roman"/>
          <w:sz w:val="28"/>
          <w:szCs w:val="28"/>
        </w:rPr>
        <w:t xml:space="preserve"> 'victimized': 'sad',</w:t>
      </w:r>
    </w:p>
    <w:p>
      <w:pPr>
        <w:pStyle w:val="style0"/>
        <w:jc w:val="left"/>
        <w:rPr>
          <w:rFonts w:ascii="Times New Roman" w:hAnsi="Times New Roman"/>
          <w:sz w:val="28"/>
          <w:szCs w:val="28"/>
        </w:rPr>
      </w:pPr>
      <w:r>
        <w:rPr>
          <w:rFonts w:ascii="Times New Roman" w:hAnsi="Times New Roman"/>
          <w:sz w:val="28"/>
          <w:szCs w:val="28"/>
        </w:rPr>
        <w:t xml:space="preserve"> 'violated': 'cheated',</w:t>
      </w:r>
    </w:p>
    <w:p>
      <w:pPr>
        <w:pStyle w:val="style0"/>
        <w:jc w:val="left"/>
        <w:rPr>
          <w:rFonts w:ascii="Times New Roman" w:hAnsi="Times New Roman"/>
          <w:sz w:val="28"/>
          <w:szCs w:val="28"/>
        </w:rPr>
      </w:pPr>
      <w:r>
        <w:rPr>
          <w:rFonts w:ascii="Times New Roman" w:hAnsi="Times New Roman"/>
          <w:sz w:val="28"/>
          <w:szCs w:val="28"/>
        </w:rPr>
        <w:t xml:space="preserve"> 'virulent': 'angry',</w:t>
      </w:r>
    </w:p>
    <w:p>
      <w:pPr>
        <w:pStyle w:val="style0"/>
        <w:jc w:val="left"/>
        <w:rPr>
          <w:rFonts w:ascii="Times New Roman" w:hAnsi="Times New Roman"/>
          <w:sz w:val="28"/>
          <w:szCs w:val="28"/>
        </w:rPr>
      </w:pPr>
      <w:r>
        <w:rPr>
          <w:rFonts w:ascii="Times New Roman" w:hAnsi="Times New Roman"/>
          <w:sz w:val="28"/>
          <w:szCs w:val="28"/>
        </w:rPr>
        <w:t xml:space="preserve"> 'vivacious': 'happy',</w:t>
      </w:r>
    </w:p>
    <w:p>
      <w:pPr>
        <w:pStyle w:val="style0"/>
        <w:jc w:val="left"/>
        <w:rPr>
          <w:rFonts w:ascii="Times New Roman" w:hAnsi="Times New Roman"/>
          <w:sz w:val="28"/>
          <w:szCs w:val="28"/>
        </w:rPr>
      </w:pPr>
      <w:r>
        <w:rPr>
          <w:rFonts w:ascii="Times New Roman" w:hAnsi="Times New Roman"/>
          <w:sz w:val="28"/>
          <w:szCs w:val="28"/>
        </w:rPr>
        <w:t xml:space="preserve"> 'vulnerable': 'powerless',</w:t>
      </w:r>
    </w:p>
    <w:p>
      <w:pPr>
        <w:pStyle w:val="style0"/>
        <w:jc w:val="left"/>
        <w:rPr>
          <w:rFonts w:ascii="Times New Roman" w:hAnsi="Times New Roman"/>
          <w:sz w:val="28"/>
          <w:szCs w:val="28"/>
        </w:rPr>
      </w:pPr>
      <w:r>
        <w:rPr>
          <w:rFonts w:ascii="Times New Roman" w:hAnsi="Times New Roman"/>
          <w:sz w:val="28"/>
          <w:szCs w:val="28"/>
        </w:rPr>
        <w:t xml:space="preserve"> 'wavering': 'anxious',</w:t>
      </w:r>
    </w:p>
    <w:p>
      <w:pPr>
        <w:pStyle w:val="style0"/>
        <w:jc w:val="left"/>
        <w:rPr>
          <w:rFonts w:ascii="Times New Roman" w:hAnsi="Times New Roman"/>
          <w:sz w:val="28"/>
          <w:szCs w:val="28"/>
        </w:rPr>
      </w:pPr>
      <w:r>
        <w:rPr>
          <w:rFonts w:ascii="Times New Roman" w:hAnsi="Times New Roman"/>
          <w:sz w:val="28"/>
          <w:szCs w:val="28"/>
        </w:rPr>
        <w:t xml:space="preserve"> 'weak': 'powerless',</w:t>
      </w:r>
    </w:p>
    <w:p>
      <w:pPr>
        <w:pStyle w:val="style0"/>
        <w:jc w:val="left"/>
        <w:rPr>
          <w:rFonts w:ascii="Times New Roman" w:hAnsi="Times New Roman"/>
          <w:sz w:val="28"/>
          <w:szCs w:val="28"/>
        </w:rPr>
      </w:pPr>
      <w:r>
        <w:rPr>
          <w:rFonts w:ascii="Times New Roman" w:hAnsi="Times New Roman"/>
          <w:sz w:val="28"/>
          <w:szCs w:val="28"/>
        </w:rPr>
        <w:t xml:space="preserve"> 'welcomed': 'loved',</w:t>
      </w:r>
    </w:p>
    <w:p>
      <w:pPr>
        <w:pStyle w:val="style0"/>
        <w:jc w:val="left"/>
        <w:rPr>
          <w:rFonts w:ascii="Times New Roman" w:hAnsi="Times New Roman"/>
          <w:sz w:val="28"/>
          <w:szCs w:val="28"/>
        </w:rPr>
      </w:pPr>
      <w:r>
        <w:rPr>
          <w:rFonts w:ascii="Times New Roman" w:hAnsi="Times New Roman"/>
          <w:sz w:val="28"/>
          <w:szCs w:val="28"/>
        </w:rPr>
        <w:t xml:space="preserve"> 'woebegone': 'sad',</w:t>
      </w:r>
    </w:p>
    <w:p>
      <w:pPr>
        <w:pStyle w:val="style0"/>
        <w:jc w:val="left"/>
        <w:rPr>
          <w:rFonts w:ascii="Times New Roman" w:hAnsi="Times New Roman"/>
          <w:sz w:val="28"/>
          <w:szCs w:val="28"/>
        </w:rPr>
      </w:pPr>
      <w:r>
        <w:rPr>
          <w:rFonts w:ascii="Times New Roman" w:hAnsi="Times New Roman"/>
          <w:sz w:val="28"/>
          <w:szCs w:val="28"/>
        </w:rPr>
        <w:t xml:space="preserve"> 'woeful': 'sad',</w:t>
      </w:r>
    </w:p>
    <w:p>
      <w:pPr>
        <w:pStyle w:val="style0"/>
        <w:jc w:val="left"/>
        <w:rPr>
          <w:rFonts w:ascii="Times New Roman" w:hAnsi="Times New Roman"/>
          <w:sz w:val="28"/>
          <w:szCs w:val="28"/>
        </w:rPr>
      </w:pPr>
      <w:r>
        <w:rPr>
          <w:rFonts w:ascii="Times New Roman" w:hAnsi="Times New Roman"/>
          <w:sz w:val="28"/>
          <w:szCs w:val="28"/>
        </w:rPr>
        <w:t xml:space="preserve"> 'worn down': 'powerless',</w:t>
      </w:r>
    </w:p>
    <w:p>
      <w:pPr>
        <w:pStyle w:val="style0"/>
        <w:jc w:val="left"/>
        <w:rPr>
          <w:rFonts w:ascii="Times New Roman" w:hAnsi="Times New Roman"/>
          <w:sz w:val="28"/>
          <w:szCs w:val="28"/>
        </w:rPr>
      </w:pPr>
      <w:r>
        <w:rPr>
          <w:rFonts w:ascii="Times New Roman" w:hAnsi="Times New Roman"/>
          <w:sz w:val="28"/>
          <w:szCs w:val="28"/>
        </w:rPr>
        <w:t xml:space="preserve"> 'worn out': 'powerless',</w:t>
      </w:r>
    </w:p>
    <w:p>
      <w:pPr>
        <w:pStyle w:val="style0"/>
        <w:jc w:val="left"/>
        <w:rPr>
          <w:rFonts w:ascii="Times New Roman" w:hAnsi="Times New Roman"/>
          <w:sz w:val="28"/>
          <w:szCs w:val="28"/>
        </w:rPr>
      </w:pPr>
      <w:r>
        <w:rPr>
          <w:rFonts w:ascii="Times New Roman" w:hAnsi="Times New Roman"/>
          <w:sz w:val="28"/>
          <w:szCs w:val="28"/>
        </w:rPr>
        <w:t xml:space="preserve"> 'worried': 'fearful',</w:t>
      </w:r>
    </w:p>
    <w:p>
      <w:pPr>
        <w:pStyle w:val="style0"/>
        <w:jc w:val="left"/>
        <w:rPr>
          <w:rFonts w:ascii="Times New Roman" w:hAnsi="Times New Roman"/>
          <w:sz w:val="28"/>
          <w:szCs w:val="28"/>
        </w:rPr>
      </w:pPr>
      <w:r>
        <w:rPr>
          <w:rFonts w:ascii="Times New Roman" w:hAnsi="Times New Roman"/>
          <w:sz w:val="28"/>
          <w:szCs w:val="28"/>
        </w:rPr>
        <w:t xml:space="preserve"> 'worshiped': 'esteemed',</w:t>
      </w:r>
    </w:p>
    <w:p>
      <w:pPr>
        <w:pStyle w:val="style0"/>
        <w:jc w:val="left"/>
        <w:rPr>
          <w:rFonts w:ascii="Times New Roman" w:hAnsi="Times New Roman"/>
          <w:sz w:val="28"/>
          <w:szCs w:val="28"/>
        </w:rPr>
      </w:pPr>
      <w:r>
        <w:rPr>
          <w:rFonts w:ascii="Times New Roman" w:hAnsi="Times New Roman"/>
          <w:sz w:val="28"/>
          <w:szCs w:val="28"/>
        </w:rPr>
        <w:t xml:space="preserve"> 'wrathful': 'angry',</w:t>
      </w:r>
    </w:p>
    <w:p>
      <w:pPr>
        <w:pStyle w:val="style0"/>
        <w:jc w:val="left"/>
        <w:rPr>
          <w:rFonts w:ascii="Times New Roman" w:hAnsi="Times New Roman"/>
          <w:sz w:val="28"/>
          <w:szCs w:val="28"/>
        </w:rPr>
      </w:pPr>
      <w:r>
        <w:rPr>
          <w:rFonts w:ascii="Times New Roman" w:hAnsi="Times New Roman"/>
          <w:sz w:val="28"/>
          <w:szCs w:val="28"/>
        </w:rPr>
        <w:t xml:space="preserve"> 'wronged': 'singled out',</w:t>
      </w:r>
    </w:p>
    <w:p>
      <w:pPr>
        <w:pStyle w:val="style0"/>
        <w:jc w:val="left"/>
        <w:rPr>
          <w:rFonts w:ascii="Times New Roman" w:hAnsi="Times New Roman"/>
          <w:sz w:val="28"/>
          <w:szCs w:val="28"/>
        </w:rPr>
      </w:pPr>
      <w:r>
        <w:rPr>
          <w:rFonts w:ascii="Times New Roman" w:hAnsi="Times New Roman"/>
          <w:sz w:val="28"/>
          <w:szCs w:val="28"/>
        </w:rPr>
        <w:t xml:space="preserve"> 'wrought up': 'angry',</w:t>
      </w:r>
    </w:p>
    <w:p>
      <w:pPr>
        <w:pStyle w:val="style0"/>
        <w:jc w:val="left"/>
        <w:rPr>
          <w:rFonts w:ascii="Times New Roman" w:hAnsi="Times New Roman"/>
          <w:sz w:val="28"/>
          <w:szCs w:val="28"/>
        </w:rPr>
      </w:pPr>
      <w:r>
        <w:rPr>
          <w:rFonts w:ascii="Times New Roman" w:hAnsi="Times New Roman"/>
          <w:sz w:val="28"/>
          <w:szCs w:val="28"/>
        </w:rPr>
        <w:t xml:space="preserve"> 'yearning': 'lustful',</w:t>
      </w:r>
    </w:p>
    <w:p>
      <w:pPr>
        <w:pStyle w:val="style0"/>
        <w:jc w:val="left"/>
        <w:rPr>
          <w:rFonts w:ascii="Times New Roman" w:hAnsi="Times New Roman"/>
          <w:sz w:val="28"/>
          <w:szCs w:val="28"/>
        </w:rPr>
      </w:pPr>
      <w:r>
        <w:rPr>
          <w:rFonts w:ascii="Times New Roman" w:hAnsi="Times New Roman"/>
          <w:sz w:val="28"/>
          <w:szCs w:val="28"/>
        </w:rPr>
        <w:t xml:space="preserve"> 'yellow': 'fearful',</w:t>
      </w:r>
    </w:p>
    <w:p>
      <w:pPr>
        <w:pStyle w:val="style0"/>
        <w:jc w:val="left"/>
        <w:rPr>
          <w:rFonts w:ascii="Times New Roman" w:hAnsi="Times New Roman"/>
          <w:sz w:val="28"/>
          <w:szCs w:val="28"/>
        </w:rPr>
      </w:pPr>
      <w:r>
        <w:rPr>
          <w:rFonts w:ascii="Times New Roman" w:hAnsi="Times New Roman"/>
          <w:sz w:val="28"/>
          <w:szCs w:val="28"/>
        </w:rPr>
        <w:t xml:space="preserve"> 'zealous': 'attracted',</w:t>
      </w:r>
    </w:p>
    <w:p>
      <w:pPr>
        <w:pStyle w:val="style0"/>
        <w:jc w:val="left"/>
        <w:rPr>
          <w:rFonts w:ascii="Times New Roman" w:hAnsi="Times New Roman"/>
          <w:sz w:val="28"/>
          <w:szCs w:val="28"/>
        </w:rPr>
      </w:pPr>
      <w:r>
        <w:rPr>
          <w:rFonts w:ascii="Times New Roman" w:hAnsi="Times New Roman"/>
          <w:sz w:val="28"/>
          <w:szCs w:val="28"/>
        </w:rPr>
        <w:t xml:space="preserve"> 'abandoned': 'hated',</w:t>
      </w:r>
    </w:p>
    <w:p>
      <w:pPr>
        <w:pStyle w:val="style0"/>
        <w:jc w:val="left"/>
        <w:rPr>
          <w:rFonts w:ascii="Times New Roman" w:hAnsi="Times New Roman"/>
          <w:sz w:val="28"/>
          <w:szCs w:val="28"/>
        </w:rPr>
      </w:pPr>
      <w:r>
        <w:rPr>
          <w:rFonts w:ascii="Times New Roman" w:hAnsi="Times New Roman"/>
          <w:sz w:val="28"/>
          <w:szCs w:val="28"/>
        </w:rPr>
        <w:t xml:space="preserve"> 'absolved': 'singled out',</w:t>
      </w:r>
    </w:p>
    <w:p>
      <w:pPr>
        <w:pStyle w:val="style0"/>
        <w:jc w:val="left"/>
        <w:rPr>
          <w:rFonts w:ascii="Times New Roman" w:hAnsi="Times New Roman"/>
          <w:sz w:val="28"/>
          <w:szCs w:val="28"/>
        </w:rPr>
      </w:pPr>
      <w:r>
        <w:rPr>
          <w:rFonts w:ascii="Times New Roman" w:hAnsi="Times New Roman"/>
          <w:sz w:val="28"/>
          <w:szCs w:val="28"/>
        </w:rPr>
        <w:t xml:space="preserve"> 'absorbed': 'attracted',</w:t>
      </w:r>
    </w:p>
    <w:p>
      <w:pPr>
        <w:pStyle w:val="style0"/>
        <w:jc w:val="left"/>
        <w:rPr>
          <w:rFonts w:ascii="Times New Roman" w:hAnsi="Times New Roman"/>
          <w:sz w:val="28"/>
          <w:szCs w:val="28"/>
        </w:rPr>
      </w:pPr>
      <w:r>
        <w:rPr>
          <w:rFonts w:ascii="Times New Roman" w:hAnsi="Times New Roman"/>
          <w:sz w:val="28"/>
          <w:szCs w:val="28"/>
        </w:rPr>
        <w:t xml:space="preserve"> 'abused': 'powerless',</w:t>
      </w:r>
    </w:p>
    <w:p>
      <w:pPr>
        <w:pStyle w:val="style0"/>
        <w:jc w:val="left"/>
        <w:rPr>
          <w:rFonts w:ascii="Times New Roman" w:hAnsi="Times New Roman"/>
          <w:sz w:val="28"/>
          <w:szCs w:val="28"/>
        </w:rPr>
      </w:pPr>
      <w:r>
        <w:rPr>
          <w:rFonts w:ascii="Times New Roman" w:hAnsi="Times New Roman"/>
          <w:sz w:val="28"/>
          <w:szCs w:val="28"/>
        </w:rPr>
        <w:t xml:space="preserve"> 'accepted': 'loved',</w:t>
      </w:r>
    </w:p>
    <w:p>
      <w:pPr>
        <w:pStyle w:val="style0"/>
        <w:jc w:val="left"/>
        <w:rPr>
          <w:rFonts w:ascii="Times New Roman" w:hAnsi="Times New Roman"/>
          <w:sz w:val="28"/>
          <w:szCs w:val="28"/>
        </w:rPr>
      </w:pPr>
      <w:r>
        <w:rPr>
          <w:rFonts w:ascii="Times New Roman" w:hAnsi="Times New Roman"/>
          <w:sz w:val="28"/>
          <w:szCs w:val="28"/>
        </w:rPr>
        <w:t xml:space="preserve"> 'aching': 'sad',</w:t>
      </w:r>
    </w:p>
    <w:p>
      <w:pPr>
        <w:pStyle w:val="style0"/>
        <w:jc w:val="left"/>
        <w:rPr>
          <w:rFonts w:ascii="Times New Roman" w:hAnsi="Times New Roman"/>
          <w:sz w:val="28"/>
          <w:szCs w:val="28"/>
        </w:rPr>
      </w:pPr>
      <w:r>
        <w:rPr>
          <w:rFonts w:ascii="Times New Roman" w:hAnsi="Times New Roman"/>
          <w:sz w:val="28"/>
          <w:szCs w:val="28"/>
        </w:rPr>
        <w:t xml:space="preserve"> 'acrimonious': 'angry',</w:t>
      </w:r>
    </w:p>
    <w:p>
      <w:pPr>
        <w:pStyle w:val="style0"/>
        <w:jc w:val="left"/>
        <w:rPr>
          <w:rFonts w:ascii="Times New Roman" w:hAnsi="Times New Roman"/>
          <w:sz w:val="28"/>
          <w:szCs w:val="28"/>
        </w:rPr>
      </w:pPr>
      <w:r>
        <w:rPr>
          <w:rFonts w:ascii="Times New Roman" w:hAnsi="Times New Roman"/>
          <w:sz w:val="28"/>
          <w:szCs w:val="28"/>
        </w:rPr>
        <w:t xml:space="preserve"> 'addicted': 'codependent',</w:t>
      </w:r>
    </w:p>
    <w:p>
      <w:pPr>
        <w:pStyle w:val="style0"/>
        <w:jc w:val="left"/>
        <w:rPr>
          <w:rFonts w:ascii="Times New Roman" w:hAnsi="Times New Roman"/>
          <w:sz w:val="28"/>
          <w:szCs w:val="28"/>
        </w:rPr>
      </w:pPr>
      <w:r>
        <w:rPr>
          <w:rFonts w:ascii="Times New Roman" w:hAnsi="Times New Roman"/>
          <w:sz w:val="28"/>
          <w:szCs w:val="28"/>
        </w:rPr>
        <w:t xml:space="preserve"> 'adequate': 'adequate',</w:t>
      </w:r>
    </w:p>
    <w:p>
      <w:pPr>
        <w:pStyle w:val="style0"/>
        <w:jc w:val="left"/>
        <w:rPr>
          <w:rFonts w:ascii="Times New Roman" w:hAnsi="Times New Roman"/>
          <w:sz w:val="28"/>
          <w:szCs w:val="28"/>
        </w:rPr>
      </w:pPr>
      <w:r>
        <w:rPr>
          <w:rFonts w:ascii="Times New Roman" w:hAnsi="Times New Roman"/>
          <w:sz w:val="28"/>
          <w:szCs w:val="28"/>
        </w:rPr>
        <w:t xml:space="preserve"> 'admired': 'esteemed',</w:t>
      </w:r>
    </w:p>
    <w:p>
      <w:pPr>
        <w:pStyle w:val="style0"/>
        <w:jc w:val="left"/>
        <w:rPr>
          <w:rFonts w:ascii="Times New Roman" w:hAnsi="Times New Roman"/>
          <w:sz w:val="28"/>
          <w:szCs w:val="28"/>
        </w:rPr>
      </w:pPr>
      <w:r>
        <w:rPr>
          <w:rFonts w:ascii="Times New Roman" w:hAnsi="Times New Roman"/>
          <w:sz w:val="28"/>
          <w:szCs w:val="28"/>
        </w:rPr>
        <w:t xml:space="preserve"> 'affectionate': 'attached',</w:t>
      </w:r>
    </w:p>
    <w:p>
      <w:pPr>
        <w:pStyle w:val="style0"/>
        <w:jc w:val="left"/>
        <w:rPr>
          <w:rFonts w:ascii="Times New Roman" w:hAnsi="Times New Roman"/>
          <w:sz w:val="28"/>
          <w:szCs w:val="28"/>
        </w:rPr>
      </w:pPr>
      <w:r>
        <w:rPr>
          <w:rFonts w:ascii="Times New Roman" w:hAnsi="Times New Roman"/>
          <w:sz w:val="28"/>
          <w:szCs w:val="28"/>
        </w:rPr>
        <w:t xml:space="preserve"> 'affronted': 'singled out',</w:t>
      </w:r>
    </w:p>
    <w:p>
      <w:pPr>
        <w:pStyle w:val="style0"/>
        <w:jc w:val="left"/>
        <w:rPr>
          <w:rFonts w:ascii="Times New Roman" w:hAnsi="Times New Roman"/>
          <w:sz w:val="28"/>
          <w:szCs w:val="28"/>
        </w:rPr>
      </w:pPr>
      <w:r>
        <w:rPr>
          <w:rFonts w:ascii="Times New Roman" w:hAnsi="Times New Roman"/>
          <w:sz w:val="28"/>
          <w:szCs w:val="28"/>
        </w:rPr>
        <w:t xml:space="preserve"> 'afraid': 'fearful',</w:t>
      </w:r>
    </w:p>
    <w:p>
      <w:pPr>
        <w:pStyle w:val="style0"/>
        <w:jc w:val="left"/>
        <w:rPr>
          <w:rFonts w:ascii="Times New Roman" w:hAnsi="Times New Roman"/>
          <w:sz w:val="28"/>
          <w:szCs w:val="28"/>
        </w:rPr>
      </w:pPr>
      <w:r>
        <w:rPr>
          <w:rFonts w:ascii="Times New Roman" w:hAnsi="Times New Roman"/>
          <w:sz w:val="28"/>
          <w:szCs w:val="28"/>
        </w:rPr>
        <w:t xml:space="preserve"> 'airy': 'happy',</w:t>
      </w:r>
    </w:p>
    <w:p>
      <w:pPr>
        <w:pStyle w:val="style0"/>
        <w:jc w:val="left"/>
        <w:rPr>
          <w:rFonts w:ascii="Times New Roman" w:hAnsi="Times New Roman"/>
          <w:sz w:val="28"/>
          <w:szCs w:val="28"/>
        </w:rPr>
      </w:pPr>
      <w:r>
        <w:rPr>
          <w:rFonts w:ascii="Times New Roman" w:hAnsi="Times New Roman"/>
          <w:sz w:val="28"/>
          <w:szCs w:val="28"/>
        </w:rPr>
        <w:t xml:space="preserve"> 'alone': 'alone',</w:t>
      </w:r>
    </w:p>
    <w:p>
      <w:pPr>
        <w:pStyle w:val="style0"/>
        <w:jc w:val="left"/>
        <w:rPr>
          <w:rFonts w:ascii="Times New Roman" w:hAnsi="Times New Roman"/>
          <w:sz w:val="28"/>
          <w:szCs w:val="28"/>
        </w:rPr>
      </w:pPr>
      <w:r>
        <w:rPr>
          <w:rFonts w:ascii="Times New Roman" w:hAnsi="Times New Roman"/>
          <w:sz w:val="28"/>
          <w:szCs w:val="28"/>
        </w:rPr>
        <w:t xml:space="preserve"> 'ambivalent': 'bored',</w:t>
      </w:r>
    </w:p>
    <w:p>
      <w:pPr>
        <w:pStyle w:val="style0"/>
        <w:jc w:val="left"/>
        <w:rPr>
          <w:rFonts w:ascii="Times New Roman" w:hAnsi="Times New Roman"/>
          <w:sz w:val="28"/>
          <w:szCs w:val="28"/>
        </w:rPr>
      </w:pPr>
      <w:r>
        <w:rPr>
          <w:rFonts w:ascii="Times New Roman" w:hAnsi="Times New Roman"/>
          <w:sz w:val="28"/>
          <w:szCs w:val="28"/>
        </w:rPr>
        <w:t xml:space="preserve"> 'apathetic': 'apathetic',</w:t>
      </w:r>
    </w:p>
    <w:p>
      <w:pPr>
        <w:pStyle w:val="style0"/>
        <w:jc w:val="left"/>
        <w:rPr>
          <w:rFonts w:ascii="Times New Roman" w:hAnsi="Times New Roman"/>
          <w:sz w:val="28"/>
          <w:szCs w:val="28"/>
        </w:rPr>
      </w:pPr>
      <w:r>
        <w:rPr>
          <w:rFonts w:ascii="Times New Roman" w:hAnsi="Times New Roman"/>
          <w:sz w:val="28"/>
          <w:szCs w:val="28"/>
        </w:rPr>
        <w:t xml:space="preserve"> 'apprehensive': 'anxious',</w:t>
      </w:r>
    </w:p>
    <w:p>
      <w:pPr>
        <w:pStyle w:val="style0"/>
        <w:jc w:val="left"/>
        <w:rPr>
          <w:rFonts w:ascii="Times New Roman" w:hAnsi="Times New Roman"/>
          <w:sz w:val="28"/>
          <w:szCs w:val="28"/>
        </w:rPr>
      </w:pPr>
      <w:r>
        <w:rPr>
          <w:rFonts w:ascii="Times New Roman" w:hAnsi="Times New Roman"/>
          <w:sz w:val="28"/>
          <w:szCs w:val="28"/>
        </w:rPr>
        <w:t xml:space="preserve"> 'arrogant': 'independent',</w:t>
      </w:r>
    </w:p>
    <w:p>
      <w:pPr>
        <w:pStyle w:val="style0"/>
        <w:jc w:val="left"/>
        <w:rPr>
          <w:rFonts w:ascii="Times New Roman" w:hAnsi="Times New Roman"/>
          <w:sz w:val="28"/>
          <w:szCs w:val="28"/>
        </w:rPr>
      </w:pPr>
      <w:r>
        <w:rPr>
          <w:rFonts w:ascii="Times New Roman" w:hAnsi="Times New Roman"/>
          <w:sz w:val="28"/>
          <w:szCs w:val="28"/>
        </w:rPr>
        <w:t xml:space="preserve"> 'ashamed': 'embarrassed',</w:t>
      </w:r>
    </w:p>
    <w:p>
      <w:pPr>
        <w:pStyle w:val="style0"/>
        <w:jc w:val="left"/>
        <w:rPr>
          <w:rFonts w:ascii="Times New Roman" w:hAnsi="Times New Roman"/>
          <w:sz w:val="28"/>
          <w:szCs w:val="28"/>
        </w:rPr>
      </w:pPr>
      <w:r>
        <w:rPr>
          <w:rFonts w:ascii="Times New Roman" w:hAnsi="Times New Roman"/>
          <w:sz w:val="28"/>
          <w:szCs w:val="28"/>
        </w:rPr>
        <w:t xml:space="preserve"> 'astonished': 'surprise',</w:t>
      </w:r>
    </w:p>
    <w:p>
      <w:pPr>
        <w:pStyle w:val="style0"/>
        <w:jc w:val="left"/>
        <w:rPr>
          <w:rFonts w:ascii="Times New Roman" w:hAnsi="Times New Roman"/>
          <w:sz w:val="28"/>
          <w:szCs w:val="28"/>
        </w:rPr>
      </w:pPr>
      <w:r>
        <w:rPr>
          <w:rFonts w:ascii="Times New Roman" w:hAnsi="Times New Roman"/>
          <w:sz w:val="28"/>
          <w:szCs w:val="28"/>
        </w:rPr>
        <w:t xml:space="preserve"> 'at ease': 'safe',</w:t>
      </w:r>
    </w:p>
    <w:p>
      <w:pPr>
        <w:pStyle w:val="style0"/>
        <w:jc w:val="left"/>
        <w:rPr>
          <w:rFonts w:ascii="Times New Roman" w:hAnsi="Times New Roman"/>
          <w:sz w:val="28"/>
          <w:szCs w:val="28"/>
        </w:rPr>
      </w:pPr>
      <w:r>
        <w:rPr>
          <w:rFonts w:ascii="Times New Roman" w:hAnsi="Times New Roman"/>
          <w:sz w:val="28"/>
          <w:szCs w:val="28"/>
        </w:rPr>
        <w:t xml:space="preserve"> 'attacked': 'fearful',</w:t>
      </w:r>
    </w:p>
    <w:p>
      <w:pPr>
        <w:pStyle w:val="style0"/>
        <w:jc w:val="left"/>
        <w:rPr>
          <w:rFonts w:ascii="Times New Roman" w:hAnsi="Times New Roman"/>
          <w:sz w:val="28"/>
          <w:szCs w:val="28"/>
        </w:rPr>
      </w:pPr>
      <w:r>
        <w:rPr>
          <w:rFonts w:ascii="Times New Roman" w:hAnsi="Times New Roman"/>
          <w:sz w:val="28"/>
          <w:szCs w:val="28"/>
        </w:rPr>
        <w:t xml:space="preserve"> 'audacious': 'fearless',</w:t>
      </w:r>
    </w:p>
    <w:p>
      <w:pPr>
        <w:pStyle w:val="style0"/>
        <w:jc w:val="left"/>
        <w:rPr>
          <w:rFonts w:ascii="Times New Roman" w:hAnsi="Times New Roman"/>
          <w:sz w:val="28"/>
          <w:szCs w:val="28"/>
        </w:rPr>
      </w:pPr>
      <w:r>
        <w:rPr>
          <w:rFonts w:ascii="Times New Roman" w:hAnsi="Times New Roman"/>
          <w:sz w:val="28"/>
          <w:szCs w:val="28"/>
        </w:rPr>
        <w:t xml:space="preserve"> 'autonomous': 'free',</w:t>
      </w:r>
    </w:p>
    <w:p>
      <w:pPr>
        <w:pStyle w:val="style0"/>
        <w:jc w:val="left"/>
        <w:rPr>
          <w:rFonts w:ascii="Times New Roman" w:hAnsi="Times New Roman"/>
          <w:sz w:val="28"/>
          <w:szCs w:val="28"/>
        </w:rPr>
      </w:pPr>
      <w:r>
        <w:rPr>
          <w:rFonts w:ascii="Times New Roman" w:hAnsi="Times New Roman"/>
          <w:sz w:val="28"/>
          <w:szCs w:val="28"/>
        </w:rPr>
        <w:t xml:space="preserve"> 'average': 'average',</w:t>
      </w:r>
    </w:p>
    <w:p>
      <w:pPr>
        <w:pStyle w:val="style0"/>
        <w:jc w:val="left"/>
        <w:rPr>
          <w:rFonts w:ascii="Times New Roman" w:hAnsi="Times New Roman"/>
          <w:sz w:val="28"/>
          <w:szCs w:val="28"/>
        </w:rPr>
      </w:pPr>
      <w:r>
        <w:rPr>
          <w:rFonts w:ascii="Times New Roman" w:hAnsi="Times New Roman"/>
          <w:sz w:val="28"/>
          <w:szCs w:val="28"/>
        </w:rPr>
        <w:t xml:space="preserve"> 'avid': 'attracted',</w:t>
      </w:r>
    </w:p>
    <w:p>
      <w:pPr>
        <w:pStyle w:val="style0"/>
        <w:jc w:val="left"/>
        <w:rPr>
          <w:rFonts w:ascii="Times New Roman" w:hAnsi="Times New Roman"/>
          <w:sz w:val="28"/>
          <w:szCs w:val="28"/>
        </w:rPr>
      </w:pPr>
      <w:r>
        <w:rPr>
          <w:rFonts w:ascii="Times New Roman" w:hAnsi="Times New Roman"/>
          <w:sz w:val="28"/>
          <w:szCs w:val="28"/>
        </w:rPr>
        <w:t xml:space="preserve"> 'baffled': 'lost',</w:t>
      </w:r>
    </w:p>
    <w:p>
      <w:pPr>
        <w:pStyle w:val="style0"/>
        <w:jc w:val="left"/>
        <w:rPr>
          <w:rFonts w:ascii="Times New Roman" w:hAnsi="Times New Roman"/>
          <w:sz w:val="28"/>
          <w:szCs w:val="28"/>
        </w:rPr>
      </w:pPr>
      <w:r>
        <w:rPr>
          <w:rFonts w:ascii="Times New Roman" w:hAnsi="Times New Roman"/>
          <w:sz w:val="28"/>
          <w:szCs w:val="28"/>
        </w:rPr>
        <w:t xml:space="preserve"> 'bashful': 'powerless',</w:t>
      </w:r>
    </w:p>
    <w:p>
      <w:pPr>
        <w:pStyle w:val="style0"/>
        <w:jc w:val="left"/>
        <w:rPr>
          <w:rFonts w:ascii="Times New Roman" w:hAnsi="Times New Roman"/>
          <w:sz w:val="28"/>
          <w:szCs w:val="28"/>
        </w:rPr>
      </w:pPr>
      <w:r>
        <w:rPr>
          <w:rFonts w:ascii="Times New Roman" w:hAnsi="Times New Roman"/>
          <w:sz w:val="28"/>
          <w:szCs w:val="28"/>
        </w:rPr>
        <w:t xml:space="preserve"> 'belittled': 'belittled',</w:t>
      </w:r>
    </w:p>
    <w:p>
      <w:pPr>
        <w:pStyle w:val="style0"/>
        <w:jc w:val="left"/>
        <w:rPr>
          <w:rFonts w:ascii="Times New Roman" w:hAnsi="Times New Roman"/>
          <w:sz w:val="28"/>
          <w:szCs w:val="28"/>
        </w:rPr>
      </w:pPr>
      <w:r>
        <w:rPr>
          <w:rFonts w:ascii="Times New Roman" w:hAnsi="Times New Roman"/>
          <w:sz w:val="28"/>
          <w:szCs w:val="28"/>
        </w:rPr>
        <w:t xml:space="preserve"> 'buoyant': 'happy',</w:t>
      </w:r>
    </w:p>
    <w:p>
      <w:pPr>
        <w:pStyle w:val="style0"/>
        <w:jc w:val="left"/>
        <w:rPr>
          <w:rFonts w:ascii="Times New Roman" w:hAnsi="Times New Roman"/>
          <w:sz w:val="28"/>
          <w:szCs w:val="28"/>
        </w:rPr>
      </w:pPr>
      <w:r>
        <w:rPr>
          <w:rFonts w:ascii="Times New Roman" w:hAnsi="Times New Roman"/>
          <w:sz w:val="28"/>
          <w:szCs w:val="28"/>
        </w:rPr>
        <w:t xml:space="preserve"> 'burdened': 'burdened',</w:t>
      </w:r>
    </w:p>
    <w:p>
      <w:pPr>
        <w:pStyle w:val="style0"/>
        <w:jc w:val="left"/>
        <w:rPr>
          <w:rFonts w:ascii="Times New Roman" w:hAnsi="Times New Roman"/>
          <w:sz w:val="28"/>
          <w:szCs w:val="28"/>
        </w:rPr>
      </w:pPr>
      <w:r>
        <w:rPr>
          <w:rFonts w:ascii="Times New Roman" w:hAnsi="Times New Roman"/>
          <w:sz w:val="28"/>
          <w:szCs w:val="28"/>
        </w:rPr>
        <w:t xml:space="preserve"> 'clouded': 'sad',</w:t>
      </w:r>
    </w:p>
    <w:p>
      <w:pPr>
        <w:pStyle w:val="style0"/>
        <w:jc w:val="left"/>
        <w:rPr>
          <w:rFonts w:ascii="Times New Roman" w:hAnsi="Times New Roman"/>
          <w:sz w:val="28"/>
          <w:szCs w:val="28"/>
        </w:rPr>
      </w:pPr>
      <w:r>
        <w:rPr>
          <w:rFonts w:ascii="Times New Roman" w:hAnsi="Times New Roman"/>
          <w:sz w:val="28"/>
          <w:szCs w:val="28"/>
        </w:rPr>
        <w:t xml:space="preserve"> 'committed': 'focused',</w:t>
      </w:r>
    </w:p>
    <w:p>
      <w:pPr>
        <w:pStyle w:val="style0"/>
        <w:jc w:val="left"/>
        <w:rPr>
          <w:rFonts w:ascii="Times New Roman" w:hAnsi="Times New Roman"/>
          <w:sz w:val="28"/>
          <w:szCs w:val="28"/>
        </w:rPr>
      </w:pPr>
      <w:r>
        <w:rPr>
          <w:rFonts w:ascii="Times New Roman" w:hAnsi="Times New Roman"/>
          <w:sz w:val="28"/>
          <w:szCs w:val="28"/>
        </w:rPr>
        <w:t xml:space="preserve"> 'compassionate': 'attached',</w:t>
      </w:r>
    </w:p>
    <w:p>
      <w:pPr>
        <w:pStyle w:val="style0"/>
        <w:jc w:val="left"/>
        <w:rPr>
          <w:rFonts w:ascii="Times New Roman" w:hAnsi="Times New Roman"/>
          <w:sz w:val="28"/>
          <w:szCs w:val="28"/>
        </w:rPr>
      </w:pPr>
      <w:r>
        <w:rPr>
          <w:rFonts w:ascii="Times New Roman" w:hAnsi="Times New Roman"/>
          <w:sz w:val="28"/>
          <w:szCs w:val="28"/>
        </w:rPr>
        <w:t xml:space="preserve"> 'compelled': 'obsessed',</w:t>
      </w:r>
    </w:p>
    <w:p>
      <w:pPr>
        <w:pStyle w:val="style0"/>
        <w:jc w:val="left"/>
        <w:rPr>
          <w:rFonts w:ascii="Times New Roman" w:hAnsi="Times New Roman"/>
          <w:sz w:val="28"/>
          <w:szCs w:val="28"/>
        </w:rPr>
      </w:pPr>
      <w:r>
        <w:rPr>
          <w:rFonts w:ascii="Times New Roman" w:hAnsi="Times New Roman"/>
          <w:sz w:val="28"/>
          <w:szCs w:val="28"/>
        </w:rPr>
        <w:t xml:space="preserve"> 'dauntless': 'fearless',</w:t>
      </w:r>
    </w:p>
    <w:p>
      <w:pPr>
        <w:pStyle w:val="style0"/>
        <w:jc w:val="left"/>
        <w:rPr>
          <w:rFonts w:ascii="Times New Roman" w:hAnsi="Times New Roman"/>
          <w:sz w:val="28"/>
          <w:szCs w:val="28"/>
        </w:rPr>
      </w:pPr>
      <w:r>
        <w:rPr>
          <w:rFonts w:ascii="Times New Roman" w:hAnsi="Times New Roman"/>
          <w:sz w:val="28"/>
          <w:szCs w:val="28"/>
        </w:rPr>
        <w:t xml:space="preserve"> 'debonair': 'happy',</w:t>
      </w:r>
    </w:p>
    <w:p>
      <w:pPr>
        <w:pStyle w:val="style0"/>
        <w:jc w:val="left"/>
        <w:rPr>
          <w:rFonts w:ascii="Times New Roman" w:hAnsi="Times New Roman"/>
          <w:sz w:val="28"/>
          <w:szCs w:val="28"/>
        </w:rPr>
      </w:pPr>
      <w:r>
        <w:rPr>
          <w:rFonts w:ascii="Times New Roman" w:hAnsi="Times New Roman"/>
          <w:sz w:val="28"/>
          <w:szCs w:val="28"/>
        </w:rPr>
        <w:t xml:space="preserve"> 'deceived': 'entitled',</w:t>
      </w:r>
    </w:p>
    <w:p>
      <w:pPr>
        <w:pStyle w:val="style0"/>
        <w:jc w:val="left"/>
        <w:rPr>
          <w:rFonts w:ascii="Times New Roman" w:hAnsi="Times New Roman"/>
          <w:sz w:val="28"/>
          <w:szCs w:val="28"/>
        </w:rPr>
      </w:pPr>
      <w:r>
        <w:rPr>
          <w:rFonts w:ascii="Times New Roman" w:hAnsi="Times New Roman"/>
          <w:sz w:val="28"/>
          <w:szCs w:val="28"/>
        </w:rPr>
        <w:t xml:space="preserve"> 'delighted': 'ecstatic',</w:t>
      </w:r>
    </w:p>
    <w:p>
      <w:pPr>
        <w:pStyle w:val="style0"/>
        <w:jc w:val="left"/>
        <w:rPr>
          <w:rFonts w:ascii="Times New Roman" w:hAnsi="Times New Roman"/>
          <w:sz w:val="28"/>
          <w:szCs w:val="28"/>
        </w:rPr>
      </w:pPr>
      <w:r>
        <w:rPr>
          <w:rFonts w:ascii="Times New Roman" w:hAnsi="Times New Roman"/>
          <w:sz w:val="28"/>
          <w:szCs w:val="28"/>
        </w:rPr>
        <w:t xml:space="preserve"> 'demoralized': 'demoralized',</w:t>
      </w:r>
    </w:p>
    <w:p>
      <w:pPr>
        <w:pStyle w:val="style0"/>
        <w:jc w:val="left"/>
        <w:rPr>
          <w:rFonts w:ascii="Times New Roman" w:hAnsi="Times New Roman"/>
          <w:sz w:val="28"/>
          <w:szCs w:val="28"/>
        </w:rPr>
      </w:pPr>
      <w:r>
        <w:rPr>
          <w:rFonts w:ascii="Times New Roman" w:hAnsi="Times New Roman"/>
          <w:sz w:val="28"/>
          <w:szCs w:val="28"/>
        </w:rPr>
        <w:t xml:space="preserve"> 'derailed': 'derailed',</w:t>
      </w:r>
    </w:p>
    <w:p>
      <w:pPr>
        <w:pStyle w:val="style0"/>
        <w:jc w:val="left"/>
        <w:rPr>
          <w:rFonts w:ascii="Times New Roman" w:hAnsi="Times New Roman"/>
          <w:sz w:val="28"/>
          <w:szCs w:val="28"/>
        </w:rPr>
      </w:pPr>
      <w:r>
        <w:rPr>
          <w:rFonts w:ascii="Times New Roman" w:hAnsi="Times New Roman"/>
          <w:sz w:val="28"/>
          <w:szCs w:val="28"/>
        </w:rPr>
        <w:t xml:space="preserve"> 'desirous': 'attracted',</w:t>
      </w:r>
    </w:p>
    <w:p>
      <w:pPr>
        <w:pStyle w:val="style0"/>
        <w:jc w:val="left"/>
        <w:rPr>
          <w:rFonts w:ascii="Times New Roman" w:hAnsi="Times New Roman"/>
          <w:sz w:val="28"/>
          <w:szCs w:val="28"/>
        </w:rPr>
      </w:pPr>
      <w:r>
        <w:rPr>
          <w:rFonts w:ascii="Times New Roman" w:hAnsi="Times New Roman"/>
          <w:sz w:val="28"/>
          <w:szCs w:val="28"/>
        </w:rPr>
        <w:t xml:space="preserve"> 'despairing': 'sad',</w:t>
      </w:r>
    </w:p>
    <w:p>
      <w:pPr>
        <w:pStyle w:val="style0"/>
        <w:jc w:val="left"/>
        <w:rPr>
          <w:rFonts w:ascii="Times New Roman" w:hAnsi="Times New Roman"/>
          <w:sz w:val="28"/>
          <w:szCs w:val="28"/>
        </w:rPr>
      </w:pPr>
      <w:r>
        <w:rPr>
          <w:rFonts w:ascii="Times New Roman" w:hAnsi="Times New Roman"/>
          <w:sz w:val="28"/>
          <w:szCs w:val="28"/>
        </w:rPr>
        <w:t xml:space="preserve"> 'devastated': 'angry',</w:t>
      </w:r>
    </w:p>
    <w:p>
      <w:pPr>
        <w:pStyle w:val="style0"/>
        <w:jc w:val="left"/>
        <w:rPr>
          <w:rFonts w:ascii="Times New Roman" w:hAnsi="Times New Roman"/>
          <w:sz w:val="28"/>
          <w:szCs w:val="28"/>
        </w:rPr>
      </w:pPr>
      <w:r>
        <w:rPr>
          <w:rFonts w:ascii="Times New Roman" w:hAnsi="Times New Roman"/>
          <w:sz w:val="28"/>
          <w:szCs w:val="28"/>
        </w:rPr>
        <w:t xml:space="preserve"> 'diffident': 'fearful',</w:t>
      </w:r>
    </w:p>
    <w:p>
      <w:pPr>
        <w:pStyle w:val="style0"/>
        <w:jc w:val="left"/>
        <w:rPr>
          <w:rFonts w:ascii="Times New Roman" w:hAnsi="Times New Roman"/>
          <w:sz w:val="28"/>
          <w:szCs w:val="28"/>
        </w:rPr>
      </w:pPr>
      <w:r>
        <w:rPr>
          <w:rFonts w:ascii="Times New Roman" w:hAnsi="Times New Roman"/>
          <w:sz w:val="28"/>
          <w:szCs w:val="28"/>
        </w:rPr>
        <w:t xml:space="preserve"> 'discredited': 'belittled',</w:t>
      </w:r>
    </w:p>
    <w:p>
      <w:pPr>
        <w:pStyle w:val="style0"/>
        <w:jc w:val="left"/>
        <w:rPr>
          <w:rFonts w:ascii="Times New Roman" w:hAnsi="Times New Roman"/>
          <w:sz w:val="28"/>
          <w:szCs w:val="28"/>
        </w:rPr>
      </w:pPr>
      <w:r>
        <w:rPr>
          <w:rFonts w:ascii="Times New Roman" w:hAnsi="Times New Roman"/>
          <w:sz w:val="28"/>
          <w:szCs w:val="28"/>
        </w:rPr>
        <w:t xml:space="preserve"> 'disheartened': 'sad',</w:t>
      </w:r>
    </w:p>
    <w:p>
      <w:pPr>
        <w:pStyle w:val="style0"/>
        <w:jc w:val="left"/>
        <w:rPr>
          <w:rFonts w:ascii="Times New Roman" w:hAnsi="Times New Roman"/>
          <w:sz w:val="28"/>
          <w:szCs w:val="28"/>
        </w:rPr>
      </w:pPr>
      <w:r>
        <w:rPr>
          <w:rFonts w:ascii="Times New Roman" w:hAnsi="Times New Roman"/>
          <w:sz w:val="28"/>
          <w:szCs w:val="28"/>
        </w:rPr>
        <w:t xml:space="preserve"> 'disinclined': 'demoralized',</w:t>
      </w:r>
    </w:p>
    <w:p>
      <w:pPr>
        <w:pStyle w:val="style0"/>
        <w:jc w:val="left"/>
        <w:rPr>
          <w:rFonts w:ascii="Times New Roman" w:hAnsi="Times New Roman"/>
          <w:sz w:val="28"/>
          <w:szCs w:val="28"/>
        </w:rPr>
      </w:pPr>
      <w:r>
        <w:rPr>
          <w:rFonts w:ascii="Times New Roman" w:hAnsi="Times New Roman"/>
          <w:sz w:val="28"/>
          <w:szCs w:val="28"/>
        </w:rPr>
        <w:t xml:space="preserve"> 'disorganized': 'powerless',</w:t>
      </w:r>
    </w:p>
    <w:p>
      <w:pPr>
        <w:pStyle w:val="style0"/>
        <w:jc w:val="left"/>
        <w:rPr>
          <w:rFonts w:ascii="Times New Roman" w:hAnsi="Times New Roman"/>
          <w:sz w:val="28"/>
          <w:szCs w:val="28"/>
        </w:rPr>
      </w:pPr>
      <w:r>
        <w:rPr>
          <w:rFonts w:ascii="Times New Roman" w:hAnsi="Times New Roman"/>
          <w:sz w:val="28"/>
          <w:szCs w:val="28"/>
        </w:rPr>
        <w:t xml:space="preserve"> 'downcast': 'sad',</w:t>
      </w:r>
    </w:p>
    <w:p>
      <w:pPr>
        <w:pStyle w:val="style0"/>
        <w:jc w:val="left"/>
        <w:rPr>
          <w:rFonts w:ascii="Times New Roman" w:hAnsi="Times New Roman"/>
          <w:sz w:val="28"/>
          <w:szCs w:val="28"/>
        </w:rPr>
      </w:pPr>
      <w:r>
        <w:rPr>
          <w:rFonts w:ascii="Times New Roman" w:hAnsi="Times New Roman"/>
          <w:sz w:val="28"/>
          <w:szCs w:val="28"/>
        </w:rPr>
        <w:t xml:space="preserve"> 'entitled': 'entitled',</w:t>
      </w:r>
    </w:p>
    <w:p>
      <w:pPr>
        <w:pStyle w:val="style0"/>
        <w:jc w:val="left"/>
        <w:rPr>
          <w:rFonts w:ascii="Times New Roman" w:hAnsi="Times New Roman"/>
          <w:sz w:val="28"/>
          <w:szCs w:val="28"/>
        </w:rPr>
      </w:pPr>
      <w:r>
        <w:rPr>
          <w:rFonts w:ascii="Times New Roman" w:hAnsi="Times New Roman"/>
          <w:sz w:val="28"/>
          <w:szCs w:val="28"/>
        </w:rPr>
        <w:t xml:space="preserve"> 'excited': 'adequate',</w:t>
      </w:r>
    </w:p>
    <w:p>
      <w:pPr>
        <w:pStyle w:val="style0"/>
        <w:jc w:val="left"/>
        <w:rPr>
          <w:rFonts w:ascii="Times New Roman" w:hAnsi="Times New Roman"/>
          <w:sz w:val="28"/>
          <w:szCs w:val="28"/>
        </w:rPr>
      </w:pPr>
      <w:r>
        <w:rPr>
          <w:rFonts w:ascii="Times New Roman" w:hAnsi="Times New Roman"/>
          <w:sz w:val="28"/>
          <w:szCs w:val="28"/>
        </w:rPr>
        <w:t xml:space="preserve"> 'exultant': 'happy',</w:t>
      </w:r>
    </w:p>
    <w:p>
      <w:pPr>
        <w:pStyle w:val="style0"/>
        <w:jc w:val="left"/>
        <w:rPr>
          <w:rFonts w:ascii="Times New Roman" w:hAnsi="Times New Roman"/>
          <w:sz w:val="28"/>
          <w:szCs w:val="28"/>
        </w:rPr>
      </w:pPr>
      <w:r>
        <w:rPr>
          <w:rFonts w:ascii="Times New Roman" w:hAnsi="Times New Roman"/>
          <w:sz w:val="28"/>
          <w:szCs w:val="28"/>
        </w:rPr>
        <w:t xml:space="preserve"> 'fidgety': 'fearful',</w:t>
      </w:r>
    </w:p>
    <w:p>
      <w:pPr>
        <w:pStyle w:val="style0"/>
        <w:jc w:val="left"/>
        <w:rPr>
          <w:rFonts w:ascii="Times New Roman" w:hAnsi="Times New Roman"/>
          <w:sz w:val="28"/>
          <w:szCs w:val="28"/>
        </w:rPr>
      </w:pPr>
      <w:r>
        <w:rPr>
          <w:rFonts w:ascii="Times New Roman" w:hAnsi="Times New Roman"/>
          <w:sz w:val="28"/>
          <w:szCs w:val="28"/>
        </w:rPr>
        <w:t xml:space="preserve"> 'frowning': 'sad',</w:t>
      </w:r>
    </w:p>
    <w:p>
      <w:pPr>
        <w:pStyle w:val="style0"/>
        <w:jc w:val="left"/>
        <w:rPr>
          <w:rFonts w:ascii="Times New Roman" w:hAnsi="Times New Roman"/>
          <w:sz w:val="28"/>
          <w:szCs w:val="28"/>
        </w:rPr>
      </w:pPr>
      <w:r>
        <w:rPr>
          <w:rFonts w:ascii="Times New Roman" w:hAnsi="Times New Roman"/>
          <w:sz w:val="28"/>
          <w:szCs w:val="28"/>
        </w:rPr>
        <w:t xml:space="preserve"> 'full of misgiving': 'anxious',</w:t>
      </w:r>
    </w:p>
    <w:p>
      <w:pPr>
        <w:pStyle w:val="style0"/>
        <w:jc w:val="left"/>
        <w:rPr>
          <w:rFonts w:ascii="Times New Roman" w:hAnsi="Times New Roman"/>
          <w:sz w:val="28"/>
          <w:szCs w:val="28"/>
        </w:rPr>
      </w:pPr>
      <w:r>
        <w:rPr>
          <w:rFonts w:ascii="Times New Roman" w:hAnsi="Times New Roman"/>
          <w:sz w:val="28"/>
          <w:szCs w:val="28"/>
        </w:rPr>
        <w:t xml:space="preserve"> 'great': 'happy',</w:t>
      </w:r>
    </w:p>
    <w:p>
      <w:pPr>
        <w:pStyle w:val="style0"/>
        <w:jc w:val="left"/>
        <w:rPr>
          <w:rFonts w:ascii="Times New Roman" w:hAnsi="Times New Roman"/>
          <w:sz w:val="28"/>
          <w:szCs w:val="28"/>
        </w:rPr>
      </w:pPr>
      <w:r>
        <w:rPr>
          <w:rFonts w:ascii="Times New Roman" w:hAnsi="Times New Roman"/>
          <w:sz w:val="28"/>
          <w:szCs w:val="28"/>
        </w:rPr>
        <w:t xml:space="preserve"> 'hapless': 'sad',</w:t>
      </w:r>
    </w:p>
    <w:p>
      <w:pPr>
        <w:pStyle w:val="style0"/>
        <w:jc w:val="left"/>
        <w:rPr>
          <w:rFonts w:ascii="Times New Roman" w:hAnsi="Times New Roman"/>
          <w:sz w:val="28"/>
          <w:szCs w:val="28"/>
        </w:rPr>
      </w:pPr>
      <w:r>
        <w:rPr>
          <w:rFonts w:ascii="Times New Roman" w:hAnsi="Times New Roman"/>
          <w:sz w:val="28"/>
          <w:szCs w:val="28"/>
        </w:rPr>
        <w:t xml:space="preserve"> 'hated': 'hated',</w:t>
      </w:r>
    </w:p>
    <w:p>
      <w:pPr>
        <w:pStyle w:val="style0"/>
        <w:jc w:val="left"/>
        <w:rPr>
          <w:rFonts w:ascii="Times New Roman" w:hAnsi="Times New Roman"/>
          <w:sz w:val="28"/>
          <w:szCs w:val="28"/>
        </w:rPr>
      </w:pPr>
      <w:r>
        <w:rPr>
          <w:rFonts w:ascii="Times New Roman" w:hAnsi="Times New Roman"/>
          <w:sz w:val="28"/>
          <w:szCs w:val="28"/>
        </w:rPr>
        <w:t xml:space="preserve"> 'heroic': 'fearless',</w:t>
      </w:r>
    </w:p>
    <w:p>
      <w:pPr>
        <w:pStyle w:val="style0"/>
        <w:jc w:val="left"/>
        <w:rPr>
          <w:rFonts w:ascii="Times New Roman" w:hAnsi="Times New Roman"/>
          <w:sz w:val="28"/>
          <w:szCs w:val="28"/>
        </w:rPr>
      </w:pPr>
      <w:r>
        <w:rPr>
          <w:rFonts w:ascii="Times New Roman" w:hAnsi="Times New Roman"/>
          <w:sz w:val="28"/>
          <w:szCs w:val="28"/>
        </w:rPr>
        <w:t xml:space="preserve"> 'hostile': 'angry',</w:t>
      </w:r>
    </w:p>
    <w:p>
      <w:pPr>
        <w:pStyle w:val="style0"/>
        <w:jc w:val="left"/>
        <w:rPr>
          <w:rFonts w:ascii="Times New Roman" w:hAnsi="Times New Roman"/>
          <w:sz w:val="28"/>
          <w:szCs w:val="28"/>
        </w:rPr>
      </w:pPr>
      <w:r>
        <w:rPr>
          <w:rFonts w:ascii="Times New Roman" w:hAnsi="Times New Roman"/>
          <w:sz w:val="28"/>
          <w:szCs w:val="28"/>
        </w:rPr>
        <w:t xml:space="preserve"> 'in despair': 'sad',</w:t>
      </w:r>
    </w:p>
    <w:p>
      <w:pPr>
        <w:pStyle w:val="style0"/>
        <w:jc w:val="left"/>
        <w:rPr>
          <w:rFonts w:ascii="Times New Roman" w:hAnsi="Times New Roman"/>
          <w:sz w:val="28"/>
          <w:szCs w:val="28"/>
        </w:rPr>
      </w:pPr>
      <w:r>
        <w:rPr>
          <w:rFonts w:ascii="Times New Roman" w:hAnsi="Times New Roman"/>
          <w:sz w:val="28"/>
          <w:szCs w:val="28"/>
        </w:rPr>
        <w:t xml:space="preserve"> 'indifferent': 'bored',</w:t>
      </w:r>
    </w:p>
    <w:p>
      <w:pPr>
        <w:pStyle w:val="style0"/>
        <w:jc w:val="left"/>
        <w:rPr>
          <w:rFonts w:ascii="Times New Roman" w:hAnsi="Times New Roman"/>
          <w:sz w:val="28"/>
          <w:szCs w:val="28"/>
        </w:rPr>
      </w:pPr>
      <w:r>
        <w:rPr>
          <w:rFonts w:ascii="Times New Roman" w:hAnsi="Times New Roman"/>
          <w:sz w:val="28"/>
          <w:szCs w:val="28"/>
        </w:rPr>
        <w:t xml:space="preserve"> 'infuriated': 'angry',</w:t>
      </w:r>
    </w:p>
    <w:p>
      <w:pPr>
        <w:pStyle w:val="style0"/>
        <w:jc w:val="left"/>
        <w:rPr>
          <w:rFonts w:ascii="Times New Roman" w:hAnsi="Times New Roman"/>
          <w:sz w:val="28"/>
          <w:szCs w:val="28"/>
        </w:rPr>
      </w:pPr>
      <w:r>
        <w:rPr>
          <w:rFonts w:ascii="Times New Roman" w:hAnsi="Times New Roman"/>
          <w:sz w:val="28"/>
          <w:szCs w:val="28"/>
        </w:rPr>
        <w:t xml:space="preserve"> 'insecure': 'fearful',</w:t>
      </w:r>
    </w:p>
    <w:p>
      <w:pPr>
        <w:pStyle w:val="style0"/>
        <w:jc w:val="left"/>
        <w:rPr>
          <w:rFonts w:ascii="Times New Roman" w:hAnsi="Times New Roman"/>
          <w:sz w:val="28"/>
          <w:szCs w:val="28"/>
        </w:rPr>
      </w:pPr>
      <w:r>
        <w:rPr>
          <w:rFonts w:ascii="Times New Roman" w:hAnsi="Times New Roman"/>
          <w:sz w:val="28"/>
          <w:szCs w:val="28"/>
        </w:rPr>
        <w:t xml:space="preserve"> 'inspired': 'happy',</w:t>
      </w:r>
    </w:p>
    <w:p>
      <w:pPr>
        <w:pStyle w:val="style0"/>
        <w:jc w:val="left"/>
        <w:rPr>
          <w:rFonts w:ascii="Times New Roman" w:hAnsi="Times New Roman"/>
          <w:sz w:val="28"/>
          <w:szCs w:val="28"/>
        </w:rPr>
      </w:pPr>
      <w:r>
        <w:rPr>
          <w:rFonts w:ascii="Times New Roman" w:hAnsi="Times New Roman"/>
          <w:sz w:val="28"/>
          <w:szCs w:val="28"/>
        </w:rPr>
        <w:t xml:space="preserve"> 'inspiring': 'attracted',</w:t>
      </w:r>
    </w:p>
    <w:p>
      <w:pPr>
        <w:pStyle w:val="style0"/>
        <w:jc w:val="left"/>
        <w:rPr>
          <w:rFonts w:ascii="Times New Roman" w:hAnsi="Times New Roman"/>
          <w:sz w:val="28"/>
          <w:szCs w:val="28"/>
        </w:rPr>
      </w:pPr>
      <w:r>
        <w:rPr>
          <w:rFonts w:ascii="Times New Roman" w:hAnsi="Times New Roman"/>
          <w:sz w:val="28"/>
          <w:szCs w:val="28"/>
        </w:rPr>
        <w:t xml:space="preserve"> 'judged': 'singled out',</w:t>
      </w:r>
    </w:p>
    <w:p>
      <w:pPr>
        <w:pStyle w:val="style0"/>
        <w:jc w:val="left"/>
        <w:rPr>
          <w:rFonts w:ascii="Times New Roman" w:hAnsi="Times New Roman"/>
          <w:sz w:val="28"/>
          <w:szCs w:val="28"/>
        </w:rPr>
      </w:pPr>
      <w:r>
        <w:rPr>
          <w:rFonts w:ascii="Times New Roman" w:hAnsi="Times New Roman"/>
          <w:sz w:val="28"/>
          <w:szCs w:val="28"/>
        </w:rPr>
        <w:t xml:space="preserve"> 'justified': 'singled out',</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laughting</w:t>
      </w:r>
      <w:r>
        <w:rPr>
          <w:rFonts w:ascii="Times New Roman" w:hAnsi="Times New Roman"/>
          <w:sz w:val="28"/>
          <w:szCs w:val="28"/>
        </w:rPr>
        <w:t>': 'happy',</w:t>
      </w:r>
    </w:p>
    <w:p>
      <w:pPr>
        <w:pStyle w:val="style0"/>
        <w:jc w:val="left"/>
        <w:rPr>
          <w:rFonts w:ascii="Times New Roman" w:hAnsi="Times New Roman"/>
          <w:sz w:val="28"/>
          <w:szCs w:val="28"/>
        </w:rPr>
      </w:pPr>
      <w:r>
        <w:rPr>
          <w:rFonts w:ascii="Times New Roman" w:hAnsi="Times New Roman"/>
          <w:sz w:val="28"/>
          <w:szCs w:val="28"/>
        </w:rPr>
        <w:t xml:space="preserve"> 'loved': 'loved',</w:t>
      </w:r>
    </w:p>
    <w:p>
      <w:pPr>
        <w:pStyle w:val="style0"/>
        <w:jc w:val="left"/>
        <w:rPr>
          <w:rFonts w:ascii="Times New Roman" w:hAnsi="Times New Roman"/>
          <w:sz w:val="28"/>
          <w:szCs w:val="28"/>
        </w:rPr>
      </w:pPr>
      <w:r>
        <w:rPr>
          <w:rFonts w:ascii="Times New Roman" w:hAnsi="Times New Roman"/>
          <w:sz w:val="28"/>
          <w:szCs w:val="28"/>
        </w:rPr>
        <w:t xml:space="preserve"> 'loving': 'attached',</w:t>
      </w:r>
    </w:p>
    <w:p>
      <w:pPr>
        <w:pStyle w:val="style0"/>
        <w:jc w:val="left"/>
        <w:rPr>
          <w:rFonts w:ascii="Times New Roman" w:hAnsi="Times New Roman"/>
          <w:sz w:val="28"/>
          <w:szCs w:val="28"/>
        </w:rPr>
      </w:pPr>
      <w:r>
        <w:rPr>
          <w:rFonts w:ascii="Times New Roman" w:hAnsi="Times New Roman"/>
          <w:sz w:val="28"/>
          <w:szCs w:val="28"/>
        </w:rPr>
        <w:t xml:space="preserve"> 'low': 'sad',</w:t>
      </w:r>
    </w:p>
    <w:p>
      <w:pPr>
        <w:pStyle w:val="style0"/>
        <w:jc w:val="left"/>
        <w:rPr>
          <w:rFonts w:ascii="Times New Roman" w:hAnsi="Times New Roman"/>
          <w:sz w:val="28"/>
          <w:szCs w:val="28"/>
        </w:rPr>
      </w:pPr>
      <w:r>
        <w:rPr>
          <w:rFonts w:ascii="Times New Roman" w:hAnsi="Times New Roman"/>
          <w:sz w:val="28"/>
          <w:szCs w:val="28"/>
        </w:rPr>
        <w:t xml:space="preserve"> 'lustful': 'lustful',</w:t>
      </w:r>
    </w:p>
    <w:p>
      <w:pPr>
        <w:pStyle w:val="style0"/>
        <w:jc w:val="left"/>
        <w:rPr>
          <w:rFonts w:ascii="Times New Roman" w:hAnsi="Times New Roman"/>
          <w:sz w:val="28"/>
          <w:szCs w:val="28"/>
        </w:rPr>
      </w:pPr>
      <w:r>
        <w:rPr>
          <w:rFonts w:ascii="Times New Roman" w:hAnsi="Times New Roman"/>
          <w:sz w:val="28"/>
          <w:szCs w:val="28"/>
        </w:rPr>
        <w:t xml:space="preserve"> 'manipulated': 'cheated',</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mumpish</w:t>
      </w:r>
      <w:r>
        <w:rPr>
          <w:rFonts w:ascii="Times New Roman" w:hAnsi="Times New Roman"/>
          <w:sz w:val="28"/>
          <w:szCs w:val="28"/>
        </w:rPr>
        <w:t>': 'sad',</w:t>
      </w:r>
    </w:p>
    <w:p>
      <w:pPr>
        <w:pStyle w:val="style0"/>
        <w:jc w:val="left"/>
        <w:rPr>
          <w:rFonts w:ascii="Times New Roman" w:hAnsi="Times New Roman"/>
          <w:sz w:val="28"/>
          <w:szCs w:val="28"/>
        </w:rPr>
      </w:pPr>
      <w:r>
        <w:rPr>
          <w:rFonts w:ascii="Times New Roman" w:hAnsi="Times New Roman"/>
          <w:sz w:val="28"/>
          <w:szCs w:val="28"/>
        </w:rPr>
        <w:t xml:space="preserve"> 'nosey': 'attracted',</w:t>
      </w:r>
    </w:p>
    <w:p>
      <w:pPr>
        <w:pStyle w:val="style0"/>
        <w:jc w:val="left"/>
        <w:rPr>
          <w:rFonts w:ascii="Times New Roman" w:hAnsi="Times New Roman"/>
          <w:sz w:val="28"/>
          <w:szCs w:val="28"/>
        </w:rPr>
      </w:pPr>
      <w:r>
        <w:rPr>
          <w:rFonts w:ascii="Times New Roman" w:hAnsi="Times New Roman"/>
          <w:sz w:val="28"/>
          <w:szCs w:val="28"/>
        </w:rPr>
        <w:t xml:space="preserve"> 'numb': 'apathetic',</w:t>
      </w:r>
    </w:p>
    <w:p>
      <w:pPr>
        <w:pStyle w:val="style0"/>
        <w:jc w:val="left"/>
        <w:rPr>
          <w:rFonts w:ascii="Times New Roman" w:hAnsi="Times New Roman"/>
          <w:sz w:val="28"/>
          <w:szCs w:val="28"/>
        </w:rPr>
      </w:pPr>
      <w:r>
        <w:rPr>
          <w:rFonts w:ascii="Times New Roman" w:hAnsi="Times New Roman"/>
          <w:sz w:val="28"/>
          <w:szCs w:val="28"/>
        </w:rPr>
        <w:t xml:space="preserve"> 'obliterated': 'powerless',</w:t>
      </w:r>
    </w:p>
    <w:p>
      <w:pPr>
        <w:pStyle w:val="style0"/>
        <w:jc w:val="left"/>
        <w:rPr>
          <w:rFonts w:ascii="Times New Roman" w:hAnsi="Times New Roman"/>
          <w:sz w:val="28"/>
          <w:szCs w:val="28"/>
        </w:rPr>
      </w:pPr>
      <w:r>
        <w:rPr>
          <w:rFonts w:ascii="Times New Roman" w:hAnsi="Times New Roman"/>
          <w:sz w:val="28"/>
          <w:szCs w:val="28"/>
        </w:rPr>
        <w:t xml:space="preserve"> 'peaceful': 'happy',</w:t>
      </w:r>
    </w:p>
    <w:p>
      <w:pPr>
        <w:pStyle w:val="style0"/>
        <w:jc w:val="left"/>
        <w:rPr>
          <w:rFonts w:ascii="Times New Roman" w:hAnsi="Times New Roman"/>
          <w:sz w:val="28"/>
          <w:szCs w:val="28"/>
        </w:rPr>
      </w:pPr>
      <w:r>
        <w:rPr>
          <w:rFonts w:ascii="Times New Roman" w:hAnsi="Times New Roman"/>
          <w:sz w:val="28"/>
          <w:szCs w:val="28"/>
        </w:rPr>
        <w:t xml:space="preserve"> 'petrified': 'fearful',</w:t>
      </w:r>
    </w:p>
    <w:p>
      <w:pPr>
        <w:pStyle w:val="style0"/>
        <w:jc w:val="left"/>
        <w:rPr>
          <w:rFonts w:ascii="Times New Roman" w:hAnsi="Times New Roman"/>
          <w:sz w:val="28"/>
          <w:szCs w:val="28"/>
        </w:rPr>
      </w:pPr>
      <w:r>
        <w:rPr>
          <w:rFonts w:ascii="Times New Roman" w:hAnsi="Times New Roman"/>
          <w:sz w:val="28"/>
          <w:szCs w:val="28"/>
        </w:rPr>
        <w:t xml:space="preserve"> 'piqued': 'angry',</w:t>
      </w:r>
    </w:p>
    <w:p>
      <w:pPr>
        <w:pStyle w:val="style0"/>
        <w:jc w:val="left"/>
        <w:rPr>
          <w:rFonts w:ascii="Times New Roman" w:hAnsi="Times New Roman"/>
          <w:sz w:val="28"/>
          <w:szCs w:val="28"/>
        </w:rPr>
      </w:pPr>
      <w:r>
        <w:rPr>
          <w:rFonts w:ascii="Times New Roman" w:hAnsi="Times New Roman"/>
          <w:sz w:val="28"/>
          <w:szCs w:val="28"/>
        </w:rPr>
        <w:t xml:space="preserve"> 'piteous': 'sad',</w:t>
      </w:r>
    </w:p>
    <w:p>
      <w:pPr>
        <w:pStyle w:val="style0"/>
        <w:jc w:val="left"/>
        <w:rPr>
          <w:rFonts w:ascii="Times New Roman" w:hAnsi="Times New Roman"/>
          <w:sz w:val="28"/>
          <w:szCs w:val="28"/>
        </w:rPr>
      </w:pPr>
      <w:r>
        <w:rPr>
          <w:rFonts w:ascii="Times New Roman" w:hAnsi="Times New Roman"/>
          <w:sz w:val="28"/>
          <w:szCs w:val="28"/>
        </w:rPr>
        <w:t xml:space="preserve"> 'powerless': 'powerless',</w:t>
      </w:r>
    </w:p>
    <w:p>
      <w:pPr>
        <w:pStyle w:val="style0"/>
        <w:jc w:val="left"/>
        <w:rPr>
          <w:rFonts w:ascii="Times New Roman" w:hAnsi="Times New Roman"/>
          <w:sz w:val="28"/>
          <w:szCs w:val="28"/>
        </w:rPr>
      </w:pPr>
      <w:r>
        <w:rPr>
          <w:rFonts w:ascii="Times New Roman" w:hAnsi="Times New Roman"/>
          <w:sz w:val="28"/>
          <w:szCs w:val="28"/>
        </w:rPr>
        <w:t xml:space="preserve"> 'questioning': 'anxious',</w:t>
      </w:r>
    </w:p>
    <w:p>
      <w:pPr>
        <w:pStyle w:val="style0"/>
        <w:jc w:val="left"/>
        <w:rPr>
          <w:rFonts w:ascii="Times New Roman" w:hAnsi="Times New Roman"/>
          <w:sz w:val="28"/>
          <w:szCs w:val="28"/>
        </w:rPr>
      </w:pPr>
      <w:r>
        <w:rPr>
          <w:rFonts w:ascii="Times New Roman" w:hAnsi="Times New Roman"/>
          <w:sz w:val="28"/>
          <w:szCs w:val="28"/>
        </w:rPr>
        <w:t xml:space="preserve"> 'rejected': 'hated',</w:t>
      </w:r>
    </w:p>
    <w:p>
      <w:pPr>
        <w:pStyle w:val="style0"/>
        <w:jc w:val="left"/>
        <w:rPr>
          <w:rFonts w:ascii="Times New Roman" w:hAnsi="Times New Roman"/>
          <w:sz w:val="28"/>
          <w:szCs w:val="28"/>
        </w:rPr>
      </w:pPr>
      <w:r>
        <w:rPr>
          <w:rFonts w:ascii="Times New Roman" w:hAnsi="Times New Roman"/>
          <w:sz w:val="28"/>
          <w:szCs w:val="28"/>
        </w:rPr>
        <w:t xml:space="preserve"> 'self-satisfied': 'happy',</w:t>
      </w:r>
    </w:p>
    <w:p>
      <w:pPr>
        <w:pStyle w:val="style0"/>
        <w:jc w:val="left"/>
        <w:rPr>
          <w:rFonts w:ascii="Times New Roman" w:hAnsi="Times New Roman"/>
          <w:sz w:val="28"/>
          <w:szCs w:val="28"/>
        </w:rPr>
      </w:pPr>
      <w:r>
        <w:rPr>
          <w:rFonts w:ascii="Times New Roman" w:hAnsi="Times New Roman"/>
          <w:sz w:val="28"/>
          <w:szCs w:val="28"/>
        </w:rPr>
        <w:t xml:space="preserve"> 'set up': 'entitled',</w:t>
      </w:r>
    </w:p>
    <w:p>
      <w:pPr>
        <w:pStyle w:val="style0"/>
        <w:jc w:val="left"/>
        <w:rPr>
          <w:rFonts w:ascii="Times New Roman" w:hAnsi="Times New Roman"/>
          <w:sz w:val="28"/>
          <w:szCs w:val="28"/>
        </w:rPr>
      </w:pPr>
      <w:r>
        <w:rPr>
          <w:rFonts w:ascii="Times New Roman" w:hAnsi="Times New Roman"/>
          <w:sz w:val="28"/>
          <w:szCs w:val="28"/>
        </w:rPr>
        <w:t xml:space="preserve"> 'shut out': 'alone',</w:t>
      </w:r>
    </w:p>
    <w:p>
      <w:pPr>
        <w:pStyle w:val="style0"/>
        <w:jc w:val="left"/>
        <w:rPr>
          <w:rFonts w:ascii="Times New Roman" w:hAnsi="Times New Roman"/>
          <w:sz w:val="28"/>
          <w:szCs w:val="28"/>
        </w:rPr>
      </w:pPr>
      <w:r>
        <w:rPr>
          <w:rFonts w:ascii="Times New Roman" w:hAnsi="Times New Roman"/>
          <w:sz w:val="28"/>
          <w:szCs w:val="28"/>
        </w:rPr>
        <w:t xml:space="preserve"> 'sorrowful': 'sad',</w:t>
      </w:r>
    </w:p>
    <w:p>
      <w:pPr>
        <w:pStyle w:val="style0"/>
        <w:jc w:val="left"/>
        <w:rPr>
          <w:rFonts w:ascii="Times New Roman" w:hAnsi="Times New Roman"/>
          <w:sz w:val="28"/>
          <w:szCs w:val="28"/>
        </w:rPr>
      </w:pPr>
      <w:r>
        <w:rPr>
          <w:rFonts w:ascii="Times New Roman" w:hAnsi="Times New Roman"/>
          <w:sz w:val="28"/>
          <w:szCs w:val="28"/>
        </w:rPr>
        <w:t xml:space="preserve"> 'spirited': 'sad',</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 'supported': 'esteemed',</w:t>
      </w:r>
    </w:p>
    <w:p>
      <w:pPr>
        <w:pStyle w:val="style0"/>
        <w:jc w:val="left"/>
        <w:rPr>
          <w:rFonts w:ascii="Times New Roman" w:hAnsi="Times New Roman"/>
          <w:sz w:val="28"/>
          <w:szCs w:val="28"/>
        </w:rPr>
      </w:pPr>
      <w:r>
        <w:rPr>
          <w:rFonts w:ascii="Times New Roman" w:hAnsi="Times New Roman"/>
          <w:sz w:val="28"/>
          <w:szCs w:val="28"/>
        </w:rPr>
        <w:t xml:space="preserve"> 'suspicious': 'fearful',</w:t>
      </w:r>
    </w:p>
    <w:p>
      <w:pPr>
        <w:pStyle w:val="style0"/>
        <w:jc w:val="left"/>
        <w:rPr>
          <w:rFonts w:ascii="Times New Roman" w:hAnsi="Times New Roman"/>
          <w:sz w:val="28"/>
          <w:szCs w:val="28"/>
        </w:rPr>
      </w:pPr>
      <w:r>
        <w:rPr>
          <w:rFonts w:ascii="Times New Roman" w:hAnsi="Times New Roman"/>
          <w:sz w:val="28"/>
          <w:szCs w:val="28"/>
        </w:rPr>
        <w:t xml:space="preserve"> 'terrific': 'happy',</w:t>
      </w:r>
    </w:p>
    <w:p>
      <w:pPr>
        <w:pStyle w:val="style0"/>
        <w:jc w:val="left"/>
        <w:rPr>
          <w:rFonts w:ascii="Times New Roman" w:hAnsi="Times New Roman"/>
          <w:sz w:val="28"/>
          <w:szCs w:val="28"/>
        </w:rPr>
      </w:pPr>
      <w:r>
        <w:rPr>
          <w:rFonts w:ascii="Times New Roman" w:hAnsi="Times New Roman"/>
          <w:sz w:val="28"/>
          <w:szCs w:val="28"/>
        </w:rPr>
        <w:t xml:space="preserve"> 'trapped': 'entitled',</w:t>
      </w:r>
    </w:p>
    <w:p>
      <w:pPr>
        <w:pStyle w:val="style0"/>
        <w:jc w:val="left"/>
        <w:rPr>
          <w:rFonts w:ascii="Times New Roman" w:hAnsi="Times New Roman"/>
          <w:sz w:val="28"/>
          <w:szCs w:val="28"/>
        </w:rPr>
      </w:pPr>
      <w:r>
        <w:rPr>
          <w:rFonts w:ascii="Times New Roman" w:hAnsi="Times New Roman"/>
          <w:sz w:val="28"/>
          <w:szCs w:val="28"/>
        </w:rPr>
        <w:t xml:space="preserve"> 'trembling': 'fearful',</w:t>
      </w:r>
    </w:p>
    <w:p>
      <w:pPr>
        <w:pStyle w:val="style0"/>
        <w:jc w:val="left"/>
        <w:rPr>
          <w:rFonts w:ascii="Times New Roman" w:hAnsi="Times New Roman"/>
          <w:sz w:val="28"/>
          <w:szCs w:val="28"/>
        </w:rPr>
      </w:pPr>
      <w:r>
        <w:rPr>
          <w:rFonts w:ascii="Times New Roman" w:hAnsi="Times New Roman"/>
          <w:sz w:val="28"/>
          <w:szCs w:val="28"/>
        </w:rPr>
        <w:t xml:space="preserve"> 'uncomfortable': 'anxious',</w:t>
      </w:r>
    </w:p>
    <w:p>
      <w:pPr>
        <w:pStyle w:val="style0"/>
        <w:jc w:val="left"/>
        <w:rPr>
          <w:rFonts w:ascii="Times New Roman" w:hAnsi="Times New Roman"/>
          <w:sz w:val="28"/>
          <w:szCs w:val="28"/>
        </w:rPr>
      </w:pPr>
      <w:r>
        <w:rPr>
          <w:rFonts w:ascii="Times New Roman" w:hAnsi="Times New Roman"/>
          <w:sz w:val="28"/>
          <w:szCs w:val="28"/>
        </w:rPr>
        <w:t xml:space="preserve"> 'underestimated': 'belittled',</w:t>
      </w:r>
    </w:p>
    <w:p>
      <w:pPr>
        <w:pStyle w:val="style0"/>
        <w:jc w:val="left"/>
        <w:rPr>
          <w:rFonts w:ascii="Times New Roman" w:hAnsi="Times New Roman"/>
          <w:sz w:val="28"/>
          <w:szCs w:val="28"/>
        </w:rPr>
      </w:pPr>
      <w:r>
        <w:rPr>
          <w:rFonts w:ascii="Times New Roman" w:hAnsi="Times New Roman"/>
          <w:sz w:val="28"/>
          <w:szCs w:val="28"/>
        </w:rPr>
        <w:t xml:space="preserve"> 'unhappy': 'sad',</w:t>
      </w:r>
    </w:p>
    <w:p>
      <w:pPr>
        <w:pStyle w:val="style0"/>
        <w:jc w:val="left"/>
        <w:rPr>
          <w:rFonts w:ascii="Times New Roman" w:hAnsi="Times New Roman"/>
          <w:sz w:val="28"/>
          <w:szCs w:val="28"/>
        </w:rPr>
      </w:pPr>
      <w:r>
        <w:rPr>
          <w:rFonts w:ascii="Times New Roman" w:hAnsi="Times New Roman"/>
          <w:sz w:val="28"/>
          <w:szCs w:val="28"/>
        </w:rPr>
        <w:t xml:space="preserve"> 'vindicated': 'singled out',</w:t>
      </w:r>
    </w:p>
    <w:p>
      <w:pPr>
        <w:pStyle w:val="style0"/>
        <w:jc w:val="left"/>
        <w:rPr>
          <w:rFonts w:ascii="Times New Roman" w:hAnsi="Times New Roman"/>
          <w:sz w:val="28"/>
          <w:szCs w:val="28"/>
        </w:rPr>
      </w:pPr>
      <w:r>
        <w:rPr>
          <w:rFonts w:ascii="Times New Roman" w:hAnsi="Times New Roman"/>
          <w:sz w:val="28"/>
          <w:szCs w:val="28"/>
        </w:rPr>
        <w:t xml:space="preserve"> 'worked up': 'angry'</w:t>
      </w:r>
    </w:p>
    <w:p>
      <w:pPr>
        <w:pStyle w:val="style0"/>
        <w:jc w:val="left"/>
        <w:rPr>
          <w:rFonts w:ascii="Times New Roman" w:hAnsi="Times New Roman"/>
          <w:b/>
          <w:sz w:val="28"/>
          <w:szCs w:val="28"/>
        </w:rPr>
      </w:pPr>
      <w:r>
        <w:rPr>
          <w:rFonts w:ascii="Times New Roman" w:hAnsi="Times New Roman"/>
          <w:b/>
          <w:sz w:val="28"/>
          <w:szCs w:val="28"/>
        </w:rPr>
        <w:t># read.txt</w:t>
      </w:r>
    </w:p>
    <w:p>
      <w:pPr>
        <w:pStyle w:val="style0"/>
        <w:jc w:val="left"/>
        <w:rPr>
          <w:rFonts w:ascii="Times New Roman" w:hAnsi="Times New Roman"/>
          <w:sz w:val="28"/>
          <w:szCs w:val="28"/>
        </w:rPr>
      </w:pPr>
      <w:r>
        <w:rPr>
          <w:rFonts w:ascii="Times New Roman" w:hAnsi="Times New Roman"/>
          <w:sz w:val="28"/>
          <w:szCs w:val="28"/>
        </w:rPr>
        <w:t>I am honored to be with you today at your commencement from one of the finest universities in the world.</w:t>
      </w:r>
    </w:p>
    <w:p>
      <w:pPr>
        <w:pStyle w:val="style0"/>
        <w:jc w:val="left"/>
        <w:rPr>
          <w:rFonts w:ascii="Times New Roman" w:hAnsi="Times New Roman"/>
          <w:sz w:val="28"/>
          <w:szCs w:val="28"/>
        </w:rPr>
      </w:pPr>
      <w:r>
        <w:rPr>
          <w:rFonts w:ascii="Times New Roman" w:hAnsi="Times New Roman"/>
          <w:sz w:val="28"/>
          <w:szCs w:val="28"/>
        </w:rPr>
        <w:t xml:space="preserve"> I never graduated from college. Truth be told, this is the closest I’ve ever gotten to a college graduation. </w:t>
      </w:r>
    </w:p>
    <w:p>
      <w:pPr>
        <w:pStyle w:val="style0"/>
        <w:jc w:val="left"/>
        <w:rPr>
          <w:rFonts w:ascii="Times New Roman" w:hAnsi="Times New Roman"/>
          <w:sz w:val="28"/>
          <w:szCs w:val="28"/>
        </w:rPr>
      </w:pPr>
      <w:r>
        <w:rPr>
          <w:rFonts w:ascii="Times New Roman" w:hAnsi="Times New Roman"/>
          <w:sz w:val="28"/>
          <w:szCs w:val="28"/>
        </w:rPr>
        <w:t xml:space="preserve">Today I want to tell you three stories from my life. That’s it. No big deal. </w:t>
      </w:r>
    </w:p>
    <w:p>
      <w:pPr>
        <w:pStyle w:val="style0"/>
        <w:jc w:val="left"/>
        <w:rPr>
          <w:rFonts w:ascii="Times New Roman" w:hAnsi="Times New Roman"/>
          <w:sz w:val="28"/>
          <w:szCs w:val="28"/>
        </w:rPr>
      </w:pPr>
      <w:r>
        <w:rPr>
          <w:rFonts w:ascii="Times New Roman" w:hAnsi="Times New Roman"/>
          <w:sz w:val="28"/>
          <w:szCs w:val="28"/>
        </w:rPr>
        <w:t>Just three stories.</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Related to this story</w:t>
      </w:r>
    </w:p>
    <w:p>
      <w:pPr>
        <w:pStyle w:val="style0"/>
        <w:jc w:val="left"/>
        <w:rPr>
          <w:rFonts w:ascii="Times New Roman" w:hAnsi="Times New Roman"/>
          <w:sz w:val="28"/>
          <w:szCs w:val="28"/>
        </w:rPr>
      </w:pPr>
      <w:r>
        <w:rPr>
          <w:rFonts w:ascii="Times New Roman" w:hAnsi="Times New Roman"/>
          <w:sz w:val="28"/>
          <w:szCs w:val="28"/>
        </w:rPr>
        <w:t>2005 Stanford Commencement coverage</w:t>
      </w:r>
    </w:p>
    <w:p>
      <w:pPr>
        <w:pStyle w:val="style0"/>
        <w:jc w:val="left"/>
        <w:rPr>
          <w:rFonts w:ascii="Times New Roman" w:hAnsi="Times New Roman"/>
          <w:sz w:val="28"/>
          <w:szCs w:val="28"/>
        </w:rPr>
      </w:pPr>
      <w:r>
        <w:rPr>
          <w:rFonts w:ascii="Times New Roman" w:hAnsi="Times New Roman"/>
          <w:sz w:val="28"/>
          <w:szCs w:val="28"/>
        </w:rPr>
        <w:t>The first story is about connecting the dots.</w:t>
      </w:r>
    </w:p>
    <w:p>
      <w:pPr>
        <w:pStyle w:val="style0"/>
        <w:jc w:val="left"/>
        <w:rPr>
          <w:rFonts w:ascii="Times New Roman" w:hAnsi="Times New Roman"/>
          <w:sz w:val="28"/>
          <w:szCs w:val="28"/>
        </w:rPr>
      </w:pP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 dropped out of Reed College after the first 6 months, but then stayed around as a drop-in for another 18 months or so before I really quit. So why did I drop out?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sans serif typefaces, about varying the amount of space between different letter combinations, about what makes great typography great. It was beautiful, historical, artistically subtle in a way that science can’t capture, and I found it fascinating.</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None of this had even a hope of any practical application in my life. But 10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 10 years later.</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Again, you can’t connect the dots looking forward; you can only connect them looking backward. So you have to trust that the dots will somehow connect in your future. You have to trust in something — your gut, destiny, life, karma, whatever. This approach has never let me down, and it has made all the difference in my life.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My second story is about love and loss.</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 was lucky — I found what I loved to do early in life. Woz and I started Apple in my parents’ garage when I was 20. We worked hard, and in 10 years Apple had grown from just the two of us in a garage into a $2 billion company with over 4,000 employees. We had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During the next five years, I started a company named NeXT, another company named Pixar, and fell in love with an amazing woman who would become my wife. Pixar went on to create the world’s first computer animated feature film, Toy Story, and is now the most successful animation studio in the world. In a remarkable turn of events, Apple bought NeXT, I returned to Apple, and the </w:t>
      </w:r>
      <w:r>
        <w:rPr>
          <w:rFonts w:ascii="Times New Roman" w:hAnsi="Times New Roman"/>
          <w:sz w:val="28"/>
          <w:szCs w:val="28"/>
        </w:rPr>
        <w:t xml:space="preserve">technology we developed at NeXT is at the heart of Apple’s current renaissance. And </w:t>
      </w:r>
      <w:r>
        <w:rPr>
          <w:rFonts w:ascii="Times New Roman" w:hAnsi="Times New Roman"/>
          <w:sz w:val="28"/>
          <w:szCs w:val="28"/>
        </w:rPr>
        <w:t>Laurene</w:t>
      </w:r>
      <w:r>
        <w:rPr>
          <w:rFonts w:ascii="Times New Roman" w:hAnsi="Times New Roman"/>
          <w:sz w:val="28"/>
          <w:szCs w:val="28"/>
        </w:rPr>
        <w:t xml:space="preserve"> and I have a wonderful family together.</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My third story is about death.</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This was the closest I’ve been to facing death, and I hope it’s the closest I get for a few more decades. Having lived through it, I can now say this to you with a bit more certainty than when death was a useful but purely intellectual concept: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Your time is limited, so don’t waste it living someone else’s life. Don’t be trapped by dogma — which is living with the results of other people’s thinking. </w:t>
      </w:r>
      <w:r>
        <w:rPr>
          <w:rFonts w:ascii="Times New Roman" w:hAnsi="Times New Roman"/>
          <w:sz w:val="28"/>
          <w:szCs w:val="28"/>
        </w:rPr>
        <w:t>Don’t let the noise of others’ opinions drown out your own inner voice. And most important, have the courage to follow your heart and intuition. They somehow already know what you truly want to become. Everything else is secondary.</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Stay Hungry. Stay Foolish.</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Thank you all very much.</w:t>
      </w:r>
    </w:p>
    <w:p>
      <w:pPr>
        <w:pStyle w:val="style0"/>
        <w:jc w:val="left"/>
        <w:rPr>
          <w:rFonts w:ascii="Times New Roman" w:hAnsi="Times New Roman"/>
          <w:b/>
          <w:sz w:val="28"/>
          <w:szCs w:val="28"/>
        </w:rPr>
      </w:pPr>
    </w:p>
    <w:p>
      <w:pPr>
        <w:pStyle w:val="style0"/>
        <w:jc w:val="left"/>
        <w:rPr>
          <w:rFonts w:ascii="Times New Roman" w:hAnsi="Times New Roman"/>
          <w:b/>
          <w:sz w:val="28"/>
          <w:szCs w:val="28"/>
        </w:rPr>
      </w:pPr>
    </w:p>
    <w:p>
      <w:pPr>
        <w:pStyle w:val="style0"/>
        <w:jc w:val="left"/>
        <w:rPr>
          <w:rFonts w:ascii="Times New Roman" w:hAnsi="Times New Roman"/>
          <w:b/>
          <w:sz w:val="28"/>
          <w:szCs w:val="28"/>
        </w:rPr>
      </w:pPr>
    </w:p>
    <w:p>
      <w:pPr>
        <w:pStyle w:val="style0"/>
        <w:jc w:val="left"/>
        <w:rPr>
          <w:rFonts w:ascii="Times New Roman" w:hAnsi="Times New Roman"/>
          <w:b/>
          <w:sz w:val="28"/>
          <w:szCs w:val="28"/>
        </w:rPr>
      </w:pPr>
    </w:p>
    <w:p>
      <w:pPr>
        <w:pStyle w:val="style0"/>
        <w:jc w:val="left"/>
        <w:rPr>
          <w:rFonts w:ascii="Times New Roman" w:hAnsi="Times New Roman"/>
          <w:b/>
          <w:sz w:val="28"/>
          <w:szCs w:val="28"/>
        </w:rPr>
      </w:pPr>
      <w:r>
        <w:rPr>
          <w:rFonts w:ascii="Times New Roman" w:hAnsi="Times New Roman"/>
          <w:b/>
          <w:sz w:val="28"/>
          <w:szCs w:val="28"/>
        </w:rPr>
        <w:t># main.py</w:t>
      </w:r>
    </w:p>
    <w:p>
      <w:pPr>
        <w:pStyle w:val="style0"/>
        <w:jc w:val="left"/>
        <w:rPr>
          <w:rFonts w:ascii="Times New Roman" w:hAnsi="Times New Roman"/>
          <w:sz w:val="28"/>
          <w:szCs w:val="28"/>
        </w:rPr>
      </w:pPr>
      <w:r>
        <w:rPr>
          <w:rFonts w:ascii="Times New Roman" w:hAnsi="Times New Roman"/>
          <w:sz w:val="28"/>
          <w:szCs w:val="28"/>
        </w:rPr>
        <w:t>import string</w:t>
      </w:r>
    </w:p>
    <w:p>
      <w:pPr>
        <w:pStyle w:val="style0"/>
        <w:jc w:val="left"/>
        <w:rPr>
          <w:rFonts w:ascii="Times New Roman" w:hAnsi="Times New Roman"/>
          <w:sz w:val="28"/>
          <w:szCs w:val="28"/>
        </w:rPr>
      </w:pPr>
      <w:r>
        <w:rPr>
          <w:rFonts w:ascii="Times New Roman" w:hAnsi="Times New Roman"/>
          <w:sz w:val="28"/>
          <w:szCs w:val="28"/>
        </w:rPr>
        <w:t>from collections import Counter</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import </w:t>
      </w:r>
      <w:r>
        <w:rPr>
          <w:rFonts w:ascii="Times New Roman" w:hAnsi="Times New Roman"/>
          <w:sz w:val="28"/>
          <w:szCs w:val="28"/>
        </w:rPr>
        <w:t>matplotlib.pyplot</w:t>
      </w:r>
      <w:r>
        <w:rPr>
          <w:rFonts w:ascii="Times New Roman" w:hAnsi="Times New Roman"/>
          <w:sz w:val="28"/>
          <w:szCs w:val="28"/>
        </w:rPr>
        <w:t xml:space="preserve"> as </w:t>
      </w:r>
      <w:r>
        <w:rPr>
          <w:rFonts w:ascii="Times New Roman" w:hAnsi="Times New Roman"/>
          <w:sz w:val="28"/>
          <w:szCs w:val="28"/>
        </w:rPr>
        <w:t>plt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reading text file</w:t>
      </w:r>
    </w:p>
    <w:p>
      <w:pPr>
        <w:pStyle w:val="style0"/>
        <w:jc w:val="left"/>
        <w:rPr>
          <w:rFonts w:ascii="Times New Roman" w:hAnsi="Times New Roman"/>
          <w:sz w:val="28"/>
          <w:szCs w:val="28"/>
        </w:rPr>
      </w:pPr>
      <w:r>
        <w:rPr>
          <w:rFonts w:ascii="Times New Roman" w:hAnsi="Times New Roman"/>
          <w:sz w:val="28"/>
          <w:szCs w:val="28"/>
        </w:rPr>
        <w:t>text = open("read.txt", encoding="utf-8").read()</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converting to lowercase</w:t>
      </w:r>
    </w:p>
    <w:p>
      <w:pPr>
        <w:pStyle w:val="style0"/>
        <w:jc w:val="left"/>
        <w:rPr>
          <w:rFonts w:ascii="Times New Roman" w:hAnsi="Times New Roman"/>
          <w:sz w:val="28"/>
          <w:szCs w:val="28"/>
        </w:rPr>
      </w:pPr>
      <w:r>
        <w:rPr>
          <w:rFonts w:ascii="Times New Roman" w:hAnsi="Times New Roman"/>
          <w:sz w:val="28"/>
          <w:szCs w:val="28"/>
        </w:rPr>
        <w:t>lower_case</w:t>
      </w:r>
      <w:r>
        <w:rPr>
          <w:rFonts w:ascii="Times New Roman" w:hAnsi="Times New Roman"/>
          <w:sz w:val="28"/>
          <w:szCs w:val="28"/>
        </w:rPr>
        <w:t xml:space="preserve"> = </w:t>
      </w:r>
      <w:r>
        <w:rPr>
          <w:rFonts w:ascii="Times New Roman" w:hAnsi="Times New Roman"/>
          <w:sz w:val="28"/>
          <w:szCs w:val="28"/>
        </w:rPr>
        <w:t>text.lower</w:t>
      </w:r>
      <w:r>
        <w:rPr>
          <w:rFonts w:ascii="Times New Roman" w:hAnsi="Times New Roman"/>
          <w:sz w:val="28"/>
          <w:szCs w:val="28"/>
        </w:rPr>
        <w: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Removing punctuations</w:t>
      </w:r>
    </w:p>
    <w:p>
      <w:pPr>
        <w:pStyle w:val="style0"/>
        <w:jc w:val="left"/>
        <w:rPr>
          <w:rFonts w:ascii="Times New Roman" w:hAnsi="Times New Roman"/>
          <w:sz w:val="28"/>
          <w:szCs w:val="28"/>
        </w:rPr>
      </w:pPr>
      <w:r>
        <w:rPr>
          <w:rFonts w:ascii="Times New Roman" w:hAnsi="Times New Roman"/>
          <w:sz w:val="28"/>
          <w:szCs w:val="28"/>
        </w:rPr>
        <w:t>cleaned_text</w:t>
      </w:r>
      <w:r>
        <w:rPr>
          <w:rFonts w:ascii="Times New Roman" w:hAnsi="Times New Roman"/>
          <w:sz w:val="28"/>
          <w:szCs w:val="28"/>
        </w:rPr>
        <w:t xml:space="preserve"> = </w:t>
      </w:r>
      <w:r>
        <w:rPr>
          <w:rFonts w:ascii="Times New Roman" w:hAnsi="Times New Roman"/>
          <w:sz w:val="28"/>
          <w:szCs w:val="28"/>
        </w:rPr>
        <w:t>lower_case.translate</w:t>
      </w:r>
      <w:r>
        <w:rPr>
          <w:rFonts w:ascii="Times New Roman" w:hAnsi="Times New Roman"/>
          <w:sz w:val="28"/>
          <w:szCs w:val="28"/>
        </w:rPr>
        <w:t>(</w:t>
      </w:r>
      <w:r>
        <w:rPr>
          <w:rFonts w:ascii="Times New Roman" w:hAnsi="Times New Roman"/>
          <w:sz w:val="28"/>
          <w:szCs w:val="28"/>
        </w:rPr>
        <w:t>str.maketrans</w:t>
      </w:r>
      <w:r>
        <w:rPr>
          <w:rFonts w:ascii="Times New Roman" w:hAnsi="Times New Roman"/>
          <w:sz w:val="28"/>
          <w:szCs w:val="28"/>
        </w:rPr>
        <w:t xml:space="preserve">('', '', </w:t>
      </w:r>
      <w:r>
        <w:rPr>
          <w:rFonts w:ascii="Times New Roman" w:hAnsi="Times New Roman"/>
          <w:sz w:val="28"/>
          <w:szCs w:val="28"/>
        </w:rPr>
        <w:t>string.punctuation</w:t>
      </w:r>
      <w:r>
        <w:rPr>
          <w:rFonts w:ascii="Times New Roman" w:hAnsi="Times New Roman"/>
          <w:sz w:val="28"/>
          <w:szCs w:val="28"/>
        </w:rPr>
        <w: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splitting text into words</w:t>
      </w:r>
    </w:p>
    <w:p>
      <w:pPr>
        <w:pStyle w:val="style0"/>
        <w:jc w:val="left"/>
        <w:rPr>
          <w:rFonts w:ascii="Times New Roman" w:hAnsi="Times New Roman"/>
          <w:sz w:val="28"/>
          <w:szCs w:val="28"/>
        </w:rPr>
      </w:pPr>
      <w:r>
        <w:rPr>
          <w:rFonts w:ascii="Times New Roman" w:hAnsi="Times New Roman"/>
          <w:sz w:val="28"/>
          <w:szCs w:val="28"/>
        </w:rPr>
        <w:t>tokenized_words</w:t>
      </w:r>
      <w:r>
        <w:rPr>
          <w:rFonts w:ascii="Times New Roman" w:hAnsi="Times New Roman"/>
          <w:sz w:val="28"/>
          <w:szCs w:val="28"/>
        </w:rPr>
        <w:t xml:space="preserve"> = </w:t>
      </w:r>
      <w:r>
        <w:rPr>
          <w:rFonts w:ascii="Times New Roman" w:hAnsi="Times New Roman"/>
          <w:sz w:val="28"/>
          <w:szCs w:val="28"/>
        </w:rPr>
        <w:t>cleaned_text.split</w:t>
      </w:r>
      <w:r>
        <w:rPr>
          <w:rFonts w:ascii="Times New Roman" w:hAnsi="Times New Roman"/>
          <w:sz w:val="28"/>
          <w:szCs w:val="28"/>
        </w:rPr>
        <w: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stop_words</w:t>
      </w:r>
      <w:r>
        <w:rPr>
          <w:rFonts w:ascii="Times New Roman" w:hAnsi="Times New Roman"/>
          <w:sz w:val="28"/>
          <w:szCs w:val="28"/>
        </w:rPr>
        <w:t xml:space="preserve"> = ["</w:t>
      </w:r>
      <w:r>
        <w:rPr>
          <w:rFonts w:ascii="Times New Roman" w:hAnsi="Times New Roman"/>
          <w:sz w:val="28"/>
          <w:szCs w:val="28"/>
        </w:rPr>
        <w:t>i</w:t>
      </w:r>
      <w:r>
        <w:rPr>
          <w:rFonts w:ascii="Times New Roman" w:hAnsi="Times New Roman"/>
          <w:sz w:val="28"/>
          <w:szCs w:val="28"/>
        </w:rPr>
        <w:t>", "me", "my", "myself", "we", "our", "ours", "ourselves", "you", "your", "yours", "yourself",</w:t>
      </w:r>
    </w:p>
    <w:p>
      <w:pPr>
        <w:pStyle w:val="style0"/>
        <w:jc w:val="left"/>
        <w:rPr>
          <w:rFonts w:ascii="Times New Roman" w:hAnsi="Times New Roman"/>
          <w:sz w:val="28"/>
          <w:szCs w:val="28"/>
        </w:rPr>
      </w:pPr>
      <w:r>
        <w:rPr>
          <w:rFonts w:ascii="Times New Roman" w:hAnsi="Times New Roman"/>
          <w:sz w:val="28"/>
          <w:szCs w:val="28"/>
        </w:rPr>
        <w:t xml:space="preserve">              "yourselves", "he", "him", "his", "himself", "she", "her", "hers", "herself", "it", "its", "itself",</w:t>
      </w:r>
    </w:p>
    <w:p>
      <w:pPr>
        <w:pStyle w:val="style0"/>
        <w:jc w:val="left"/>
        <w:rPr>
          <w:rFonts w:ascii="Times New Roman" w:hAnsi="Times New Roman"/>
          <w:sz w:val="28"/>
          <w:szCs w:val="28"/>
        </w:rPr>
      </w:pPr>
      <w:r>
        <w:rPr>
          <w:rFonts w:ascii="Times New Roman" w:hAnsi="Times New Roman"/>
          <w:sz w:val="28"/>
          <w:szCs w:val="28"/>
        </w:rPr>
        <w:t xml:space="preserve">              "they", "them", "their", "theirs", "themselves", "what", "which", "who", "whom", "this", "that", "these",</w:t>
      </w:r>
    </w:p>
    <w:p>
      <w:pPr>
        <w:pStyle w:val="style0"/>
        <w:jc w:val="left"/>
        <w:rPr>
          <w:rFonts w:ascii="Times New Roman" w:hAnsi="Times New Roman"/>
          <w:sz w:val="28"/>
          <w:szCs w:val="28"/>
        </w:rPr>
      </w:pPr>
      <w:r>
        <w:rPr>
          <w:rFonts w:ascii="Times New Roman" w:hAnsi="Times New Roman"/>
          <w:sz w:val="28"/>
          <w:szCs w:val="28"/>
        </w:rPr>
        <w:t xml:space="preserve">              "those", "am", "is", "are", "was", "were", "be", "been", "being", "have", "has", "had", "having", "do",</w:t>
      </w:r>
    </w:p>
    <w:p>
      <w:pPr>
        <w:pStyle w:val="style0"/>
        <w:jc w:val="left"/>
        <w:rPr>
          <w:rFonts w:ascii="Times New Roman" w:hAnsi="Times New Roman"/>
          <w:sz w:val="28"/>
          <w:szCs w:val="28"/>
        </w:rPr>
      </w:pPr>
      <w:r>
        <w:rPr>
          <w:rFonts w:ascii="Times New Roman" w:hAnsi="Times New Roman"/>
          <w:sz w:val="28"/>
          <w:szCs w:val="28"/>
        </w:rPr>
        <w:t xml:space="preserve">              "does", "did", "doing", "a", "an", "the", "and", "but", "if", "or", "because", "as", "until", "while",</w:t>
      </w:r>
    </w:p>
    <w:p>
      <w:pPr>
        <w:pStyle w:val="style0"/>
        <w:jc w:val="left"/>
        <w:rPr>
          <w:rFonts w:ascii="Times New Roman" w:hAnsi="Times New Roman"/>
          <w:sz w:val="28"/>
          <w:szCs w:val="28"/>
        </w:rPr>
      </w:pPr>
      <w:r>
        <w:rPr>
          <w:rFonts w:ascii="Times New Roman" w:hAnsi="Times New Roman"/>
          <w:sz w:val="28"/>
          <w:szCs w:val="28"/>
        </w:rPr>
        <w:t xml:space="preserve">              "of", "at", "by", "for", "with", "about", "against", "between", "into", "through", "during", "before",</w:t>
      </w:r>
    </w:p>
    <w:p>
      <w:pPr>
        <w:pStyle w:val="style0"/>
        <w:jc w:val="left"/>
        <w:rPr>
          <w:rFonts w:ascii="Times New Roman" w:hAnsi="Times New Roman"/>
          <w:sz w:val="28"/>
          <w:szCs w:val="28"/>
        </w:rPr>
      </w:pPr>
      <w:r>
        <w:rPr>
          <w:rFonts w:ascii="Times New Roman" w:hAnsi="Times New Roman"/>
          <w:sz w:val="28"/>
          <w:szCs w:val="28"/>
        </w:rPr>
        <w:t xml:space="preserve">              "after", "above", "below", "to", "from", "up", "down", "in", "out", "on", "off", "over", "under", "again",</w:t>
      </w:r>
    </w:p>
    <w:p>
      <w:pPr>
        <w:pStyle w:val="style0"/>
        <w:jc w:val="left"/>
        <w:rPr>
          <w:rFonts w:ascii="Times New Roman" w:hAnsi="Times New Roman"/>
          <w:sz w:val="28"/>
          <w:szCs w:val="28"/>
        </w:rPr>
      </w:pPr>
      <w:r>
        <w:rPr>
          <w:rFonts w:ascii="Times New Roman" w:hAnsi="Times New Roman"/>
          <w:sz w:val="28"/>
          <w:szCs w:val="28"/>
        </w:rPr>
        <w:t xml:space="preserve">              "further", "then", "once", "here", "there", "when", "where", "why", "how", "all", "any", "both", "each",</w:t>
      </w:r>
    </w:p>
    <w:p>
      <w:pPr>
        <w:pStyle w:val="style0"/>
        <w:jc w:val="left"/>
        <w:rPr>
          <w:rFonts w:ascii="Times New Roman" w:hAnsi="Times New Roman"/>
          <w:sz w:val="28"/>
          <w:szCs w:val="28"/>
        </w:rPr>
      </w:pPr>
      <w:r>
        <w:rPr>
          <w:rFonts w:ascii="Times New Roman" w:hAnsi="Times New Roman"/>
          <w:sz w:val="28"/>
          <w:szCs w:val="28"/>
        </w:rPr>
        <w:t xml:space="preserve">              "few", "more", "most", "other", "some", "such", "no", "nor", "not", "only", "own", "same", "so", "than",</w:t>
      </w:r>
    </w:p>
    <w:p>
      <w:pPr>
        <w:pStyle w:val="style0"/>
        <w:jc w:val="left"/>
        <w:rPr>
          <w:rFonts w:ascii="Times New Roman" w:hAnsi="Times New Roman"/>
          <w:sz w:val="28"/>
          <w:szCs w:val="28"/>
        </w:rPr>
      </w:pPr>
      <w:r>
        <w:rPr>
          <w:rFonts w:ascii="Times New Roman" w:hAnsi="Times New Roman"/>
          <w:sz w:val="28"/>
          <w:szCs w:val="28"/>
        </w:rPr>
        <w:t xml:space="preserve">              "too", "very", "s", "t", "can", "will", "just", "don", "should", "now"]</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Removing stop words from the tokenized words list</w:t>
      </w:r>
    </w:p>
    <w:p>
      <w:pPr>
        <w:pStyle w:val="style0"/>
        <w:jc w:val="left"/>
        <w:rPr>
          <w:rFonts w:ascii="Times New Roman" w:hAnsi="Times New Roman"/>
          <w:sz w:val="28"/>
          <w:szCs w:val="28"/>
        </w:rPr>
      </w:pPr>
      <w:r>
        <w:rPr>
          <w:rFonts w:ascii="Times New Roman" w:hAnsi="Times New Roman"/>
          <w:sz w:val="28"/>
          <w:szCs w:val="28"/>
        </w:rPr>
        <w:t>final_words</w:t>
      </w:r>
      <w:r>
        <w:rPr>
          <w:rFonts w:ascii="Times New Roman" w:hAnsi="Times New Roman"/>
          <w:sz w:val="28"/>
          <w:szCs w:val="28"/>
        </w:rPr>
        <w:t xml:space="preserve"> = []</w:t>
      </w:r>
    </w:p>
    <w:p>
      <w:pPr>
        <w:pStyle w:val="style0"/>
        <w:jc w:val="left"/>
        <w:rPr>
          <w:rFonts w:ascii="Times New Roman" w:hAnsi="Times New Roman"/>
          <w:sz w:val="28"/>
          <w:szCs w:val="28"/>
        </w:rPr>
      </w:pPr>
      <w:r>
        <w:rPr>
          <w:rFonts w:ascii="Times New Roman" w:hAnsi="Times New Roman"/>
          <w:sz w:val="28"/>
          <w:szCs w:val="28"/>
        </w:rPr>
        <w:t xml:space="preserve">for word in </w:t>
      </w:r>
      <w:r>
        <w:rPr>
          <w:rFonts w:ascii="Times New Roman" w:hAnsi="Times New Roman"/>
          <w:sz w:val="28"/>
          <w:szCs w:val="28"/>
        </w:rPr>
        <w:t>tokenized_words</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 xml:space="preserve">    if word not in </w:t>
      </w:r>
      <w:r>
        <w:rPr>
          <w:rFonts w:ascii="Times New Roman" w:hAnsi="Times New Roman"/>
          <w:sz w:val="28"/>
          <w:szCs w:val="28"/>
        </w:rPr>
        <w:t>stop_words</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final_words.append</w:t>
      </w:r>
      <w:r>
        <w:rPr>
          <w:rFonts w:ascii="Times New Roman" w:hAnsi="Times New Roman"/>
          <w:sz w:val="28"/>
          <w:szCs w:val="28"/>
        </w:rPr>
        <w:t>(word)</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NLP Emotion Algorithm</w:t>
      </w:r>
    </w:p>
    <w:p>
      <w:pPr>
        <w:pStyle w:val="style0"/>
        <w:jc w:val="left"/>
        <w:rPr>
          <w:rFonts w:ascii="Times New Roman" w:hAnsi="Times New Roman"/>
          <w:sz w:val="28"/>
          <w:szCs w:val="28"/>
        </w:rPr>
      </w:pPr>
      <w:r>
        <w:rPr>
          <w:rFonts w:ascii="Times New Roman" w:hAnsi="Times New Roman"/>
          <w:sz w:val="28"/>
          <w:szCs w:val="28"/>
        </w:rPr>
        <w:t># 1) Check if the word in the final word list is also present in emotion.txt</w:t>
      </w:r>
    </w:p>
    <w:p>
      <w:pPr>
        <w:pStyle w:val="style0"/>
        <w:jc w:val="left"/>
        <w:rPr>
          <w:rFonts w:ascii="Times New Roman" w:hAnsi="Times New Roman"/>
          <w:sz w:val="28"/>
          <w:szCs w:val="28"/>
        </w:rPr>
      </w:pPr>
      <w:r>
        <w:rPr>
          <w:rFonts w:ascii="Times New Roman" w:hAnsi="Times New Roman"/>
          <w:sz w:val="28"/>
          <w:szCs w:val="28"/>
        </w:rPr>
        <w:t>#  - open the emotion file</w:t>
      </w:r>
    </w:p>
    <w:p>
      <w:pPr>
        <w:pStyle w:val="style0"/>
        <w:jc w:val="left"/>
        <w:rPr>
          <w:rFonts w:ascii="Times New Roman" w:hAnsi="Times New Roman"/>
          <w:sz w:val="28"/>
          <w:szCs w:val="28"/>
        </w:rPr>
      </w:pPr>
      <w:r>
        <w:rPr>
          <w:rFonts w:ascii="Times New Roman" w:hAnsi="Times New Roman"/>
          <w:sz w:val="28"/>
          <w:szCs w:val="28"/>
        </w:rPr>
        <w:t>#  - Loop through each line and clear it</w:t>
      </w:r>
    </w:p>
    <w:p>
      <w:pPr>
        <w:pStyle w:val="style0"/>
        <w:jc w:val="left"/>
        <w:rPr>
          <w:rFonts w:ascii="Times New Roman" w:hAnsi="Times New Roman"/>
          <w:sz w:val="28"/>
          <w:szCs w:val="28"/>
        </w:rPr>
      </w:pPr>
      <w:r>
        <w:rPr>
          <w:rFonts w:ascii="Times New Roman" w:hAnsi="Times New Roman"/>
          <w:sz w:val="28"/>
          <w:szCs w:val="28"/>
        </w:rPr>
        <w:t>#  - Extract the word and emotion using split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 2) If word is present -&gt; Add the emotion to </w:t>
      </w:r>
      <w:r>
        <w:rPr>
          <w:rFonts w:ascii="Times New Roman" w:hAnsi="Times New Roman"/>
          <w:sz w:val="28"/>
          <w:szCs w:val="28"/>
        </w:rPr>
        <w:t>emotion_list</w:t>
      </w:r>
    </w:p>
    <w:p>
      <w:pPr>
        <w:pStyle w:val="style0"/>
        <w:jc w:val="left"/>
        <w:rPr>
          <w:rFonts w:ascii="Times New Roman" w:hAnsi="Times New Roman"/>
          <w:sz w:val="28"/>
          <w:szCs w:val="28"/>
        </w:rPr>
      </w:pPr>
      <w:r>
        <w:rPr>
          <w:rFonts w:ascii="Times New Roman" w:hAnsi="Times New Roman"/>
          <w:sz w:val="28"/>
          <w:szCs w:val="28"/>
        </w:rPr>
        <w:t># 3) Finally count each emotion in the emotion list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emotion_list</w:t>
      </w:r>
      <w:r>
        <w:rPr>
          <w:rFonts w:ascii="Times New Roman" w:hAnsi="Times New Roman"/>
          <w:sz w:val="28"/>
          <w:szCs w:val="28"/>
        </w:rPr>
        <w:t xml:space="preserve"> = []</w:t>
      </w:r>
    </w:p>
    <w:p>
      <w:pPr>
        <w:pStyle w:val="style0"/>
        <w:jc w:val="left"/>
        <w:rPr>
          <w:rFonts w:ascii="Times New Roman" w:hAnsi="Times New Roman"/>
          <w:sz w:val="28"/>
          <w:szCs w:val="28"/>
        </w:rPr>
      </w:pPr>
      <w:r>
        <w:rPr>
          <w:rFonts w:ascii="Times New Roman" w:hAnsi="Times New Roman"/>
          <w:sz w:val="28"/>
          <w:szCs w:val="28"/>
        </w:rPr>
        <w:t>with open('emotions.txt', 'r') as file:</w:t>
      </w:r>
    </w:p>
    <w:p>
      <w:pPr>
        <w:pStyle w:val="style0"/>
        <w:jc w:val="left"/>
        <w:rPr>
          <w:rFonts w:ascii="Times New Roman" w:hAnsi="Times New Roman"/>
          <w:sz w:val="28"/>
          <w:szCs w:val="28"/>
        </w:rPr>
      </w:pPr>
      <w:r>
        <w:rPr>
          <w:rFonts w:ascii="Times New Roman" w:hAnsi="Times New Roman"/>
          <w:sz w:val="28"/>
          <w:szCs w:val="28"/>
        </w:rPr>
        <w:t xml:space="preserve">    for line in file:</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clear_line</w:t>
      </w:r>
      <w:r>
        <w:rPr>
          <w:rFonts w:ascii="Times New Roman" w:hAnsi="Times New Roman"/>
          <w:sz w:val="28"/>
          <w:szCs w:val="28"/>
        </w:rPr>
        <w:t xml:space="preserve"> = </w:t>
      </w:r>
      <w:r>
        <w:rPr>
          <w:rFonts w:ascii="Times New Roman" w:hAnsi="Times New Roman"/>
          <w:sz w:val="28"/>
          <w:szCs w:val="28"/>
        </w:rPr>
        <w:t>line.replace</w:t>
      </w:r>
      <w:r>
        <w:rPr>
          <w:rFonts w:ascii="Times New Roman" w:hAnsi="Times New Roman"/>
          <w:sz w:val="28"/>
          <w:szCs w:val="28"/>
        </w:rPr>
        <w:t>("\n", '').replace(",", '').replace("'", '').strip()</w:t>
      </w:r>
    </w:p>
    <w:p>
      <w:pPr>
        <w:pStyle w:val="style0"/>
        <w:jc w:val="left"/>
        <w:rPr>
          <w:rFonts w:ascii="Times New Roman" w:hAnsi="Times New Roman"/>
          <w:sz w:val="28"/>
          <w:szCs w:val="28"/>
        </w:rPr>
      </w:pPr>
      <w:r>
        <w:rPr>
          <w:rFonts w:ascii="Times New Roman" w:hAnsi="Times New Roman"/>
          <w:sz w:val="28"/>
          <w:szCs w:val="28"/>
        </w:rPr>
        <w:t xml:space="preserve">        word, emotion = </w:t>
      </w:r>
      <w:r>
        <w:rPr>
          <w:rFonts w:ascii="Times New Roman" w:hAnsi="Times New Roman"/>
          <w:sz w:val="28"/>
          <w:szCs w:val="28"/>
        </w:rPr>
        <w:t>clear_line.split</w:t>
      </w:r>
      <w:r>
        <w:rPr>
          <w:rFonts w:ascii="Times New Roman" w:hAnsi="Times New Roman"/>
          <w:sz w:val="28"/>
          <w:szCs w:val="28"/>
        </w:rPr>
        <w:t>(':')</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xml:space="preserve">        if word in </w:t>
      </w:r>
      <w:r>
        <w:rPr>
          <w:rFonts w:ascii="Times New Roman" w:hAnsi="Times New Roman"/>
          <w:sz w:val="28"/>
          <w:szCs w:val="28"/>
        </w:rPr>
        <w:t>final_words</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emotion_list.append</w:t>
      </w:r>
      <w:r>
        <w:rPr>
          <w:rFonts w:ascii="Times New Roman" w:hAnsi="Times New Roman"/>
          <w:sz w:val="28"/>
          <w:szCs w:val="28"/>
        </w:rPr>
        <w:t>(emotion)</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print(</w:t>
      </w:r>
      <w:r>
        <w:rPr>
          <w:rFonts w:ascii="Times New Roman" w:hAnsi="Times New Roman"/>
          <w:sz w:val="28"/>
          <w:szCs w:val="28"/>
        </w:rPr>
        <w:t>emotion_list</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w = Counter(</w:t>
      </w:r>
      <w:r>
        <w:rPr>
          <w:rFonts w:ascii="Times New Roman" w:hAnsi="Times New Roman"/>
          <w:sz w:val="28"/>
          <w:szCs w:val="28"/>
        </w:rPr>
        <w:t>emotion_list</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print(w)</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 Plotting the emotions on the graph</w:t>
      </w:r>
    </w:p>
    <w:p>
      <w:pPr>
        <w:pStyle w:val="style0"/>
        <w:jc w:val="left"/>
        <w:rPr>
          <w:rFonts w:ascii="Times New Roman" w:hAnsi="Times New Roman"/>
          <w:sz w:val="28"/>
          <w:szCs w:val="28"/>
        </w:rPr>
      </w:pPr>
      <w:r>
        <w:rPr>
          <w:rFonts w:ascii="Times New Roman" w:hAnsi="Times New Roman"/>
          <w:sz w:val="28"/>
          <w:szCs w:val="28"/>
        </w:rPr>
        <w:t xml:space="preserve">fig, ax1 = </w:t>
      </w:r>
      <w:r>
        <w:rPr>
          <w:rFonts w:ascii="Times New Roman" w:hAnsi="Times New Roman"/>
          <w:sz w:val="28"/>
          <w:szCs w:val="28"/>
        </w:rPr>
        <w:t>plt.subplots</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ax1.bar(</w:t>
      </w:r>
      <w:r>
        <w:rPr>
          <w:rFonts w:ascii="Times New Roman" w:hAnsi="Times New Roman"/>
          <w:sz w:val="28"/>
          <w:szCs w:val="28"/>
        </w:rPr>
        <w:t>w.keys</w:t>
      </w:r>
      <w:r>
        <w:rPr>
          <w:rFonts w:ascii="Times New Roman" w:hAnsi="Times New Roman"/>
          <w:sz w:val="28"/>
          <w:szCs w:val="28"/>
        </w:rPr>
        <w:t xml:space="preserve">(), </w:t>
      </w:r>
      <w:r>
        <w:rPr>
          <w:rFonts w:ascii="Times New Roman" w:hAnsi="Times New Roman"/>
          <w:sz w:val="28"/>
          <w:szCs w:val="28"/>
        </w:rPr>
        <w:t>w.values</w:t>
      </w:r>
      <w:r>
        <w:rPr>
          <w:rFonts w:ascii="Times New Roman" w:hAnsi="Times New Roman"/>
          <w:sz w:val="28"/>
          <w:szCs w:val="28"/>
        </w:rPr>
        <w:t>(),color=['</w:t>
      </w:r>
      <w:r>
        <w:rPr>
          <w:rFonts w:ascii="Times New Roman" w:hAnsi="Times New Roman"/>
          <w:sz w:val="28"/>
          <w:szCs w:val="28"/>
        </w:rPr>
        <w:t>green','orange</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fig.autofmt_xdate</w:t>
      </w:r>
      <w:r>
        <w:rPr>
          <w:rFonts w:ascii="Times New Roman" w:hAnsi="Times New Roman"/>
          <w:sz w:val="28"/>
          <w:szCs w:val="28"/>
        </w:rPr>
        <w:t>()</w:t>
      </w:r>
    </w:p>
    <w:p>
      <w:pPr>
        <w:pStyle w:val="style0"/>
        <w:jc w:val="left"/>
        <w:rPr>
          <w:rFonts w:ascii="Times New Roman" w:hAnsi="Times New Roman"/>
          <w:sz w:val="28"/>
          <w:szCs w:val="28"/>
        </w:rPr>
      </w:pPr>
      <w:r>
        <w:rPr>
          <w:rFonts w:ascii="Times New Roman" w:hAnsi="Times New Roman"/>
          <w:sz w:val="28"/>
          <w:szCs w:val="28"/>
        </w:rPr>
        <w:t>plt.title</w:t>
      </w:r>
      <w:r>
        <w:rPr>
          <w:rFonts w:ascii="Times New Roman" w:hAnsi="Times New Roman"/>
          <w:sz w:val="28"/>
          <w:szCs w:val="28"/>
        </w:rPr>
        <w:t>("Bar Graph for emotions")</w:t>
      </w:r>
    </w:p>
    <w:p>
      <w:pPr>
        <w:pStyle w:val="style0"/>
        <w:jc w:val="left"/>
        <w:rPr>
          <w:rFonts w:ascii="Times New Roman" w:hAnsi="Times New Roman"/>
          <w:sz w:val="28"/>
          <w:szCs w:val="28"/>
        </w:rPr>
      </w:pPr>
    </w:p>
    <w:p>
      <w:pPr>
        <w:pStyle w:val="style0"/>
        <w:jc w:val="left"/>
        <w:rPr>
          <w:rFonts w:ascii="Times New Roman" w:hAnsi="Times New Roman"/>
          <w:sz w:val="28"/>
          <w:szCs w:val="28"/>
        </w:rPr>
      </w:pPr>
      <w:r>
        <w:rPr>
          <w:rFonts w:ascii="Times New Roman" w:hAnsi="Times New Roman"/>
          <w:sz w:val="28"/>
          <w:szCs w:val="28"/>
        </w:rPr>
        <w:t>plt.xlabel</w:t>
      </w:r>
      <w:r>
        <w:rPr>
          <w:rFonts w:ascii="Times New Roman" w:hAnsi="Times New Roman"/>
          <w:sz w:val="28"/>
          <w:szCs w:val="28"/>
        </w:rPr>
        <w:t>("x -axis")    #for x axis label</w:t>
      </w:r>
    </w:p>
    <w:p>
      <w:pPr>
        <w:pStyle w:val="style0"/>
        <w:jc w:val="left"/>
        <w:rPr>
          <w:rFonts w:ascii="Times New Roman" w:hAnsi="Times New Roman"/>
          <w:sz w:val="28"/>
          <w:szCs w:val="28"/>
        </w:rPr>
      </w:pPr>
      <w:r>
        <w:rPr>
          <w:rFonts w:ascii="Times New Roman" w:hAnsi="Times New Roman"/>
          <w:sz w:val="28"/>
          <w:szCs w:val="28"/>
        </w:rPr>
        <w:t>plt.ylabel</w:t>
      </w:r>
      <w:r>
        <w:rPr>
          <w:rFonts w:ascii="Times New Roman" w:hAnsi="Times New Roman"/>
          <w:sz w:val="28"/>
          <w:szCs w:val="28"/>
        </w:rPr>
        <w:t>("y -axis")      # for y axis label</w:t>
      </w:r>
    </w:p>
    <w:p>
      <w:pPr>
        <w:pStyle w:val="style0"/>
        <w:jc w:val="left"/>
        <w:rPr>
          <w:rFonts w:ascii="Times New Roman" w:hAnsi="Times New Roman"/>
          <w:sz w:val="28"/>
          <w:szCs w:val="28"/>
        </w:rPr>
      </w:pPr>
      <w:r>
        <w:rPr>
          <w:rFonts w:ascii="Times New Roman" w:hAnsi="Times New Roman"/>
          <w:sz w:val="28"/>
          <w:szCs w:val="28"/>
        </w:rPr>
        <w:t>plt.savefig</w:t>
      </w:r>
      <w:r>
        <w:rPr>
          <w:rFonts w:ascii="Times New Roman" w:hAnsi="Times New Roman"/>
          <w:sz w:val="28"/>
          <w:szCs w:val="28"/>
        </w:rPr>
        <w:t>('graph.png')</w:t>
      </w:r>
      <w:r>
        <w:rPr>
          <w:rFonts w:ascii="Times New Roman" w:hAnsi="Times New Roman"/>
          <w:sz w:val="28"/>
          <w:szCs w:val="28"/>
        </w:rPr>
        <w:t xml:space="preserve">  </w:t>
      </w:r>
    </w:p>
    <w:p>
      <w:pPr>
        <w:pStyle w:val="style0"/>
        <w:jc w:val="left"/>
        <w:rPr>
          <w:rFonts w:ascii="Times New Roman" w:hAnsi="Times New Roman"/>
          <w:sz w:val="28"/>
          <w:szCs w:val="28"/>
        </w:rPr>
      </w:pPr>
      <w:r>
        <w:rPr>
          <w:rFonts w:ascii="Times New Roman" w:hAnsi="Times New Roman"/>
          <w:sz w:val="28"/>
          <w:szCs w:val="28"/>
        </w:rPr>
        <w:t>plt.show</w:t>
      </w:r>
      <w:r>
        <w:rPr>
          <w:rFonts w:ascii="Times New Roman" w:hAnsi="Times New Roman"/>
          <w:sz w:val="28"/>
          <w:szCs w:val="28"/>
        </w:rPr>
        <w:t>()</w:t>
      </w:r>
    </w:p>
    <w:p>
      <w:pPr>
        <w:pStyle w:val="style0"/>
        <w:jc w:val="left"/>
        <w:rPr>
          <w:rFonts w:ascii="Times New Roman" w:hAnsi="Times New Roman"/>
          <w:b/>
          <w:sz w:val="28"/>
          <w:szCs w:val="28"/>
        </w:rPr>
      </w:pPr>
      <w:r>
        <w:rPr>
          <w:rFonts w:ascii="Times New Roman" w:hAnsi="Times New Roman"/>
          <w:b/>
          <w:sz w:val="28"/>
          <w:szCs w:val="28"/>
        </w:rPr>
        <w:t>OUTPUT SCREENSHOT:</w:t>
      </w:r>
    </w:p>
    <w:p>
      <w:pPr>
        <w:pStyle w:val="style0"/>
        <w:rPr>
          <w:rFonts w:ascii="Times New Roman" w:hAnsi="Times New Roman"/>
          <w:b/>
          <w:sz w:val="28"/>
          <w:szCs w:val="28"/>
        </w:rPr>
      </w:pPr>
      <w:r>
        <w:rPr>
          <w:noProof/>
        </w:rPr>
        <w:drawing>
          <wp:inline distL="0" distT="0" distB="0" distR="0">
            <wp:extent cx="5731471" cy="4008120"/>
            <wp:effectExtent l="0" t="0" r="3175" b="0"/>
            <wp:docPr id="1030" name="Picture 2" descr="C:\Users\rahul\AppData\Local\Packages\Microsoft.Office.Desktop_8wekyb3d8bbwe\AC\INetCache\Content.Word\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5731471" cy="4008120"/>
                    </a:xfrm>
                    <a:prstGeom prst="rect"/>
                    <a:ln>
                      <a:noFill/>
                    </a:ln>
                  </pic:spPr>
                </pic:pic>
              </a:graphicData>
            </a:graphic>
          </wp:inline>
        </w:drawing>
      </w:r>
    </w:p>
    <w:p>
      <w:pPr>
        <w:pStyle w:val="style0"/>
        <w:rPr>
          <w:rFonts w:ascii="Times New Roman" w:hAnsi="Times New Roman"/>
          <w:b/>
          <w:sz w:val="28"/>
          <w:szCs w:val="28"/>
        </w:rPr>
      </w:pPr>
      <w:r>
        <w:rPr>
          <w:noProof/>
        </w:rPr>
        <w:drawing>
          <wp:inline distL="0" distT="0" distB="0" distR="0">
            <wp:extent cx="5730875" cy="3809999"/>
            <wp:effectExtent l="0" t="0" r="3175" b="0"/>
            <wp:docPr id="1031" name="Picture 3" descr="C:\Users\rahul\AppData\Local\Packages\Microsoft.Office.Desktop_8wekyb3d8bbwe\AC\INetCache\Content.Word\Screenshot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7" cstate="print"/>
                    <a:srcRect l="0" t="0" r="0" b="0"/>
                    <a:stretch/>
                  </pic:blipFill>
                  <pic:spPr>
                    <a:xfrm rot="0">
                      <a:off x="0" y="0"/>
                      <a:ext cx="5730875" cy="3809999"/>
                    </a:xfrm>
                    <a:prstGeom prst="rect"/>
                    <a:ln>
                      <a:noFill/>
                    </a:ln>
                  </pic:spPr>
                </pic:pic>
              </a:graphicData>
            </a:graphic>
          </wp:inline>
        </w:drawing>
      </w:r>
    </w:p>
    <w:p>
      <w:pPr>
        <w:pStyle w:val="style0"/>
        <w:rPr>
          <w:rFonts w:ascii="Times New Roman" w:hAnsi="Times New Roman"/>
          <w:b/>
          <w:sz w:val="28"/>
          <w:szCs w:val="28"/>
        </w:rPr>
      </w:pPr>
    </w:p>
    <w:p>
      <w:pPr>
        <w:pStyle w:val="style0"/>
        <w:jc w:val="left"/>
        <w:rPr>
          <w:rFonts w:ascii="Times New Roman" w:hAnsi="Times New Roman"/>
          <w:b/>
          <w:sz w:val="28"/>
          <w:szCs w:val="28"/>
        </w:rPr>
      </w:pPr>
      <w:r>
        <w:rPr>
          <w:rFonts w:ascii="Times New Roman" w:hAnsi="Times New Roman"/>
          <w:b/>
          <w:sz w:val="28"/>
          <w:szCs w:val="28"/>
        </w:rPr>
        <w:t>FUTURE SCOPE:</w:t>
      </w:r>
    </w:p>
    <w:p>
      <w:pPr>
        <w:pStyle w:val="style179"/>
        <w:numPr>
          <w:ilvl w:val="0"/>
          <w:numId w:val="3"/>
        </w:numPr>
        <w:jc w:val="left"/>
        <w:rPr>
          <w:rFonts w:ascii="Times New Roman" w:hAnsi="Times New Roman"/>
          <w:sz w:val="24"/>
          <w:szCs w:val="24"/>
        </w:rPr>
      </w:pPr>
      <w:r>
        <w:rPr>
          <w:rFonts w:ascii="Times New Roman" w:hAnsi="Times New Roman"/>
          <w:sz w:val="24"/>
          <w:szCs w:val="24"/>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w:t>
      </w:r>
    </w:p>
    <w:p>
      <w:pPr>
        <w:pStyle w:val="style179"/>
        <w:numPr>
          <w:ilvl w:val="0"/>
          <w:numId w:val="3"/>
        </w:numPr>
        <w:jc w:val="left"/>
        <w:rPr>
          <w:rFonts w:ascii="Times New Roman" w:hAnsi="Times New Roman"/>
          <w:sz w:val="24"/>
          <w:szCs w:val="24"/>
        </w:rPr>
      </w:pPr>
      <w:r>
        <w:rPr>
          <w:rFonts w:ascii="Times New Roman" w:hAnsi="Times New Roman"/>
          <w:sz w:val="24"/>
          <w:szCs w:val="24"/>
        </w:rPr>
        <w:t>This forecast also predicts broader applications for sentiment analysis – brands will continue to leverage this tool, but so will individuals in the public eye, governments, nonprofits, education centers and many other organizations.</w:t>
      </w:r>
    </w:p>
    <w:p>
      <w:pPr>
        <w:pStyle w:val="style179"/>
        <w:numPr>
          <w:ilvl w:val="0"/>
          <w:numId w:val="3"/>
        </w:numPr>
        <w:jc w:val="left"/>
        <w:rPr>
          <w:rFonts w:ascii="Times New Roman" w:hAnsi="Times New Roman"/>
          <w:sz w:val="24"/>
          <w:szCs w:val="24"/>
        </w:rPr>
      </w:pPr>
      <w:r>
        <w:rPr>
          <w:rFonts w:ascii="Times New Roman" w:hAnsi="Times New Roman"/>
          <w:sz w:val="24"/>
          <w:szCs w:val="24"/>
        </w:rPr>
        <w:t>Data Pre-Processing using more parameters to get best sentiments.</w:t>
      </w:r>
      <w:r>
        <w:rPr>
          <w:rFonts w:ascii="Times New Roman" w:hAnsi="Times New Roman"/>
          <w:sz w:val="24"/>
          <w:szCs w:val="24"/>
        </w:rPr>
        <w:t xml:space="preserve"> </w:t>
      </w:r>
      <w:r>
        <w:rPr>
          <w:rFonts w:ascii="Times New Roman" w:hAnsi="Times New Roman"/>
          <w:sz w:val="24"/>
          <w:szCs w:val="24"/>
        </w:rPr>
        <w:t>Updating Dictionary for new Synonym and Antonyms of already existing words.</w:t>
      </w:r>
    </w:p>
    <w:p>
      <w:pPr>
        <w:pStyle w:val="style179"/>
        <w:numPr>
          <w:ilvl w:val="0"/>
          <w:numId w:val="3"/>
        </w:numPr>
        <w:jc w:val="left"/>
        <w:rPr>
          <w:rFonts w:ascii="Times New Roman" w:hAnsi="Times New Roman"/>
          <w:sz w:val="24"/>
          <w:szCs w:val="24"/>
        </w:rPr>
      </w:pPr>
      <w:r>
        <w:rPr>
          <w:rFonts w:ascii="Times New Roman" w:hAnsi="Times New Roman"/>
          <w:sz w:val="24"/>
          <w:szCs w:val="24"/>
        </w:rPr>
        <w:t>Context Sentimental Analysis may be implemented in future for accuracy purposes.</w:t>
      </w:r>
    </w:p>
    <w:p>
      <w:pPr>
        <w:pStyle w:val="style0"/>
        <w:jc w:val="left"/>
        <w:rPr>
          <w:rFonts w:ascii="Times New Roman" w:hAnsi="Times New Roman"/>
          <w:b/>
          <w:sz w:val="28"/>
          <w:szCs w:val="28"/>
        </w:rPr>
      </w:pPr>
    </w:p>
    <w:p>
      <w:pPr>
        <w:pStyle w:val="style0"/>
        <w:jc w:val="left"/>
        <w:rPr>
          <w:rFonts w:ascii="Times New Roman" w:hAnsi="Times New Roman"/>
          <w:b/>
          <w:sz w:val="28"/>
          <w:szCs w:val="28"/>
        </w:rPr>
      </w:pPr>
      <w:r>
        <w:rPr>
          <w:rFonts w:ascii="Times New Roman" w:hAnsi="Times New Roman"/>
          <w:b/>
          <w:sz w:val="28"/>
          <w:szCs w:val="28"/>
        </w:rPr>
        <w:t>CONCLUSION:</w:t>
      </w:r>
    </w:p>
    <w:p>
      <w:pPr>
        <w:pStyle w:val="style0"/>
        <w:jc w:val="left"/>
        <w:rPr>
          <w:rFonts w:ascii="Times New Roman" w:hAnsi="Times New Roman"/>
          <w:sz w:val="24"/>
          <w:szCs w:val="24"/>
        </w:rPr>
      </w:pPr>
      <w:r>
        <w:rPr>
          <w:rFonts w:ascii="Times New Roman" w:hAnsi="Times New Roman"/>
          <w:sz w:val="24"/>
          <w:szCs w:val="24"/>
        </w:rPr>
        <w:t xml:space="preserve">Sentiment analysis or opinion mining is a field of study that analyzes people's sentiments, attitudes, or emotions towards certain entities. </w:t>
      </w:r>
    </w:p>
    <w:p>
      <w:pPr>
        <w:pStyle w:val="style0"/>
        <w:jc w:val="left"/>
        <w:rPr>
          <w:rFonts w:ascii="Times New Roman" w:hAnsi="Times New Roman"/>
          <w:sz w:val="24"/>
          <w:szCs w:val="24"/>
        </w:rPr>
      </w:pPr>
      <w:r>
        <w:rPr>
          <w:rFonts w:ascii="Times New Roman" w:hAnsi="Times New Roman"/>
          <w:sz w:val="24"/>
          <w:szCs w:val="24"/>
        </w:rPr>
        <w:t>This paper tackles a fundamental problem of sentiment analysis, sentiment polarity categorization.</w:t>
      </w:r>
    </w:p>
    <w:p>
      <w:pPr>
        <w:pStyle w:val="style0"/>
        <w:jc w:val="left"/>
        <w:rPr>
          <w:rFonts w:ascii="Times New Roman" w:hAnsi="Times New Roman"/>
          <w:sz w:val="24"/>
          <w:szCs w:val="24"/>
        </w:rPr>
      </w:pPr>
      <w:r>
        <w:rPr>
          <w:rFonts w:ascii="Times New Roman" w:hAnsi="Times New Roman"/>
          <w:sz w:val="24"/>
          <w:szCs w:val="24"/>
        </w:rPr>
        <w:t>We proposed a new approach for automatically extracting Patterns from the contextual Sentiment similarities of words in tweets.</w:t>
      </w:r>
    </w:p>
    <w:p>
      <w:pPr>
        <w:pStyle w:val="style0"/>
        <w:jc w:val="left"/>
        <w:rPr>
          <w:rFonts w:ascii="Times New Roman" w:hAnsi="Times New Roman"/>
          <w:sz w:val="24"/>
          <w:szCs w:val="24"/>
        </w:rPr>
      </w:pPr>
      <w:r>
        <w:rPr>
          <w:rFonts w:ascii="Times New Roman" w:hAnsi="Times New Roman"/>
          <w:sz w:val="24"/>
          <w:szCs w:val="24"/>
        </w:rPr>
        <w:t>SS- Patterns consistently outperformed the syntactic and semantic type of features for entity and tweet level sentiment analysis.</w:t>
      </w:r>
    </w:p>
    <w:p>
      <w:pPr>
        <w:pStyle w:val="style0"/>
        <w:jc w:val="left"/>
        <w:rPr>
          <w:rFonts w:ascii="Times New Roman" w:hAnsi="Times New Roman"/>
          <w:sz w:val="24"/>
          <w:szCs w:val="24"/>
        </w:rPr>
      </w:pPr>
      <w:r>
        <w:rPr>
          <w:rFonts w:ascii="Times New Roman" w:hAnsi="Times New Roman"/>
          <w:sz w:val="24"/>
          <w:szCs w:val="24"/>
        </w:rPr>
        <w:t>Condu</w:t>
      </w:r>
      <w:r>
        <w:rPr>
          <w:rFonts w:ascii="Times New Roman" w:hAnsi="Times New Roman"/>
          <w:sz w:val="24"/>
          <w:szCs w:val="24"/>
        </w:rPr>
        <w:t>cted quantitative analysis on a sample of our extracted SS-Patterns and show that our patterns are strongly consistent with the sentiment of the words within them.</w:t>
      </w:r>
    </w:p>
    <w:p>
      <w:pPr>
        <w:pStyle w:val="style0"/>
        <w:jc w:val="left"/>
        <w:rPr>
          <w:rFonts w:ascii="Times New Roman" w:hAnsi="Times New Roman"/>
          <w:b/>
          <w:sz w:val="28"/>
          <w:szCs w:val="28"/>
        </w:rPr>
      </w:pPr>
      <w:r>
        <w:rPr>
          <w:rFonts w:ascii="Times New Roman" w:hAnsi="Times New Roman"/>
          <w:b/>
          <w:sz w:val="28"/>
          <w:szCs w:val="28"/>
        </w:rPr>
        <w:t>REFERENCES AND BIBLIOGRAPHY:</w:t>
      </w:r>
    </w:p>
    <w:p>
      <w:pPr>
        <w:pStyle w:val="style179"/>
        <w:numPr>
          <w:ilvl w:val="0"/>
          <w:numId w:val="4"/>
        </w:numPr>
        <w:jc w:val="left"/>
        <w:rPr>
          <w:rFonts w:ascii="Times New Roman" w:hAnsi="Times New Roman"/>
          <w:color w:val="000000"/>
          <w:sz w:val="24"/>
          <w:szCs w:val="24"/>
        </w:rPr>
      </w:pPr>
      <w:r>
        <w:rPr>
          <w:rFonts w:ascii="Times New Roman" w:hAnsi="Times New Roman"/>
          <w:sz w:val="24"/>
          <w:szCs w:val="24"/>
        </w:rPr>
        <w:t>Introduction</w:t>
      </w:r>
      <w:r>
        <w:rPr>
          <w:rFonts w:ascii="Times New Roman" w:hAnsi="Times New Roman"/>
          <w:sz w:val="24"/>
          <w:szCs w:val="24"/>
        </w:rPr>
        <w:t>:-(</w:t>
      </w:r>
      <w:r>
        <w:rPr>
          <w:rFonts w:ascii="Times New Roman" w:hAnsi="Times New Roman"/>
          <w:color w:val="4472c4"/>
          <w:sz w:val="24"/>
          <w:szCs w:val="24"/>
        </w:rPr>
        <w:t>https://www.linkedin.com/pulse/future-sentiment-analysis-shahbaz-anwar</w:t>
      </w:r>
      <w:r>
        <w:rPr>
          <w:rFonts w:ascii="Times New Roman" w:hAnsi="Times New Roman"/>
          <w:color w:val="000000"/>
          <w:sz w:val="24"/>
          <w:szCs w:val="24"/>
        </w:rPr>
        <w:t>)</w:t>
      </w:r>
    </w:p>
    <w:p>
      <w:pPr>
        <w:pStyle w:val="style179"/>
        <w:numPr>
          <w:ilvl w:val="0"/>
          <w:numId w:val="4"/>
        </w:numPr>
        <w:jc w:val="left"/>
        <w:rPr>
          <w:rFonts w:ascii="Times New Roman" w:hAnsi="Times New Roman"/>
          <w:color w:val="000000"/>
          <w:sz w:val="24"/>
          <w:szCs w:val="24"/>
        </w:rPr>
      </w:pPr>
      <w:r>
        <w:rPr>
          <w:rFonts w:ascii="Times New Roman" w:hAnsi="Times New Roman"/>
          <w:sz w:val="24"/>
          <w:szCs w:val="24"/>
        </w:rPr>
        <w:t>Future scope:-</w:t>
      </w:r>
      <w:r>
        <w:rPr>
          <w:rFonts w:ascii="Times New Roman" w:hAnsi="Times New Roman"/>
          <w:sz w:val="24"/>
          <w:szCs w:val="24"/>
        </w:rPr>
        <w:t>(</w:t>
      </w:r>
      <w:r>
        <w:rPr>
          <w:rFonts w:ascii="Times New Roman" w:hAnsi="Times New Roman"/>
          <w:color w:val="4472c4"/>
          <w:sz w:val="24"/>
          <w:szCs w:val="24"/>
        </w:rPr>
        <w:t>https://www.kdnuggets.com/2015/12/sentiment-analysis-101.html</w:t>
      </w:r>
      <w:r>
        <w:rPr>
          <w:rFonts w:ascii="Times New Roman" w:hAnsi="Times New Roman"/>
          <w:color w:val="000000"/>
          <w:sz w:val="24"/>
          <w:szCs w:val="24"/>
        </w:rPr>
        <w:t>)</w:t>
      </w:r>
    </w:p>
    <w:p>
      <w:pPr>
        <w:pStyle w:val="style179"/>
        <w:numPr>
          <w:ilvl w:val="0"/>
          <w:numId w:val="4"/>
        </w:numPr>
        <w:jc w:val="left"/>
        <w:rPr>
          <w:rFonts w:ascii="Times New Roman" w:hAnsi="Times New Roman"/>
          <w:color w:val="000000"/>
          <w:sz w:val="24"/>
          <w:szCs w:val="24"/>
        </w:rPr>
      </w:pPr>
      <w:r>
        <w:rPr>
          <w:rFonts w:ascii="Times New Roman" w:hAnsi="Times New Roman"/>
          <w:sz w:val="24"/>
          <w:szCs w:val="24"/>
        </w:rPr>
        <w:t>Wikipedia:-</w:t>
      </w:r>
      <w:r>
        <w:rPr>
          <w:rFonts w:ascii="Times New Roman" w:hAnsi="Times New Roman"/>
          <w:sz w:val="24"/>
          <w:szCs w:val="24"/>
        </w:rPr>
        <w:t>(</w:t>
      </w:r>
      <w:r>
        <w:rPr/>
        <w:fldChar w:fldCharType="begin"/>
      </w:r>
      <w:r>
        <w:instrText xml:space="preserve"> HYPERLINK "https://en.wikipedia.org/wiki/Sentiment_analysis" </w:instrText>
      </w:r>
      <w:r>
        <w:rPr/>
        <w:fldChar w:fldCharType="separate"/>
      </w:r>
      <w:r>
        <w:rPr>
          <w:rStyle w:val="style85"/>
          <w:rFonts w:ascii="Times New Roman" w:hAnsi="Times New Roman"/>
          <w:sz w:val="24"/>
          <w:szCs w:val="24"/>
        </w:rPr>
        <w:t>https://en.wikipedia.org/wiki/Sentiment_analysis</w:t>
      </w:r>
      <w:r>
        <w:rPr/>
        <w:fldChar w:fldCharType="end"/>
      </w:r>
      <w:r>
        <w:rPr>
          <w:rFonts w:ascii="Times New Roman" w:hAnsi="Times New Roman"/>
          <w:color w:val="000000"/>
          <w:sz w:val="24"/>
          <w:szCs w:val="24"/>
        </w:rPr>
        <w:t>)</w:t>
      </w:r>
    </w:p>
    <w:p>
      <w:pPr>
        <w:pStyle w:val="style179"/>
        <w:numPr>
          <w:ilvl w:val="0"/>
          <w:numId w:val="4"/>
        </w:numPr>
        <w:jc w:val="left"/>
        <w:rPr>
          <w:rFonts w:ascii="Times New Roman" w:hAnsi="Times New Roman"/>
          <w:color w:val="000000"/>
          <w:sz w:val="24"/>
          <w:szCs w:val="24"/>
        </w:rPr>
      </w:pPr>
      <w:r>
        <w:rPr>
          <w:rFonts w:ascii="Times New Roman" w:hAnsi="Times New Roman"/>
          <w:sz w:val="24"/>
          <w:szCs w:val="24"/>
        </w:rPr>
        <w:t>Install Python:-(</w:t>
      </w:r>
      <w:r>
        <w:rPr/>
        <w:fldChar w:fldCharType="begin"/>
      </w:r>
      <w:r>
        <w:instrText xml:space="preserve"> HYPERLINK "https://www.python.org/downloads/" </w:instrText>
      </w:r>
      <w:r>
        <w:rPr/>
        <w:fldChar w:fldCharType="separate"/>
      </w:r>
      <w:r>
        <w:rPr>
          <w:rStyle w:val="style85"/>
          <w:rFonts w:ascii="Times New Roman" w:hAnsi="Times New Roman"/>
          <w:sz w:val="24"/>
          <w:szCs w:val="24"/>
        </w:rPr>
        <w:t>https://www.python.org/downloads/</w:t>
      </w:r>
      <w:r>
        <w:rPr/>
        <w:fldChar w:fldCharType="end"/>
      </w:r>
      <w:r>
        <w:rPr>
          <w:rFonts w:ascii="Times New Roman" w:hAnsi="Times New Roman"/>
          <w:sz w:val="24"/>
          <w:szCs w:val="24"/>
        </w:rPr>
        <w:t>, and select the latest version for windows.</w:t>
      </w:r>
    </w:p>
    <w:p>
      <w:pPr>
        <w:pStyle w:val="style179"/>
        <w:numPr>
          <w:ilvl w:val="0"/>
          <w:numId w:val="0"/>
        </w:numPr>
        <w:ind w:left="720" w:firstLine="0"/>
        <w:jc w:val="left"/>
        <w:rPr>
          <w:rFonts w:ascii="Times New Roman" w:hAnsi="Times New Roman"/>
          <w:color w:val="000000"/>
          <w:sz w:val="24"/>
          <w:szCs w:val="24"/>
        </w:rPr>
      </w:pPr>
    </w:p>
    <w:p>
      <w:pPr>
        <w:pStyle w:val="style0"/>
        <w:rPr>
          <w:rFonts w:ascii="Times New Roman" w:hAnsi="Times New Roman"/>
          <w:sz w:val="24"/>
          <w:szCs w:val="24"/>
        </w:rPr>
      </w:pPr>
    </w:p>
    <w:sectPr>
      <w:footerReference w:type="default" r:id="rId8"/>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Segoe UI">
    <w:altName w:val="Segoe UI"/>
    <w:panose1 w:val="020b0502040000020203"/>
    <w:charset w:val="00"/>
    <w:family w:val="swiss"/>
    <w:pitch w:val="variable"/>
    <w:sig w:usb0="E4002EFF" w:usb1="C000E47F"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21</w:t>
    </w:r>
    <w:r>
      <w:rPr>
        <w:noProof/>
      </w:rPr>
      <w:fldChar w:fldCharType="end"/>
    </w:r>
    <w: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1F27F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4B380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72AEEFEE"/>
    <w:lvl w:ilvl="0" w:tplc="1D968E5E">
      <w:start w:val="1"/>
      <w:numFmt w:val="bullet"/>
      <w:lvlText w:val=""/>
      <w:lvlJc w:val="left"/>
      <w:pPr>
        <w:ind w:left="720" w:hanging="360"/>
      </w:pPr>
      <w:rPr>
        <w:rFonts w:ascii="Symbol" w:hAnsi="Symbol" w:hint="default"/>
        <w:color w:val="000000"/>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3DC28924"/>
    <w:lvl w:ilvl="0">
      <w:start w:val="1"/>
      <w:numFmt w:val="bullet"/>
      <w:lvlText w:val=""/>
      <w:lvlJc w:val="left"/>
      <w:pPr>
        <w:ind w:left="644" w:hanging="360"/>
      </w:pPr>
      <w:rPr>
        <w:rFonts w:ascii="Wingdings" w:hAnsi="Wingdings" w:hint="default"/>
        <w:b/>
      </w:rPr>
    </w:lvl>
    <w:lvl w:ilvl="1">
      <w:start w:val="1"/>
      <w:numFmt w:val="bullet"/>
      <w:lvlText w:val=""/>
      <w:lvlJc w:val="left"/>
      <w:pPr>
        <w:ind w:left="1004" w:hanging="360"/>
      </w:pPr>
      <w:rPr>
        <w:rFonts w:ascii="Wingdings" w:hAnsi="Wingdings" w:hint="default"/>
      </w:rPr>
    </w:lvl>
    <w:lvl w:ilvl="2">
      <w:start w:val="1"/>
      <w:numFmt w:val="bullet"/>
      <w:lvlText w:val=""/>
      <w:lvlJc w:val="left"/>
      <w:pPr>
        <w:ind w:left="1364" w:hanging="360"/>
      </w:pPr>
      <w:rPr>
        <w:rFonts w:ascii="Wingdings" w:hAnsi="Wingdings" w:hint="default"/>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6">
    <w:nsid w:val="00000006"/>
    <w:multiLevelType w:val="hybridMultilevel"/>
    <w:tmpl w:val="00000000"/>
    <w:lvl w:ilvl="0" w:tplc="02030001">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00000007"/>
    <w:multiLevelType w:val="hybridMultilevel"/>
    <w:tmpl w:val="00000000"/>
    <w:lvl w:ilvl="0" w:tplc="02030001">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nsid w:val="00000008"/>
    <w:multiLevelType w:val="hybridMultilevel"/>
    <w:tmpl w:val="00000000"/>
    <w:lvl w:ilvl="0" w:tplc="02030001">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cs="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cs="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cs="Courier New" w:hAnsi="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3"/>
  </w:num>
  <w:num w:numId="6">
    <w:abstractNumId w:val="2"/>
  </w:num>
  <w:num w:numId="7">
    <w:abstractNumId w:val="5"/>
  </w:num>
  <w:num w:numId="8">
    <w:abstractNumId w:val="7"/>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SimSun" w:hAnsi="Calibri"/>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097">
    <w:name w:val="Plain Table 1"/>
    <w:basedOn w:val="style105"/>
    <w:next w:val="style4097"/>
    <w:uiPriority w:val="41"/>
    <w:pPr>
      <w:spacing w:after="0"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098">
    <w:name w:val="Grid Table 1 Light Accent 2"/>
    <w:basedOn w:val="style105"/>
    <w:next w:val="style4098"/>
    <w:uiPriority w:val="46"/>
    <w:pPr>
      <w:spacing w:after="0" w:lineRule="auto" w:line="240"/>
    </w:pPr>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pPr/>
      <w:rPr>
        <w:b/>
        <w:bCs/>
      </w:rPr>
      <w:tblPr/>
      <w:tcPr>
        <w:tcBorders>
          <w:bottom w:val="single" w:sz="12" w:space="0" w:color="f4b083"/>
        </w:tcBorders>
      </w:tcPr>
    </w:tblStylePr>
    <w:tblStylePr w:type="lastRow">
      <w:pPr/>
      <w:rPr>
        <w:b/>
        <w:bCs/>
      </w:rPr>
      <w:tblPr/>
      <w:tcPr>
        <w:tcBorders>
          <w:top w:val="double" w:sz="2" w:space="0" w:color="f4b083"/>
        </w:tcBorders>
      </w:tcPr>
    </w:tblStylePr>
    <w:tblStylePr w:type="firstCol">
      <w:pPr/>
      <w:rPr>
        <w:b/>
        <w:bCs/>
      </w:rPr>
      <w:tcPr>
        <w:tcBorders/>
      </w:tcPr>
    </w:tblStylePr>
    <w:tblStylePr w:type="lastCol">
      <w:pPr/>
      <w:rPr>
        <w:b/>
        <w:bCs/>
      </w:rPr>
      <w:tcPr>
        <w:tcBorders/>
      </w:tcPr>
    </w:tblStylePr>
    <w:tcPr>
      <w:tcBorders/>
    </w:tcPr>
  </w:style>
  <w:style w:type="table" w:customStyle="1" w:styleId="style4099">
    <w:name w:val="Grid Table 1 Light Accent 3"/>
    <w:basedOn w:val="style105"/>
    <w:next w:val="style4099"/>
    <w:uiPriority w:val="46"/>
    <w:pPr>
      <w:spacing w:after="0" w:lineRule="auto" w:line="240"/>
    </w:pPr>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pPr/>
      <w:rPr>
        <w:b/>
        <w:bCs/>
      </w:rPr>
      <w:tblPr/>
      <w:tcPr>
        <w:tcBorders>
          <w:bottom w:val="single" w:sz="12" w:space="0" w:color="c9c9c9"/>
        </w:tcBorders>
      </w:tcPr>
    </w:tblStylePr>
    <w:tblStylePr w:type="lastRow">
      <w:pPr/>
      <w:rPr>
        <w:b/>
        <w:bCs/>
      </w:rPr>
      <w:tblPr/>
      <w:tcPr>
        <w:tcBorders>
          <w:top w:val="double" w:sz="2" w:space="0" w:color="c9c9c9"/>
        </w:tcBorders>
      </w:tcPr>
    </w:tblStylePr>
    <w:tblStylePr w:type="firstCol">
      <w:pPr/>
      <w:rPr>
        <w:b/>
        <w:bCs/>
      </w:rPr>
      <w:tcPr>
        <w:tcBorders/>
      </w:tcPr>
    </w:tblStylePr>
    <w:tblStylePr w:type="lastCol">
      <w:pPr/>
      <w:rPr>
        <w:b/>
        <w:bCs/>
      </w:rPr>
      <w:tcPr>
        <w:tcBorders/>
      </w:tcPr>
    </w:tblStylePr>
    <w:tcPr>
      <w:tcBorders/>
    </w:tcPr>
  </w:style>
  <w:style w:type="table" w:customStyle="1" w:styleId="style4100">
    <w:name w:val="Grid Table 1 Light Accent 4"/>
    <w:basedOn w:val="style105"/>
    <w:next w:val="style4100"/>
    <w:uiPriority w:val="46"/>
    <w:pPr>
      <w:spacing w:after="0" w:lineRule="auto" w:line="240"/>
    </w:pPr>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pPr/>
      <w:rPr>
        <w:b/>
        <w:bCs/>
      </w:rPr>
      <w:tblPr/>
      <w:tcPr>
        <w:tcBorders>
          <w:bottom w:val="single" w:sz="12" w:space="0" w:color="ffd966"/>
        </w:tcBorders>
      </w:tcPr>
    </w:tblStylePr>
    <w:tblStylePr w:type="lastRow">
      <w:pPr/>
      <w:rPr>
        <w:b/>
        <w:bCs/>
      </w:rPr>
      <w:tblPr/>
      <w:tcPr>
        <w:tcBorders>
          <w:top w:val="double" w:sz="2" w:space="0" w:color="ffd966"/>
        </w:tcBorders>
      </w:tcPr>
    </w:tblStylePr>
    <w:tblStylePr w:type="firstCol">
      <w:pPr/>
      <w:rPr>
        <w:b/>
        <w:bCs/>
      </w:rPr>
      <w:tcPr>
        <w:tcBorders/>
      </w:tcPr>
    </w:tblStylePr>
    <w:tblStylePr w:type="lastCol">
      <w:pPr/>
      <w:rPr>
        <w:b/>
        <w:bCs/>
      </w:rPr>
      <w:tcPr>
        <w:tcBorders/>
      </w:tcPr>
    </w:tblStylePr>
    <w:tcPr>
      <w:tcBorders/>
    </w:tcPr>
  </w:style>
  <w:style w:type="table" w:customStyle="1" w:styleId="style4101">
    <w:name w:val="Grid Table 2 Accent 6"/>
    <w:basedOn w:val="style105"/>
    <w:next w:val="style4101"/>
    <w:uiPriority w:val="47"/>
    <w:pPr>
      <w:spacing w:after="0" w:lineRule="auto" w:line="240"/>
    </w:pPr>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pPr/>
      <w:rPr>
        <w:b/>
        <w:bCs/>
      </w:rPr>
      <w:tblPr/>
      <w:tcPr>
        <w:tcBorders>
          <w:top w:val="nil"/>
          <w:bottom w:val="single" w:sz="12" w:space="0" w:color="a8d08d"/>
          <w:insideH w:val="nil"/>
          <w:insideV w:val="nil"/>
        </w:tcBorders>
        <w:shd w:val="clear" w:color="auto" w:fill="ffffff"/>
      </w:tcPr>
    </w:tblStylePr>
    <w:tblStylePr w:type="lastRow">
      <w:pPr/>
      <w:rPr>
        <w:b/>
        <w:bCs/>
      </w:rPr>
      <w:tblPr/>
      <w:tcPr>
        <w:tcBorders>
          <w:top w:val="double" w:sz="2" w:space="0" w:color="a8d08d"/>
          <w:bottom w:val="nil"/>
          <w:insideH w:val="nil"/>
          <w:insideV w:val="nil"/>
        </w:tcBorders>
        <w:shd w:val="clear" w:color="auto" w:fill="ffffff"/>
      </w:tcPr>
    </w:tblStylePr>
    <w:tblStylePr w:type="band1Horz">
      <w:pPr/>
      <w:tblPr/>
      <w:tcPr>
        <w:tcBorders/>
        <w:shd w:val="clear" w:color="auto" w:fill="e2efd9"/>
      </w:tcPr>
    </w:tblStylePr>
    <w:tblStylePr w:type="firstCol">
      <w:pPr/>
      <w:rPr>
        <w:b/>
        <w:bCs/>
      </w:rPr>
      <w:tcPr>
        <w:tcBorders/>
      </w:tcPr>
    </w:tblStylePr>
    <w:tblStylePr w:type="lastCol">
      <w:pPr/>
      <w:rPr>
        <w:b/>
        <w:bCs/>
      </w:rPr>
      <w:tcPr>
        <w:tcBorders/>
      </w:tcPr>
    </w:tblStylePr>
    <w:tblStylePr w:type="band1Vert">
      <w:pPr/>
      <w:tblPr/>
      <w:tcPr>
        <w:tcBorders/>
        <w:shd w:val="clear" w:color="auto" w:fill="e2efd9"/>
      </w:tcPr>
    </w:tblStylePr>
    <w:tcPr>
      <w:tcBorders/>
    </w:tcPr>
  </w:style>
  <w:style w:type="table" w:customStyle="1" w:styleId="style4102">
    <w:name w:val="Grid Table 2 Accent 5"/>
    <w:basedOn w:val="style105"/>
    <w:next w:val="style4102"/>
    <w:uiPriority w:val="47"/>
    <w:pPr>
      <w:spacing w:after="0" w:lineRule="auto" w:line="240"/>
    </w:pPr>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pPr/>
      <w:rPr>
        <w:b/>
        <w:bCs/>
      </w:rPr>
      <w:tblPr/>
      <w:tcPr>
        <w:tcBorders>
          <w:top w:val="nil"/>
          <w:bottom w:val="single" w:sz="12" w:space="0" w:color="9cc2e5"/>
          <w:insideH w:val="nil"/>
          <w:insideV w:val="nil"/>
        </w:tcBorders>
        <w:shd w:val="clear" w:color="auto" w:fill="ffffff"/>
      </w:tcPr>
    </w:tblStylePr>
    <w:tblStylePr w:type="lastRow">
      <w:pPr/>
      <w:rPr>
        <w:b/>
        <w:bCs/>
      </w:rPr>
      <w:tblPr/>
      <w:tcPr>
        <w:tcBorders>
          <w:top w:val="double" w:sz="2" w:space="0" w:color="9cc2e5"/>
          <w:bottom w:val="nil"/>
          <w:insideH w:val="nil"/>
          <w:insideV w:val="nil"/>
        </w:tcBorders>
        <w:shd w:val="clear" w:color="auto" w:fill="ffffff"/>
      </w:tcPr>
    </w:tblStylePr>
    <w:tblStylePr w:type="band1Horz">
      <w:pPr/>
      <w:tblPr/>
      <w:tcPr>
        <w:tcBorders/>
        <w:shd w:val="clear" w:color="auto" w:fill="deeaf6"/>
      </w:tcPr>
    </w:tblStylePr>
    <w:tblStylePr w:type="firstCol">
      <w:pPr/>
      <w:rPr>
        <w:b/>
        <w:bCs/>
      </w:rPr>
      <w:tcPr>
        <w:tcBorders/>
      </w:tcPr>
    </w:tblStylePr>
    <w:tblStylePr w:type="lastCol">
      <w:pPr/>
      <w:rPr>
        <w:b/>
        <w:bCs/>
      </w:rPr>
      <w:tcPr>
        <w:tcBorders/>
      </w:tcPr>
    </w:tblStylePr>
    <w:tblStylePr w:type="band1Vert">
      <w:pPr/>
      <w:tblPr/>
      <w:tcPr>
        <w:tcBorders/>
        <w:shd w:val="clear" w:color="auto" w:fill="deeaf6"/>
      </w:tcPr>
    </w:tblStylePr>
    <w:tcPr>
      <w:tcBorders/>
    </w:tcPr>
  </w:style>
  <w:style w:type="table" w:customStyle="1" w:styleId="style4103">
    <w:name w:val="Grid Table 2"/>
    <w:basedOn w:val="style105"/>
    <w:next w:val="style4103"/>
    <w:uiPriority w:val="47"/>
    <w:pPr>
      <w:spacing w:after="0" w:lineRule="auto" w:line="240"/>
    </w:pP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04">
    <w:name w:val="Grid Table 2 Accent 3"/>
    <w:basedOn w:val="style105"/>
    <w:next w:val="style4104"/>
    <w:uiPriority w:val="47"/>
    <w:pPr>
      <w:spacing w:after="0" w:lineRule="auto" w:line="240"/>
    </w:pPr>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pPr/>
      <w:rPr>
        <w:b/>
        <w:bCs/>
      </w:rPr>
      <w:tblPr/>
      <w:tcPr>
        <w:tcBorders>
          <w:top w:val="nil"/>
          <w:bottom w:val="single" w:sz="12" w:space="0" w:color="c9c9c9"/>
          <w:insideH w:val="nil"/>
          <w:insideV w:val="nil"/>
        </w:tcBorders>
        <w:shd w:val="clear" w:color="auto" w:fill="ffffff"/>
      </w:tcPr>
    </w:tblStylePr>
    <w:tblStylePr w:type="lastRow">
      <w:pPr/>
      <w:rPr>
        <w:b/>
        <w:bCs/>
      </w:rPr>
      <w:tblPr/>
      <w:tcPr>
        <w:tcBorders>
          <w:top w:val="double" w:sz="2" w:space="0" w:color="c9c9c9"/>
          <w:bottom w:val="nil"/>
          <w:insideH w:val="nil"/>
          <w:insideV w:val="nil"/>
        </w:tcBorders>
        <w:shd w:val="clear" w:color="auto" w:fill="ffffff"/>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pPr/>
      <w:rPr>
        <w:b/>
        <w:bCs/>
      </w:rPr>
      <w:tblPr/>
      <w:tcPr>
        <w:tcBorders>
          <w:bottom w:val="single" w:sz="12" w:space="0" w:color="8eaadb"/>
        </w:tcBorders>
      </w:tcPr>
    </w:tblStylePr>
    <w:tblStylePr w:type="lastRow">
      <w:pPr/>
      <w:rPr>
        <w:b/>
        <w:bCs/>
      </w:rPr>
      <w:tblPr/>
      <w:tcPr>
        <w:tcBorders>
          <w:top w:val="double" w:sz="2" w:space="0" w:color="8eaadb"/>
        </w:tcBorders>
      </w:tcPr>
    </w:tblStylePr>
    <w:tblStylePr w:type="firstCol">
      <w:pPr/>
      <w:rPr>
        <w:b/>
        <w:bCs/>
      </w:rPr>
      <w:tcPr>
        <w:tcBorders/>
      </w:tcPr>
    </w:tblStylePr>
    <w:tblStylePr w:type="lastCol">
      <w:pPr/>
      <w:rPr>
        <w:b/>
        <w:bCs/>
      </w:rPr>
      <w:tcPr>
        <w:tcBorders/>
      </w:tcPr>
    </w:tblStylePr>
    <w:tcPr>
      <w:tcBorders/>
    </w:tcPr>
  </w:style>
  <w:style w:type="table" w:styleId="style199">
    <w:name w:val="Medium Grid 3 Accent 2"/>
    <w:basedOn w:val="style105"/>
    <w:next w:val="style199"/>
    <w:uiPriority w:val="69"/>
    <w:pPr>
      <w:spacing w:after="0" w:lineRule="auto" w:line="240"/>
    </w:pPr>
    <w:rPr>
      <w:rFonts w:ascii="Calibri" w:cs="Times New Roman" w:eastAsia="SimSun" w:hAnsi="Calibri"/>
      <w:sz w:val="20"/>
      <w:szCs w:val="20"/>
      <w:lang w:val="en-US" w:eastAsia="zh-CN"/>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6"/>
    <w:uiPriority w:val="99"/>
    <w:pPr>
      <w:tabs>
        <w:tab w:val="center" w:leader="none" w:pos="4513"/>
        <w:tab w:val="right" w:leader="none" w:pos="9026"/>
      </w:tabs>
      <w:spacing w:after="0" w:lineRule="auto" w:line="240"/>
    </w:pPr>
    <w:rPr/>
  </w:style>
  <w:style w:type="character" w:customStyle="1" w:styleId="style4106">
    <w:name w:val="Header Char_ca7d32f0-0d74-4e7c-af4e-7722fe28fc67"/>
    <w:basedOn w:val="style65"/>
    <w:next w:val="style4106"/>
    <w:link w:val="style31"/>
    <w:uiPriority w:val="99"/>
    <w:rPr>
      <w:rFonts w:ascii="Calibri" w:cs="Times New Roman" w:eastAsia="SimSun" w:hAnsi="Calibri"/>
      <w:lang w:val="en-US" w:eastAsia="zh-CN"/>
    </w:rPr>
  </w:style>
  <w:style w:type="paragraph" w:styleId="style32">
    <w:name w:val="footer"/>
    <w:basedOn w:val="style0"/>
    <w:next w:val="style32"/>
    <w:link w:val="style4107"/>
    <w:uiPriority w:val="99"/>
    <w:pPr>
      <w:tabs>
        <w:tab w:val="center" w:leader="none" w:pos="4513"/>
        <w:tab w:val="right" w:leader="none" w:pos="9026"/>
      </w:tabs>
      <w:spacing w:after="0" w:lineRule="auto" w:line="240"/>
    </w:pPr>
    <w:rPr/>
  </w:style>
  <w:style w:type="character" w:customStyle="1" w:styleId="style4107">
    <w:name w:val="Footer Char_39b4cd8d-df13-4422-bfe6-f0cb32c807ba"/>
    <w:basedOn w:val="style65"/>
    <w:next w:val="style4107"/>
    <w:link w:val="style32"/>
    <w:uiPriority w:val="99"/>
    <w:rPr>
      <w:rFonts w:ascii="Calibri" w:cs="Times New Roman" w:eastAsia="SimSun" w:hAnsi="Calibri"/>
      <w:lang w:val="en-US" w:eastAsia="zh-CN"/>
    </w:rPr>
  </w:style>
  <w:style w:type="character" w:styleId="style85">
    <w:name w:val="Hyperlink"/>
    <w:basedOn w:val="style65"/>
    <w:next w:val="style85"/>
    <w:uiPriority w:val="99"/>
    <w:rPr>
      <w:color w:val="0563c1"/>
      <w:u w:val="single"/>
    </w:rPr>
  </w:style>
  <w:style w:type="character" w:customStyle="1" w:styleId="style4108">
    <w:name w:val="Unresolved Mention"/>
    <w:basedOn w:val="style65"/>
    <w:next w:val="style4108"/>
    <w:uiPriority w:val="99"/>
    <w:rPr>
      <w:color w:val="808080"/>
      <w:shd w:val="clear" w:color="auto" w:fill="e6e6e6"/>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9"/>
    <w:uiPriority w:val="99"/>
    <w:pPr>
      <w:spacing w:lineRule="auto" w:line="240"/>
    </w:pPr>
    <w:rPr>
      <w:sz w:val="20"/>
      <w:szCs w:val="20"/>
    </w:rPr>
  </w:style>
  <w:style w:type="character" w:customStyle="1" w:styleId="style4109">
    <w:name w:val="Comment Text Char"/>
    <w:basedOn w:val="style65"/>
    <w:next w:val="style4109"/>
    <w:link w:val="style30"/>
    <w:uiPriority w:val="99"/>
    <w:rPr>
      <w:rFonts w:ascii="Calibri" w:cs="Times New Roman" w:eastAsia="SimSun" w:hAnsi="Calibri"/>
      <w:sz w:val="20"/>
      <w:szCs w:val="20"/>
      <w:lang w:val="en-US" w:eastAsia="zh-CN"/>
    </w:rPr>
  </w:style>
  <w:style w:type="paragraph" w:styleId="style106">
    <w:name w:val="annotation subject"/>
    <w:basedOn w:val="style30"/>
    <w:next w:val="style30"/>
    <w:link w:val="style4110"/>
    <w:uiPriority w:val="99"/>
    <w:pPr/>
    <w:rPr>
      <w:b/>
      <w:bCs/>
    </w:rPr>
  </w:style>
  <w:style w:type="character" w:customStyle="1" w:styleId="style4110">
    <w:name w:val="Comment Subject Char"/>
    <w:basedOn w:val="style4109"/>
    <w:next w:val="style4110"/>
    <w:link w:val="style106"/>
    <w:uiPriority w:val="99"/>
    <w:rPr>
      <w:rFonts w:ascii="Calibri" w:cs="Times New Roman" w:eastAsia="SimSun" w:hAnsi="Calibri"/>
      <w:b/>
      <w:bCs/>
      <w:sz w:val="20"/>
      <w:szCs w:val="20"/>
      <w:lang w:val="en-US" w:eastAsia="zh-CN"/>
    </w:rPr>
  </w:style>
  <w:style w:type="paragraph" w:styleId="style153">
    <w:name w:val="Balloon Text"/>
    <w:basedOn w:val="style0"/>
    <w:next w:val="style153"/>
    <w:link w:val="style4111"/>
    <w:uiPriority w:val="99"/>
    <w:pPr>
      <w:spacing w:after="0" w:lineRule="auto" w:line="240"/>
    </w:pPr>
    <w:rPr>
      <w:rFonts w:ascii="Segoe UI" w:cs="Segoe UI" w:hAnsi="Segoe UI"/>
      <w:sz w:val="18"/>
      <w:szCs w:val="18"/>
    </w:rPr>
  </w:style>
  <w:style w:type="character" w:customStyle="1" w:styleId="style4111">
    <w:name w:val="Balloon Text Char"/>
    <w:basedOn w:val="style65"/>
    <w:next w:val="style4111"/>
    <w:link w:val="style153"/>
    <w:uiPriority w:val="99"/>
    <w:rPr>
      <w:rFonts w:ascii="Segoe UI" w:cs="Segoe UI" w:eastAsia="SimSun" w:hAnsi="Segoe UI"/>
      <w:sz w:val="18"/>
      <w:szCs w:val="18"/>
      <w:lang w:val="en-US" w:eastAsia="zh-CN"/>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ECEB0-D537-4C12-AB72-0E02E3EA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4338</Words>
  <Pages>40</Pages>
  <Characters>26410</Characters>
  <Application>WPS Office</Application>
  <DocSecurity>0</DocSecurity>
  <Paragraphs>853</Paragraphs>
  <ScaleCrop>false</ScaleCrop>
  <LinksUpToDate>false</LinksUpToDate>
  <CharactersWithSpaces>30848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2021-04-02T06:52:00Z</dcterms:created>
  <dc:creator>rahul</dc:creator>
  <lastModifiedBy>vivo 1904</lastModifiedBy>
  <dcterms:modified xsi:type="dcterms:W3CDTF">2021-04-05T12:37:09Z</dcterms:modified>
  <revision>5</revision>
</coreProperties>
</file>

<file path=docProps/custom.xml><?xml version="1.0" encoding="utf-8"?>
<Properties xmlns="http://schemas.openxmlformats.org/officeDocument/2006/custom-properties" xmlns:vt="http://schemas.openxmlformats.org/officeDocument/2006/docPropsVTypes"/>
</file>